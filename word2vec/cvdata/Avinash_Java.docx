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C189A" w:rsidRPr="00687E72" w:rsidRDefault="006C189A" w:rsidP="005A7A4F">
      <w:pPr>
        <w:suppressAutoHyphens w:val="0"/>
        <w:spacing w:after="0" w:line="240" w:lineRule="auto"/>
        <w:jc w:val="both"/>
        <w:rPr>
          <w:rFonts w:asciiTheme="minorHAnsi" w:hAnsiTheme="minorHAnsi"/>
          <w:color w:val="365F91" w:themeColor="accent1" w:themeShade="BF"/>
          <w:sz w:val="20"/>
          <w:szCs w:val="20"/>
        </w:rPr>
      </w:pPr>
    </w:p>
    <w:p w:rsidR="006C189A" w:rsidRPr="00687E72" w:rsidRDefault="007E189C" w:rsidP="00D6510D">
      <w:pPr>
        <w:pStyle w:val="NoSpacing"/>
        <w:numPr>
          <w:ilvl w:val="0"/>
          <w:numId w:val="0"/>
        </w:numPr>
        <w:rPr>
          <w:rFonts w:asciiTheme="minorHAnsi" w:hAnsiTheme="minorHAnsi" w:cs="Times New Roman"/>
          <w:b/>
          <w:bCs/>
          <w:color w:val="365F91" w:themeColor="accent1" w:themeShade="BF"/>
          <w:sz w:val="20"/>
          <w:szCs w:val="20"/>
        </w:rPr>
      </w:pPr>
      <w:r>
        <w:rPr>
          <w:rFonts w:asciiTheme="minorHAnsi" w:hAnsiTheme="minorHAnsi" w:cs="Times New Roman"/>
          <w:b/>
          <w:bCs/>
          <w:color w:val="365F91" w:themeColor="accent1" w:themeShade="BF"/>
          <w:sz w:val="20"/>
          <w:szCs w:val="20"/>
        </w:rPr>
        <w:t>Avinash</w:t>
      </w:r>
    </w:p>
    <w:p w:rsidR="006C189A" w:rsidRPr="00687E72" w:rsidRDefault="006C189A" w:rsidP="00D6510D">
      <w:pPr>
        <w:pStyle w:val="NoSpacing"/>
        <w:numPr>
          <w:ilvl w:val="0"/>
          <w:numId w:val="0"/>
        </w:numPr>
        <w:rPr>
          <w:rFonts w:asciiTheme="minorHAnsi" w:hAnsiTheme="minorHAnsi" w:cs="Times New Roman"/>
          <w:b/>
          <w:bCs/>
          <w:color w:val="365F91" w:themeColor="accent1" w:themeShade="BF"/>
          <w:sz w:val="20"/>
          <w:szCs w:val="20"/>
        </w:rPr>
      </w:pPr>
      <w:r w:rsidRPr="00687E72">
        <w:rPr>
          <w:rFonts w:asciiTheme="minorHAnsi" w:hAnsiTheme="minorHAnsi" w:cs="Times New Roman"/>
          <w:b/>
          <w:bCs/>
          <w:color w:val="365F91" w:themeColor="accent1" w:themeShade="BF"/>
          <w:sz w:val="20"/>
          <w:szCs w:val="20"/>
        </w:rPr>
        <w:t>Sr. Java J2EE Developer</w:t>
      </w:r>
    </w:p>
    <w:p w:rsidR="00A6660A" w:rsidRDefault="00267F55" w:rsidP="00D6510D">
      <w:pPr>
        <w:pStyle w:val="NoSpacing"/>
        <w:numPr>
          <w:ilvl w:val="0"/>
          <w:numId w:val="0"/>
        </w:numPr>
        <w:rPr>
          <w:rFonts w:asciiTheme="minorHAnsi" w:hAnsiTheme="minorHAnsi" w:cs="Times New Roman"/>
          <w:b/>
          <w:bCs/>
          <w:color w:val="365F91" w:themeColor="accent1" w:themeShade="BF"/>
          <w:sz w:val="20"/>
          <w:szCs w:val="20"/>
        </w:rPr>
      </w:pPr>
      <w:r w:rsidRPr="00687E72">
        <w:rPr>
          <w:rFonts w:asciiTheme="minorHAnsi" w:hAnsiTheme="minorHAnsi" w:cs="Times New Roman"/>
          <w:b/>
          <w:bCs/>
          <w:color w:val="365F91" w:themeColor="accent1" w:themeShade="BF"/>
          <w:sz w:val="20"/>
          <w:szCs w:val="20"/>
        </w:rPr>
        <w:t>M:</w:t>
      </w:r>
      <w:bookmarkStart w:id="0" w:name="_GoBack"/>
      <w:bookmarkEnd w:id="0"/>
      <w:r w:rsidR="007E189C">
        <w:rPr>
          <w:rFonts w:asciiTheme="minorHAnsi" w:hAnsiTheme="minorHAnsi" w:cs="Times New Roman"/>
          <w:b/>
          <w:bCs/>
          <w:color w:val="365F91" w:themeColor="accent1" w:themeShade="BF"/>
          <w:sz w:val="20"/>
          <w:szCs w:val="20"/>
        </w:rPr>
        <w:t xml:space="preserve"> 816-701-9794</w:t>
      </w:r>
    </w:p>
    <w:p w:rsidR="006C189A" w:rsidRPr="007C236F" w:rsidRDefault="006C189A" w:rsidP="00D6510D">
      <w:pPr>
        <w:pStyle w:val="NoSpacing"/>
        <w:numPr>
          <w:ilvl w:val="0"/>
          <w:numId w:val="0"/>
        </w:numPr>
        <w:rPr>
          <w:rFonts w:asciiTheme="minorHAnsi" w:hAnsiTheme="minorHAnsi" w:cs="Times New Roman"/>
          <w:b/>
          <w:bCs/>
          <w:color w:val="4F81BD" w:themeColor="accent1"/>
          <w:sz w:val="20"/>
          <w:szCs w:val="20"/>
        </w:rPr>
      </w:pPr>
      <w:r w:rsidRPr="00687E72">
        <w:rPr>
          <w:rFonts w:asciiTheme="minorHAnsi" w:hAnsiTheme="minorHAnsi" w:cs="Times New Roman"/>
          <w:b/>
          <w:bCs/>
          <w:color w:val="365F91" w:themeColor="accent1" w:themeShade="BF"/>
          <w:sz w:val="20"/>
          <w:szCs w:val="20"/>
        </w:rPr>
        <w:t xml:space="preserve"> Email:</w:t>
      </w:r>
      <w:r w:rsidR="00A6660A">
        <w:rPr>
          <w:rFonts w:asciiTheme="minorHAnsi" w:hAnsiTheme="minorHAnsi" w:cs="Times New Roman"/>
          <w:b/>
          <w:bCs/>
          <w:color w:val="365F91" w:themeColor="accent1" w:themeShade="BF"/>
          <w:sz w:val="20"/>
          <w:szCs w:val="20"/>
        </w:rPr>
        <w:t xml:space="preserve"> </w:t>
      </w:r>
      <w:hyperlink r:id="rId8" w:history="1">
        <w:r w:rsidR="007E189C" w:rsidRPr="002A5764">
          <w:rPr>
            <w:rStyle w:val="Hyperlink"/>
            <w:rFonts w:asciiTheme="minorHAnsi" w:hAnsiTheme="minorHAnsi" w:cs="Arial"/>
            <w:b/>
            <w:sz w:val="20"/>
            <w:szCs w:val="20"/>
            <w:shd w:val="clear" w:color="auto" w:fill="FFFFFF"/>
          </w:rPr>
          <w:t>avinashrao987@gmail.com</w:t>
        </w:r>
      </w:hyperlink>
    </w:p>
    <w:p w:rsidR="006C189A" w:rsidRPr="00687E72" w:rsidRDefault="006C189A" w:rsidP="006C189A">
      <w:pPr>
        <w:pStyle w:val="Header"/>
        <w:jc w:val="both"/>
        <w:rPr>
          <w:rFonts w:asciiTheme="minorHAnsi" w:hAnsiTheme="minorHAnsi" w:cs="Times New Roman"/>
          <w:b/>
          <w:color w:val="365F91" w:themeColor="accent1" w:themeShade="BF"/>
          <w:sz w:val="20"/>
          <w:szCs w:val="20"/>
        </w:rPr>
      </w:pPr>
      <w:r w:rsidRPr="00687E72">
        <w:rPr>
          <w:rFonts w:asciiTheme="minorHAnsi" w:eastAsia="SimSun" w:hAnsiTheme="minorHAnsi" w:cs="Times New Roman"/>
          <w:b/>
          <w:i/>
          <w:noProof/>
          <w:color w:val="365F91" w:themeColor="accent1" w:themeShade="BF"/>
          <w:sz w:val="20"/>
          <w:szCs w:val="20"/>
          <w:lang w:eastAsia="en-US"/>
        </w:rPr>
        <w:drawing>
          <wp:inline distT="0" distB="0" distL="0" distR="0">
            <wp:extent cx="5943600" cy="66675"/>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66675"/>
                    </a:xfrm>
                    <a:prstGeom prst="rect">
                      <a:avLst/>
                    </a:prstGeom>
                    <a:noFill/>
                    <a:ln w="9525">
                      <a:noFill/>
                      <a:miter lim="800000"/>
                      <a:headEnd/>
                      <a:tailEnd/>
                    </a:ln>
                  </pic:spPr>
                </pic:pic>
              </a:graphicData>
            </a:graphic>
          </wp:inline>
        </w:drawing>
      </w:r>
      <w:r w:rsidRPr="00687E72">
        <w:rPr>
          <w:rFonts w:asciiTheme="minorHAnsi" w:hAnsiTheme="minorHAnsi" w:cs="Times New Roman"/>
          <w:b/>
          <w:bCs/>
          <w:color w:val="365F91" w:themeColor="accent1" w:themeShade="BF"/>
          <w:sz w:val="20"/>
          <w:szCs w:val="20"/>
          <w:u w:val="single"/>
        </w:rPr>
        <w:t>PROFESSIONAL SUMMARY:</w:t>
      </w:r>
    </w:p>
    <w:p w:rsidR="006C189A" w:rsidRPr="00687E72" w:rsidRDefault="00E957D9" w:rsidP="001E37DD">
      <w:pPr>
        <w:pStyle w:val="BodyA"/>
        <w:numPr>
          <w:ilvl w:val="0"/>
          <w:numId w:val="3"/>
        </w:numPr>
        <w:tabs>
          <w:tab w:val="num" w:pos="792"/>
        </w:tabs>
        <w:jc w:val="both"/>
        <w:rPr>
          <w:rFonts w:asciiTheme="minorHAnsi" w:eastAsia="Calibri" w:hAnsiTheme="minorHAnsi" w:cs="Calibri"/>
          <w:color w:val="auto"/>
          <w:sz w:val="20"/>
          <w:szCs w:val="20"/>
          <w:bdr w:val="none" w:sz="0" w:space="0" w:color="auto"/>
          <w:lang w:eastAsia="ar-SA"/>
        </w:rPr>
      </w:pPr>
      <w:r w:rsidRPr="00687E72">
        <w:rPr>
          <w:rFonts w:asciiTheme="minorHAnsi" w:eastAsia="Calibri" w:hAnsiTheme="minorHAnsi" w:cs="Calibri"/>
          <w:b/>
          <w:color w:val="auto"/>
          <w:sz w:val="20"/>
          <w:szCs w:val="20"/>
          <w:bdr w:val="none" w:sz="0" w:space="0" w:color="auto"/>
          <w:lang w:eastAsia="ar-SA"/>
        </w:rPr>
        <w:t>Having</w:t>
      </w:r>
      <w:r w:rsidR="004B2CAB">
        <w:rPr>
          <w:rFonts w:asciiTheme="minorHAnsi" w:eastAsia="Calibri" w:hAnsiTheme="minorHAnsi" w:cs="Calibri"/>
          <w:b/>
          <w:color w:val="auto"/>
          <w:sz w:val="20"/>
          <w:szCs w:val="20"/>
          <w:bdr w:val="none" w:sz="0" w:space="0" w:color="auto"/>
          <w:lang w:eastAsia="ar-SA"/>
        </w:rPr>
        <w:t xml:space="preserve"> 9</w:t>
      </w:r>
      <w:r w:rsidR="00023477" w:rsidRPr="00687E72">
        <w:rPr>
          <w:rFonts w:asciiTheme="minorHAnsi" w:eastAsia="Calibri" w:hAnsiTheme="minorHAnsi" w:cs="Calibri"/>
          <w:b/>
          <w:color w:val="auto"/>
          <w:sz w:val="20"/>
          <w:szCs w:val="20"/>
          <w:bdr w:val="none" w:sz="0" w:space="0" w:color="auto"/>
          <w:lang w:eastAsia="ar-SA"/>
        </w:rPr>
        <w:t>+</w:t>
      </w:r>
      <w:r w:rsidR="006C189A" w:rsidRPr="00687E72">
        <w:rPr>
          <w:rFonts w:asciiTheme="minorHAnsi" w:eastAsia="Calibri" w:hAnsiTheme="minorHAnsi" w:cs="Calibri"/>
          <w:b/>
          <w:color w:val="auto"/>
          <w:sz w:val="20"/>
          <w:szCs w:val="20"/>
          <w:bdr w:val="none" w:sz="0" w:space="0" w:color="auto"/>
          <w:lang w:eastAsia="ar-SA"/>
        </w:rPr>
        <w:t xml:space="preserve"> years of experience </w:t>
      </w:r>
      <w:r w:rsidR="006C189A" w:rsidRPr="00687E72">
        <w:rPr>
          <w:rFonts w:asciiTheme="minorHAnsi" w:eastAsia="Calibri" w:hAnsiTheme="minorHAnsi" w:cs="Calibri"/>
          <w:color w:val="auto"/>
          <w:sz w:val="20"/>
          <w:szCs w:val="20"/>
          <w:bdr w:val="none" w:sz="0" w:space="0" w:color="auto"/>
          <w:lang w:eastAsia="ar-SA"/>
        </w:rPr>
        <w:t xml:space="preserve">with Java and Object-Oriented Methodologies for wide range of development from Enterprise applications to web-based applications. </w:t>
      </w:r>
    </w:p>
    <w:p w:rsidR="00353D44" w:rsidRPr="00687E72" w:rsidRDefault="00353D44" w:rsidP="00353D44">
      <w:pPr>
        <w:pStyle w:val="BodyA"/>
        <w:numPr>
          <w:ilvl w:val="0"/>
          <w:numId w:val="3"/>
        </w:numPr>
        <w:jc w:val="both"/>
        <w:rPr>
          <w:rFonts w:asciiTheme="minorHAnsi" w:eastAsia="Calibri" w:hAnsiTheme="minorHAnsi" w:cs="Calibri"/>
          <w:color w:val="auto"/>
          <w:sz w:val="20"/>
          <w:szCs w:val="20"/>
          <w:bdr w:val="none" w:sz="0" w:space="0" w:color="auto"/>
          <w:lang w:eastAsia="ar-SA"/>
        </w:rPr>
      </w:pPr>
      <w:r w:rsidRPr="00687E72">
        <w:rPr>
          <w:rFonts w:asciiTheme="minorHAnsi" w:eastAsia="Calibri" w:hAnsiTheme="minorHAnsi" w:cs="Calibri"/>
          <w:color w:val="auto"/>
          <w:sz w:val="20"/>
          <w:szCs w:val="20"/>
          <w:bdr w:val="none" w:sz="0" w:space="0" w:color="auto"/>
          <w:lang w:eastAsia="ar-SA"/>
        </w:rPr>
        <w:t xml:space="preserve">Extensive experience in developing and deploying applications on WebLogic Application, IBM Web sphere and Tomcat servers </w:t>
      </w:r>
    </w:p>
    <w:p w:rsidR="00353D44" w:rsidRPr="00687E72" w:rsidRDefault="00353D44" w:rsidP="00353D44">
      <w:pPr>
        <w:pStyle w:val="BodyA"/>
        <w:numPr>
          <w:ilvl w:val="0"/>
          <w:numId w:val="3"/>
        </w:numPr>
        <w:jc w:val="both"/>
        <w:rPr>
          <w:rFonts w:asciiTheme="minorHAnsi" w:eastAsia="Calibri" w:hAnsiTheme="minorHAnsi" w:cs="Calibri"/>
          <w:color w:val="auto"/>
          <w:sz w:val="20"/>
          <w:szCs w:val="20"/>
          <w:bdr w:val="none" w:sz="0" w:space="0" w:color="auto"/>
          <w:lang w:eastAsia="ar-SA"/>
        </w:rPr>
      </w:pPr>
      <w:r w:rsidRPr="00687E72">
        <w:rPr>
          <w:rFonts w:asciiTheme="minorHAnsi" w:eastAsia="Calibri" w:hAnsiTheme="minorHAnsi" w:cs="Calibri"/>
          <w:color w:val="auto"/>
          <w:sz w:val="20"/>
          <w:szCs w:val="20"/>
          <w:bdr w:val="none" w:sz="0" w:space="0" w:color="auto"/>
          <w:lang w:eastAsia="ar-SA"/>
        </w:rPr>
        <w:t>Extensive experience in implementing MVC architecture using Struts and Spring Framework.</w:t>
      </w:r>
    </w:p>
    <w:p w:rsidR="005A7A4F" w:rsidRPr="00687E72" w:rsidRDefault="005A7A4F" w:rsidP="001E37DD">
      <w:pPr>
        <w:numPr>
          <w:ilvl w:val="0"/>
          <w:numId w:val="3"/>
        </w:numPr>
        <w:suppressAutoHyphens w:val="0"/>
        <w:spacing w:after="0" w:line="240" w:lineRule="auto"/>
        <w:ind w:right="720"/>
        <w:rPr>
          <w:rFonts w:asciiTheme="minorHAnsi" w:hAnsiTheme="minorHAnsi"/>
          <w:sz w:val="20"/>
          <w:szCs w:val="20"/>
        </w:rPr>
      </w:pPr>
      <w:r w:rsidRPr="00687E72">
        <w:rPr>
          <w:rFonts w:asciiTheme="minorHAnsi" w:hAnsiTheme="minorHAnsi"/>
          <w:sz w:val="20"/>
          <w:szCs w:val="20"/>
        </w:rPr>
        <w:t xml:space="preserve">Expertise in designing and developing enterprise applications using Core Java and J2EE Technologies includes JSP, </w:t>
      </w:r>
      <w:r w:rsidR="00012C59" w:rsidRPr="00687E72">
        <w:rPr>
          <w:rFonts w:asciiTheme="minorHAnsi" w:hAnsiTheme="minorHAnsi"/>
          <w:sz w:val="20"/>
          <w:szCs w:val="20"/>
        </w:rPr>
        <w:t>JavaScript</w:t>
      </w:r>
      <w:r w:rsidR="00D34848" w:rsidRPr="00687E72">
        <w:rPr>
          <w:rFonts w:asciiTheme="minorHAnsi" w:hAnsiTheme="minorHAnsi"/>
          <w:sz w:val="20"/>
          <w:szCs w:val="20"/>
        </w:rPr>
        <w:t>, XML</w:t>
      </w:r>
      <w:r w:rsidRPr="00687E72">
        <w:rPr>
          <w:rFonts w:asciiTheme="minorHAnsi" w:hAnsiTheme="minorHAnsi"/>
          <w:sz w:val="20"/>
          <w:szCs w:val="20"/>
        </w:rPr>
        <w:t xml:space="preserve">, JDBC, </w:t>
      </w:r>
      <w:r w:rsidR="002C5CE3" w:rsidRPr="00687E72">
        <w:rPr>
          <w:rFonts w:asciiTheme="minorHAnsi" w:hAnsiTheme="minorHAnsi"/>
          <w:sz w:val="20"/>
          <w:szCs w:val="20"/>
        </w:rPr>
        <w:t>and JMS</w:t>
      </w:r>
      <w:r w:rsidRPr="00687E72">
        <w:rPr>
          <w:rFonts w:asciiTheme="minorHAnsi" w:hAnsiTheme="minorHAnsi"/>
          <w:sz w:val="20"/>
          <w:szCs w:val="20"/>
        </w:rPr>
        <w:t>,</w:t>
      </w:r>
      <w:r w:rsidR="00EE3FB8">
        <w:rPr>
          <w:rFonts w:asciiTheme="minorHAnsi" w:hAnsiTheme="minorHAnsi"/>
          <w:sz w:val="20"/>
          <w:szCs w:val="20"/>
        </w:rPr>
        <w:t xml:space="preserve"> </w:t>
      </w:r>
      <w:r w:rsidR="00F6694C" w:rsidRPr="00687E72">
        <w:rPr>
          <w:rFonts w:asciiTheme="minorHAnsi" w:hAnsiTheme="minorHAnsi"/>
          <w:b/>
          <w:sz w:val="20"/>
          <w:szCs w:val="20"/>
        </w:rPr>
        <w:t>Web Services</w:t>
      </w:r>
      <w:r w:rsidR="009463C5" w:rsidRPr="00687E72">
        <w:rPr>
          <w:rFonts w:asciiTheme="minorHAnsi" w:hAnsiTheme="minorHAnsi"/>
          <w:b/>
          <w:sz w:val="20"/>
          <w:szCs w:val="20"/>
        </w:rPr>
        <w:t xml:space="preserve"> (</w:t>
      </w:r>
      <w:r w:rsidRPr="00687E72">
        <w:rPr>
          <w:rFonts w:asciiTheme="minorHAnsi" w:hAnsiTheme="minorHAnsi"/>
          <w:b/>
          <w:sz w:val="20"/>
          <w:szCs w:val="20"/>
        </w:rPr>
        <w:t>SOAP and Restful).</w:t>
      </w:r>
    </w:p>
    <w:p w:rsidR="00BF59C4" w:rsidRPr="00687E72" w:rsidRDefault="00BF59C4" w:rsidP="001E37DD">
      <w:pPr>
        <w:numPr>
          <w:ilvl w:val="0"/>
          <w:numId w:val="3"/>
        </w:numPr>
        <w:suppressAutoHyphens w:val="0"/>
        <w:spacing w:after="0" w:line="240" w:lineRule="auto"/>
        <w:rPr>
          <w:rFonts w:asciiTheme="minorHAnsi" w:hAnsiTheme="minorHAnsi"/>
          <w:sz w:val="20"/>
          <w:szCs w:val="20"/>
        </w:rPr>
      </w:pPr>
      <w:r w:rsidRPr="00687E72">
        <w:rPr>
          <w:rFonts w:asciiTheme="minorHAnsi" w:hAnsiTheme="minorHAnsi"/>
          <w:sz w:val="20"/>
          <w:szCs w:val="20"/>
        </w:rPr>
        <w:t xml:space="preserve">Expertise on </w:t>
      </w:r>
      <w:r w:rsidRPr="00687E72">
        <w:rPr>
          <w:rFonts w:asciiTheme="minorHAnsi" w:hAnsiTheme="minorHAnsi"/>
          <w:b/>
          <w:sz w:val="20"/>
          <w:szCs w:val="20"/>
        </w:rPr>
        <w:t>web services (SOAP, WSDL, UDDI)</w:t>
      </w:r>
      <w:r w:rsidRPr="00687E72">
        <w:rPr>
          <w:rFonts w:asciiTheme="minorHAnsi" w:hAnsiTheme="minorHAnsi"/>
          <w:sz w:val="20"/>
          <w:szCs w:val="20"/>
        </w:rPr>
        <w:t xml:space="preserve"> involving J2EE and SOA technologies based projects.</w:t>
      </w:r>
    </w:p>
    <w:p w:rsidR="00B85E54" w:rsidRPr="00687E72" w:rsidRDefault="00BF59C4" w:rsidP="001E37DD">
      <w:pPr>
        <w:numPr>
          <w:ilvl w:val="0"/>
          <w:numId w:val="3"/>
        </w:numPr>
        <w:suppressAutoHyphens w:val="0"/>
        <w:spacing w:after="0" w:line="240" w:lineRule="auto"/>
        <w:rPr>
          <w:rFonts w:asciiTheme="minorHAnsi" w:hAnsiTheme="minorHAnsi"/>
          <w:sz w:val="20"/>
          <w:szCs w:val="20"/>
        </w:rPr>
      </w:pPr>
      <w:r w:rsidRPr="00687E72">
        <w:rPr>
          <w:rFonts w:asciiTheme="minorHAnsi" w:hAnsiTheme="minorHAnsi"/>
          <w:sz w:val="20"/>
          <w:szCs w:val="20"/>
        </w:rPr>
        <w:t xml:space="preserve">Experience in using J2EE Design Patterns like </w:t>
      </w:r>
      <w:r w:rsidRPr="00687E72">
        <w:rPr>
          <w:rFonts w:asciiTheme="minorHAnsi" w:hAnsiTheme="minorHAnsi"/>
          <w:b/>
          <w:sz w:val="20"/>
          <w:szCs w:val="20"/>
        </w:rPr>
        <w:t>MVC</w:t>
      </w:r>
      <w:r w:rsidRPr="00687E72">
        <w:rPr>
          <w:rFonts w:asciiTheme="minorHAnsi" w:hAnsiTheme="minorHAnsi"/>
          <w:sz w:val="20"/>
          <w:szCs w:val="20"/>
        </w:rPr>
        <w:t xml:space="preserve">, </w:t>
      </w:r>
      <w:r w:rsidRPr="00DD0B2D">
        <w:rPr>
          <w:rFonts w:asciiTheme="minorHAnsi" w:hAnsiTheme="minorHAnsi"/>
          <w:b/>
          <w:sz w:val="20"/>
          <w:szCs w:val="20"/>
        </w:rPr>
        <w:t>DAO</w:t>
      </w:r>
      <w:r w:rsidRPr="00687E72">
        <w:rPr>
          <w:rFonts w:asciiTheme="minorHAnsi" w:hAnsiTheme="minorHAnsi"/>
          <w:sz w:val="20"/>
          <w:szCs w:val="20"/>
        </w:rPr>
        <w:t xml:space="preserve"> Pattern, Front Controller, </w:t>
      </w:r>
      <w:r w:rsidR="00A6660A" w:rsidRPr="00687E72">
        <w:rPr>
          <w:rFonts w:asciiTheme="minorHAnsi" w:hAnsiTheme="minorHAnsi"/>
          <w:sz w:val="20"/>
          <w:szCs w:val="20"/>
        </w:rPr>
        <w:t>and Factory</w:t>
      </w:r>
      <w:r w:rsidRPr="00687E72">
        <w:rPr>
          <w:rFonts w:asciiTheme="minorHAnsi" w:hAnsiTheme="minorHAnsi"/>
          <w:sz w:val="20"/>
          <w:szCs w:val="20"/>
        </w:rPr>
        <w:t xml:space="preserve"> Pattern</w:t>
      </w:r>
      <w:r w:rsidR="00D24B6C">
        <w:rPr>
          <w:rFonts w:asciiTheme="minorHAnsi" w:hAnsiTheme="minorHAnsi"/>
          <w:sz w:val="20"/>
          <w:szCs w:val="20"/>
        </w:rPr>
        <w:t>.</w:t>
      </w:r>
    </w:p>
    <w:p w:rsidR="00BF59C4" w:rsidRPr="00687E72" w:rsidRDefault="00BF59C4" w:rsidP="001E37DD">
      <w:pPr>
        <w:numPr>
          <w:ilvl w:val="0"/>
          <w:numId w:val="3"/>
        </w:numPr>
        <w:suppressAutoHyphens w:val="0"/>
        <w:spacing w:after="0" w:line="240" w:lineRule="auto"/>
        <w:rPr>
          <w:rFonts w:asciiTheme="minorHAnsi" w:hAnsiTheme="minorHAnsi"/>
          <w:sz w:val="20"/>
          <w:szCs w:val="20"/>
        </w:rPr>
      </w:pPr>
      <w:r w:rsidRPr="00687E72">
        <w:rPr>
          <w:rFonts w:asciiTheme="minorHAnsi" w:hAnsiTheme="minorHAnsi"/>
          <w:sz w:val="20"/>
          <w:szCs w:val="20"/>
        </w:rPr>
        <w:t xml:space="preserve">Worked in XML related technologies such as </w:t>
      </w:r>
      <w:r w:rsidRPr="00687E72">
        <w:rPr>
          <w:rFonts w:asciiTheme="minorHAnsi" w:hAnsiTheme="minorHAnsi"/>
          <w:b/>
          <w:sz w:val="20"/>
          <w:szCs w:val="20"/>
        </w:rPr>
        <w:t>DTD, XSD, XSL, XSLT, DOM, SAX, JAXP and JAXB for parsing XML</w:t>
      </w:r>
      <w:r w:rsidRPr="00687E72">
        <w:rPr>
          <w:rFonts w:asciiTheme="minorHAnsi" w:hAnsiTheme="minorHAnsi"/>
          <w:sz w:val="20"/>
          <w:szCs w:val="20"/>
        </w:rPr>
        <w:t xml:space="preserve"> in to java object.</w:t>
      </w:r>
    </w:p>
    <w:p w:rsidR="00BF59C4" w:rsidRPr="00687E72" w:rsidRDefault="00BF59C4" w:rsidP="001E37DD">
      <w:pPr>
        <w:numPr>
          <w:ilvl w:val="0"/>
          <w:numId w:val="3"/>
        </w:numPr>
        <w:suppressAutoHyphens w:val="0"/>
        <w:spacing w:after="0" w:line="240" w:lineRule="auto"/>
        <w:rPr>
          <w:rFonts w:asciiTheme="minorHAnsi" w:hAnsiTheme="minorHAnsi"/>
          <w:sz w:val="20"/>
          <w:szCs w:val="20"/>
        </w:rPr>
      </w:pPr>
      <w:r w:rsidRPr="00687E72">
        <w:rPr>
          <w:rFonts w:asciiTheme="minorHAnsi" w:hAnsiTheme="minorHAnsi"/>
          <w:sz w:val="20"/>
          <w:szCs w:val="20"/>
        </w:rPr>
        <w:t xml:space="preserve">Expertise in </w:t>
      </w:r>
      <w:r w:rsidRPr="00687E72">
        <w:rPr>
          <w:rFonts w:asciiTheme="minorHAnsi" w:hAnsiTheme="minorHAnsi"/>
          <w:b/>
          <w:sz w:val="20"/>
          <w:szCs w:val="20"/>
        </w:rPr>
        <w:t>using IDE</w:t>
      </w:r>
      <w:r w:rsidRPr="00687E72">
        <w:rPr>
          <w:rFonts w:asciiTheme="minorHAnsi" w:hAnsiTheme="minorHAnsi"/>
          <w:sz w:val="20"/>
          <w:szCs w:val="20"/>
        </w:rPr>
        <w:t xml:space="preserve"> like RAD, JDeveloper, Eclipse and NetBeans for debugging and using java coding standards from the beginning of development.</w:t>
      </w:r>
    </w:p>
    <w:p w:rsidR="007A38BA" w:rsidRPr="00687E72" w:rsidRDefault="007A38BA" w:rsidP="001E37DD">
      <w:pPr>
        <w:numPr>
          <w:ilvl w:val="0"/>
          <w:numId w:val="3"/>
        </w:numPr>
        <w:suppressAutoHyphens w:val="0"/>
        <w:spacing w:after="0" w:line="240" w:lineRule="auto"/>
        <w:rPr>
          <w:rFonts w:asciiTheme="minorHAnsi" w:hAnsiTheme="minorHAnsi"/>
          <w:sz w:val="20"/>
          <w:szCs w:val="20"/>
        </w:rPr>
      </w:pPr>
      <w:r w:rsidRPr="00687E72">
        <w:rPr>
          <w:rFonts w:asciiTheme="minorHAnsi" w:hAnsiTheme="minorHAnsi"/>
          <w:sz w:val="20"/>
          <w:szCs w:val="20"/>
        </w:rPr>
        <w:t xml:space="preserve">Strong experience in UI &amp; client side validations using </w:t>
      </w:r>
      <w:r w:rsidRPr="00687E72">
        <w:rPr>
          <w:rFonts w:asciiTheme="minorHAnsi" w:hAnsiTheme="minorHAnsi"/>
          <w:b/>
          <w:sz w:val="20"/>
          <w:szCs w:val="20"/>
        </w:rPr>
        <w:t>HTML 5, CSS3, Java script, JSP, Struts tag libraries, AJAX, DOJO, JSON, XML, XSLT and Java Script</w:t>
      </w:r>
      <w:r w:rsidRPr="00687E72">
        <w:rPr>
          <w:rFonts w:asciiTheme="minorHAnsi" w:hAnsiTheme="minorHAnsi"/>
          <w:sz w:val="20"/>
          <w:szCs w:val="20"/>
        </w:rPr>
        <w:t xml:space="preserve"> frameworks like ExtJS 3.x/4.x, JQuery</w:t>
      </w:r>
    </w:p>
    <w:p w:rsidR="007A38BA" w:rsidRPr="00687E72" w:rsidRDefault="007A38BA" w:rsidP="001E37DD">
      <w:pPr>
        <w:numPr>
          <w:ilvl w:val="0"/>
          <w:numId w:val="3"/>
        </w:numPr>
        <w:suppressAutoHyphens w:val="0"/>
        <w:spacing w:after="0" w:line="240" w:lineRule="auto"/>
        <w:rPr>
          <w:rFonts w:asciiTheme="minorHAnsi" w:hAnsiTheme="minorHAnsi"/>
          <w:sz w:val="20"/>
          <w:szCs w:val="20"/>
        </w:rPr>
      </w:pPr>
      <w:r w:rsidRPr="00687E72">
        <w:rPr>
          <w:rFonts w:asciiTheme="minorHAnsi" w:hAnsiTheme="minorHAnsi"/>
          <w:sz w:val="20"/>
          <w:szCs w:val="20"/>
        </w:rPr>
        <w:t>Expertise in implementing MVC frameworks using Struts 1.x/2.x, spring 3.x, Custom MVC and Hibernate 3.5 for persistence.</w:t>
      </w:r>
    </w:p>
    <w:p w:rsidR="00353D44" w:rsidRPr="00687E72" w:rsidRDefault="00AD69AD" w:rsidP="00353D44">
      <w:pPr>
        <w:numPr>
          <w:ilvl w:val="0"/>
          <w:numId w:val="3"/>
        </w:numPr>
        <w:suppressAutoHyphens w:val="0"/>
        <w:spacing w:after="0" w:line="240" w:lineRule="auto"/>
        <w:rPr>
          <w:rFonts w:asciiTheme="minorHAnsi" w:hAnsiTheme="minorHAnsi"/>
          <w:sz w:val="20"/>
          <w:szCs w:val="20"/>
        </w:rPr>
      </w:pPr>
      <w:r>
        <w:rPr>
          <w:rFonts w:asciiTheme="minorHAnsi" w:hAnsiTheme="minorHAnsi"/>
          <w:sz w:val="20"/>
          <w:szCs w:val="20"/>
        </w:rPr>
        <w:t xml:space="preserve">Designed, advocated, and implemented the reorganization of the </w:t>
      </w:r>
      <w:r w:rsidRPr="00D624DC">
        <w:rPr>
          <w:rFonts w:asciiTheme="minorHAnsi" w:hAnsiTheme="minorHAnsi"/>
          <w:b/>
          <w:sz w:val="20"/>
          <w:szCs w:val="20"/>
        </w:rPr>
        <w:t xml:space="preserve">DevOps </w:t>
      </w:r>
      <w:r>
        <w:rPr>
          <w:rFonts w:asciiTheme="minorHAnsi" w:hAnsiTheme="minorHAnsi"/>
          <w:sz w:val="20"/>
          <w:szCs w:val="20"/>
        </w:rPr>
        <w:t>team to scale the organization.</w:t>
      </w:r>
    </w:p>
    <w:p w:rsidR="00353D44" w:rsidRPr="00687E72" w:rsidRDefault="00353D44" w:rsidP="00353D44">
      <w:pPr>
        <w:numPr>
          <w:ilvl w:val="0"/>
          <w:numId w:val="3"/>
        </w:numPr>
        <w:suppressAutoHyphens w:val="0"/>
        <w:spacing w:after="0" w:line="240" w:lineRule="auto"/>
        <w:rPr>
          <w:rFonts w:asciiTheme="minorHAnsi" w:hAnsiTheme="minorHAnsi"/>
          <w:sz w:val="20"/>
          <w:szCs w:val="20"/>
        </w:rPr>
      </w:pPr>
      <w:r w:rsidRPr="00687E72">
        <w:rPr>
          <w:rFonts w:asciiTheme="minorHAnsi" w:hAnsiTheme="minorHAnsi"/>
          <w:sz w:val="20"/>
          <w:szCs w:val="20"/>
        </w:rPr>
        <w:t xml:space="preserve">Having in-depth hands-on experience in design, implementation, testing, maintenance of java and J2EE Application. </w:t>
      </w:r>
    </w:p>
    <w:p w:rsidR="00353D44" w:rsidRPr="00687E72" w:rsidRDefault="00353D44" w:rsidP="00353D44">
      <w:pPr>
        <w:numPr>
          <w:ilvl w:val="0"/>
          <w:numId w:val="3"/>
        </w:numPr>
        <w:suppressAutoHyphens w:val="0"/>
        <w:spacing w:after="0" w:line="240" w:lineRule="auto"/>
        <w:rPr>
          <w:rFonts w:asciiTheme="minorHAnsi" w:hAnsiTheme="minorHAnsi"/>
          <w:sz w:val="20"/>
          <w:szCs w:val="20"/>
        </w:rPr>
      </w:pPr>
      <w:r w:rsidRPr="00687E72">
        <w:rPr>
          <w:rFonts w:asciiTheme="minorHAnsi" w:hAnsiTheme="minorHAnsi"/>
          <w:sz w:val="20"/>
          <w:szCs w:val="20"/>
        </w:rPr>
        <w:t xml:space="preserve">Deep Understanding of Software Development Processes and Models Agile, Test Driven Development, Waterfall etc. </w:t>
      </w:r>
    </w:p>
    <w:p w:rsidR="00353D44" w:rsidRPr="00687E72" w:rsidRDefault="00353D44" w:rsidP="00353D44">
      <w:pPr>
        <w:numPr>
          <w:ilvl w:val="0"/>
          <w:numId w:val="3"/>
        </w:numPr>
        <w:suppressAutoHyphens w:val="0"/>
        <w:spacing w:after="0" w:line="240" w:lineRule="auto"/>
        <w:rPr>
          <w:rFonts w:asciiTheme="minorHAnsi" w:hAnsiTheme="minorHAnsi"/>
          <w:sz w:val="20"/>
          <w:szCs w:val="20"/>
        </w:rPr>
      </w:pPr>
      <w:r w:rsidRPr="00687E72">
        <w:rPr>
          <w:rFonts w:asciiTheme="minorHAnsi" w:hAnsiTheme="minorHAnsi"/>
          <w:sz w:val="20"/>
          <w:szCs w:val="20"/>
        </w:rPr>
        <w:t>Strong work experience with J2EE Design/Architecture patterns, Servlets, JSP, Struts, Enterprise Java Bean (</w:t>
      </w:r>
      <w:r w:rsidRPr="005E1326">
        <w:rPr>
          <w:rFonts w:asciiTheme="minorHAnsi" w:hAnsiTheme="minorHAnsi"/>
          <w:b/>
          <w:sz w:val="20"/>
          <w:szCs w:val="20"/>
        </w:rPr>
        <w:t xml:space="preserve">EJB), </w:t>
      </w:r>
      <w:r w:rsidRPr="00687E72">
        <w:rPr>
          <w:rFonts w:asciiTheme="minorHAnsi" w:hAnsiTheme="minorHAnsi"/>
          <w:sz w:val="20"/>
          <w:szCs w:val="20"/>
        </w:rPr>
        <w:t>web services, XML, WSDL.</w:t>
      </w:r>
    </w:p>
    <w:p w:rsidR="007A38BA" w:rsidRDefault="007A38BA" w:rsidP="001E37DD">
      <w:pPr>
        <w:numPr>
          <w:ilvl w:val="0"/>
          <w:numId w:val="3"/>
        </w:numPr>
        <w:suppressAutoHyphens w:val="0"/>
        <w:spacing w:after="0" w:line="240" w:lineRule="auto"/>
        <w:rPr>
          <w:rFonts w:asciiTheme="minorHAnsi" w:hAnsiTheme="minorHAnsi"/>
          <w:sz w:val="20"/>
          <w:szCs w:val="20"/>
        </w:rPr>
      </w:pPr>
      <w:r w:rsidRPr="00687E72">
        <w:rPr>
          <w:rFonts w:asciiTheme="minorHAnsi" w:hAnsiTheme="minorHAnsi"/>
          <w:sz w:val="20"/>
          <w:szCs w:val="20"/>
        </w:rPr>
        <w:t xml:space="preserve">Involved in producing &amp; consuming </w:t>
      </w:r>
      <w:r w:rsidRPr="00687E72">
        <w:rPr>
          <w:rFonts w:asciiTheme="minorHAnsi" w:hAnsiTheme="minorHAnsi"/>
          <w:b/>
          <w:sz w:val="20"/>
          <w:szCs w:val="20"/>
        </w:rPr>
        <w:t>SOAP based &amp; Restful web services</w:t>
      </w:r>
      <w:r w:rsidRPr="00687E72">
        <w:rPr>
          <w:rFonts w:asciiTheme="minorHAnsi" w:hAnsiTheme="minorHAnsi"/>
          <w:sz w:val="20"/>
          <w:szCs w:val="20"/>
        </w:rPr>
        <w:t xml:space="preserve"> using WSDL, SOAP, JAX-WS, JAX-RS, AXIS, CXF, SOAUP UI etc.</w:t>
      </w:r>
    </w:p>
    <w:p w:rsidR="00672B7C" w:rsidRPr="00672B7C" w:rsidRDefault="00672B7C" w:rsidP="00672B7C">
      <w:pPr>
        <w:numPr>
          <w:ilvl w:val="0"/>
          <w:numId w:val="3"/>
        </w:numPr>
        <w:suppressAutoHyphens w:val="0"/>
        <w:spacing w:after="0" w:line="240" w:lineRule="auto"/>
        <w:jc w:val="both"/>
        <w:rPr>
          <w:sz w:val="20"/>
          <w:szCs w:val="20"/>
        </w:rPr>
      </w:pPr>
      <w:r w:rsidRPr="00925A59">
        <w:rPr>
          <w:sz w:val="20"/>
          <w:szCs w:val="20"/>
        </w:rPr>
        <w:t xml:space="preserve">Experience in Integration of Amazon Web Services </w:t>
      </w:r>
      <w:r w:rsidRPr="00672B7C">
        <w:rPr>
          <w:b/>
          <w:sz w:val="20"/>
          <w:szCs w:val="20"/>
        </w:rPr>
        <w:t>AWS</w:t>
      </w:r>
      <w:r w:rsidRPr="00925A59">
        <w:rPr>
          <w:sz w:val="20"/>
          <w:szCs w:val="20"/>
        </w:rPr>
        <w:t xml:space="preserve"> with other applications infrastructure.</w:t>
      </w:r>
    </w:p>
    <w:p w:rsidR="00BF59C4" w:rsidRPr="00687E72" w:rsidRDefault="00BF59C4" w:rsidP="001E37DD">
      <w:pPr>
        <w:numPr>
          <w:ilvl w:val="0"/>
          <w:numId w:val="3"/>
        </w:numPr>
        <w:suppressAutoHyphens w:val="0"/>
        <w:spacing w:after="0" w:line="240" w:lineRule="auto"/>
        <w:rPr>
          <w:rFonts w:asciiTheme="minorHAnsi" w:hAnsiTheme="minorHAnsi"/>
          <w:sz w:val="20"/>
          <w:szCs w:val="20"/>
        </w:rPr>
      </w:pPr>
      <w:r w:rsidRPr="00687E72">
        <w:rPr>
          <w:rFonts w:asciiTheme="minorHAnsi" w:hAnsiTheme="minorHAnsi"/>
          <w:sz w:val="20"/>
          <w:szCs w:val="20"/>
        </w:rPr>
        <w:t xml:space="preserve">Expertise in using configuration management tools like </w:t>
      </w:r>
      <w:r w:rsidR="007A6863" w:rsidRPr="00687E72">
        <w:rPr>
          <w:rFonts w:asciiTheme="minorHAnsi" w:hAnsiTheme="minorHAnsi"/>
          <w:b/>
          <w:sz w:val="20"/>
          <w:szCs w:val="20"/>
        </w:rPr>
        <w:t>SVN, CVS and VSS</w:t>
      </w:r>
      <w:r w:rsidRPr="00687E72">
        <w:rPr>
          <w:rFonts w:asciiTheme="minorHAnsi" w:hAnsiTheme="minorHAnsi"/>
          <w:b/>
          <w:sz w:val="20"/>
          <w:szCs w:val="20"/>
        </w:rPr>
        <w:t xml:space="preserve"> for version controlling.</w:t>
      </w:r>
    </w:p>
    <w:p w:rsidR="00C426C8" w:rsidRPr="00687E72" w:rsidRDefault="007F2976" w:rsidP="001E37DD">
      <w:pPr>
        <w:numPr>
          <w:ilvl w:val="0"/>
          <w:numId w:val="3"/>
        </w:numPr>
        <w:suppressAutoHyphens w:val="0"/>
        <w:spacing w:after="0" w:line="240" w:lineRule="auto"/>
        <w:rPr>
          <w:rFonts w:asciiTheme="minorHAnsi" w:hAnsiTheme="minorHAnsi"/>
          <w:sz w:val="20"/>
          <w:szCs w:val="20"/>
        </w:rPr>
      </w:pPr>
      <w:r w:rsidRPr="00687E72">
        <w:rPr>
          <w:rFonts w:asciiTheme="minorHAnsi" w:hAnsiTheme="minorHAnsi"/>
          <w:sz w:val="20"/>
          <w:szCs w:val="20"/>
        </w:rPr>
        <w:t xml:space="preserve">Extensive experience implementing </w:t>
      </w:r>
      <w:r w:rsidRPr="00687E72">
        <w:rPr>
          <w:rFonts w:asciiTheme="minorHAnsi" w:hAnsiTheme="minorHAnsi"/>
          <w:b/>
          <w:sz w:val="20"/>
          <w:szCs w:val="20"/>
        </w:rPr>
        <w:t>Agile</w:t>
      </w:r>
      <w:r w:rsidRPr="00687E72">
        <w:rPr>
          <w:rFonts w:asciiTheme="minorHAnsi" w:hAnsiTheme="minorHAnsi"/>
          <w:sz w:val="20"/>
          <w:szCs w:val="20"/>
        </w:rPr>
        <w:t xml:space="preserve"> methodology</w:t>
      </w:r>
      <w:r w:rsidR="00C426C8" w:rsidRPr="00687E72">
        <w:rPr>
          <w:rFonts w:asciiTheme="minorHAnsi" w:hAnsiTheme="minorHAnsi"/>
          <w:sz w:val="20"/>
          <w:szCs w:val="20"/>
        </w:rPr>
        <w:t xml:space="preserve"> and</w:t>
      </w:r>
      <w:r w:rsidRPr="00687E72">
        <w:rPr>
          <w:rFonts w:asciiTheme="minorHAnsi" w:hAnsiTheme="minorHAnsi"/>
          <w:b/>
          <w:sz w:val="20"/>
          <w:szCs w:val="20"/>
        </w:rPr>
        <w:t>Test driven development</w:t>
      </w:r>
    </w:p>
    <w:p w:rsidR="007F2976" w:rsidRPr="00687E72" w:rsidRDefault="007F2976" w:rsidP="001E37DD">
      <w:pPr>
        <w:numPr>
          <w:ilvl w:val="0"/>
          <w:numId w:val="3"/>
        </w:numPr>
        <w:suppressAutoHyphens w:val="0"/>
        <w:spacing w:after="0" w:line="240" w:lineRule="auto"/>
        <w:rPr>
          <w:rFonts w:asciiTheme="minorHAnsi" w:hAnsiTheme="minorHAnsi"/>
          <w:sz w:val="20"/>
          <w:szCs w:val="20"/>
        </w:rPr>
      </w:pPr>
      <w:r w:rsidRPr="00687E72">
        <w:rPr>
          <w:rFonts w:asciiTheme="minorHAnsi" w:hAnsiTheme="minorHAnsi"/>
          <w:sz w:val="20"/>
          <w:szCs w:val="20"/>
        </w:rPr>
        <w:t xml:space="preserve">Involved in entire </w:t>
      </w:r>
      <w:r w:rsidRPr="00687E72">
        <w:rPr>
          <w:rFonts w:asciiTheme="minorHAnsi" w:hAnsiTheme="minorHAnsi"/>
          <w:b/>
          <w:bCs/>
          <w:sz w:val="20"/>
          <w:szCs w:val="20"/>
        </w:rPr>
        <w:t>SDLC</w:t>
      </w:r>
      <w:r w:rsidRPr="00687E72">
        <w:rPr>
          <w:rFonts w:asciiTheme="minorHAnsi" w:hAnsiTheme="minorHAnsi"/>
          <w:sz w:val="20"/>
          <w:szCs w:val="20"/>
        </w:rPr>
        <w:t xml:space="preserve"> of the projects including Design, Development, Testing Implementation and production support.</w:t>
      </w:r>
    </w:p>
    <w:p w:rsidR="007A38BA" w:rsidRPr="00687E72" w:rsidRDefault="007F2976" w:rsidP="001E37DD">
      <w:pPr>
        <w:numPr>
          <w:ilvl w:val="0"/>
          <w:numId w:val="3"/>
        </w:numPr>
        <w:suppressAutoHyphens w:val="0"/>
        <w:spacing w:after="0" w:line="240" w:lineRule="auto"/>
        <w:rPr>
          <w:rFonts w:asciiTheme="minorHAnsi" w:hAnsiTheme="minorHAnsi"/>
          <w:sz w:val="20"/>
          <w:szCs w:val="20"/>
        </w:rPr>
      </w:pPr>
      <w:r w:rsidRPr="00687E72">
        <w:rPr>
          <w:rFonts w:asciiTheme="minorHAnsi" w:hAnsiTheme="minorHAnsi"/>
          <w:sz w:val="20"/>
          <w:szCs w:val="20"/>
        </w:rPr>
        <w:t xml:space="preserve">Expertise in SOA architecture, WSDL, </w:t>
      </w:r>
      <w:r w:rsidR="008248E2" w:rsidRPr="00687E72">
        <w:rPr>
          <w:rFonts w:asciiTheme="minorHAnsi" w:hAnsiTheme="minorHAnsi"/>
          <w:sz w:val="20"/>
          <w:szCs w:val="20"/>
        </w:rPr>
        <w:t>Restful</w:t>
      </w:r>
      <w:r w:rsidR="00A6660A">
        <w:rPr>
          <w:rFonts w:asciiTheme="minorHAnsi" w:hAnsiTheme="minorHAnsi"/>
          <w:sz w:val="20"/>
          <w:szCs w:val="20"/>
        </w:rPr>
        <w:t xml:space="preserve"> </w:t>
      </w:r>
      <w:r w:rsidR="00D95020" w:rsidRPr="00687E72">
        <w:rPr>
          <w:rFonts w:asciiTheme="minorHAnsi" w:hAnsiTheme="minorHAnsi"/>
          <w:sz w:val="20"/>
          <w:szCs w:val="20"/>
        </w:rPr>
        <w:t>WebServices</w:t>
      </w:r>
      <w:r w:rsidRPr="00687E72">
        <w:rPr>
          <w:rFonts w:asciiTheme="minorHAnsi" w:hAnsiTheme="minorHAnsi"/>
          <w:sz w:val="20"/>
          <w:szCs w:val="20"/>
        </w:rPr>
        <w:t>.</w:t>
      </w:r>
    </w:p>
    <w:p w:rsidR="007A6863" w:rsidRPr="00687E72" w:rsidRDefault="007A6863" w:rsidP="001E37DD">
      <w:pPr>
        <w:numPr>
          <w:ilvl w:val="0"/>
          <w:numId w:val="3"/>
        </w:numPr>
        <w:suppressAutoHyphens w:val="0"/>
        <w:spacing w:after="0" w:line="240" w:lineRule="auto"/>
        <w:rPr>
          <w:rFonts w:asciiTheme="minorHAnsi" w:hAnsiTheme="minorHAnsi"/>
          <w:sz w:val="20"/>
          <w:szCs w:val="20"/>
        </w:rPr>
      </w:pPr>
      <w:r w:rsidRPr="00687E72">
        <w:rPr>
          <w:rFonts w:asciiTheme="minorHAnsi" w:hAnsiTheme="minorHAnsi"/>
          <w:sz w:val="20"/>
          <w:szCs w:val="20"/>
        </w:rPr>
        <w:t>Expert in using XML markup languages like XML, HTML 5, XSL transformations.</w:t>
      </w:r>
    </w:p>
    <w:p w:rsidR="007A38BA" w:rsidRPr="00687E72" w:rsidRDefault="007A38BA" w:rsidP="001E37DD">
      <w:pPr>
        <w:numPr>
          <w:ilvl w:val="0"/>
          <w:numId w:val="3"/>
        </w:numPr>
        <w:suppressAutoHyphens w:val="0"/>
        <w:spacing w:after="0" w:line="240" w:lineRule="auto"/>
        <w:rPr>
          <w:rFonts w:asciiTheme="minorHAnsi" w:hAnsiTheme="minorHAnsi"/>
          <w:sz w:val="20"/>
          <w:szCs w:val="20"/>
        </w:rPr>
      </w:pPr>
      <w:bookmarkStart w:id="1" w:name="OLE_LINK1"/>
      <w:bookmarkStart w:id="2" w:name="OLE_LINK2"/>
      <w:r w:rsidRPr="00687E72">
        <w:rPr>
          <w:rFonts w:asciiTheme="minorHAnsi" w:hAnsiTheme="minorHAnsi"/>
          <w:sz w:val="20"/>
          <w:szCs w:val="20"/>
        </w:rPr>
        <w:t>Skilled in developing application in python language for multiple platforms.</w:t>
      </w:r>
    </w:p>
    <w:bookmarkEnd w:id="1"/>
    <w:bookmarkEnd w:id="2"/>
    <w:p w:rsidR="007A38BA" w:rsidRPr="00687E72" w:rsidRDefault="007A38BA" w:rsidP="001E37DD">
      <w:pPr>
        <w:numPr>
          <w:ilvl w:val="0"/>
          <w:numId w:val="3"/>
        </w:numPr>
        <w:suppressAutoHyphens w:val="0"/>
        <w:spacing w:after="0" w:line="240" w:lineRule="auto"/>
        <w:rPr>
          <w:rFonts w:asciiTheme="minorHAnsi" w:hAnsiTheme="minorHAnsi"/>
          <w:sz w:val="20"/>
          <w:szCs w:val="20"/>
        </w:rPr>
      </w:pPr>
      <w:r w:rsidRPr="00687E72">
        <w:rPr>
          <w:rFonts w:asciiTheme="minorHAnsi" w:hAnsiTheme="minorHAnsi"/>
          <w:sz w:val="20"/>
          <w:szCs w:val="20"/>
        </w:rPr>
        <w:t xml:space="preserve">Expertise in </w:t>
      </w:r>
      <w:r w:rsidRPr="00687E72">
        <w:rPr>
          <w:rFonts w:asciiTheme="minorHAnsi" w:hAnsiTheme="minorHAnsi"/>
          <w:b/>
          <w:sz w:val="20"/>
          <w:szCs w:val="20"/>
        </w:rPr>
        <w:t>JUNIT testing</w:t>
      </w:r>
      <w:r w:rsidRPr="00687E72">
        <w:rPr>
          <w:rFonts w:asciiTheme="minorHAnsi" w:hAnsiTheme="minorHAnsi"/>
          <w:sz w:val="20"/>
          <w:szCs w:val="20"/>
        </w:rPr>
        <w:t xml:space="preserve"> using </w:t>
      </w:r>
      <w:r w:rsidRPr="003C5486">
        <w:rPr>
          <w:rFonts w:asciiTheme="minorHAnsi" w:hAnsiTheme="minorHAnsi"/>
          <w:b/>
          <w:sz w:val="20"/>
          <w:szCs w:val="20"/>
        </w:rPr>
        <w:t>Mockito</w:t>
      </w:r>
      <w:r w:rsidRPr="00687E72">
        <w:rPr>
          <w:rFonts w:asciiTheme="minorHAnsi" w:hAnsiTheme="minorHAnsi"/>
          <w:sz w:val="20"/>
          <w:szCs w:val="20"/>
        </w:rPr>
        <w:t xml:space="preserve"> and Power </w:t>
      </w:r>
      <w:r w:rsidRPr="003C5486">
        <w:rPr>
          <w:rFonts w:asciiTheme="minorHAnsi" w:hAnsiTheme="minorHAnsi"/>
          <w:b/>
          <w:sz w:val="20"/>
          <w:szCs w:val="20"/>
        </w:rPr>
        <w:t>Mockito</w:t>
      </w:r>
      <w:r w:rsidRPr="00687E72">
        <w:rPr>
          <w:rFonts w:asciiTheme="minorHAnsi" w:hAnsiTheme="minorHAnsi"/>
          <w:sz w:val="20"/>
          <w:szCs w:val="20"/>
        </w:rPr>
        <w:t xml:space="preserve">, </w:t>
      </w:r>
      <w:r w:rsidR="006133B5" w:rsidRPr="006133B5">
        <w:rPr>
          <w:rFonts w:asciiTheme="minorHAnsi" w:hAnsiTheme="minorHAnsi"/>
          <w:b/>
          <w:sz w:val="20"/>
          <w:szCs w:val="20"/>
        </w:rPr>
        <w:t>TestNG</w:t>
      </w:r>
      <w:r w:rsidR="006133B5">
        <w:rPr>
          <w:rFonts w:asciiTheme="minorHAnsi" w:hAnsiTheme="minorHAnsi"/>
          <w:sz w:val="20"/>
          <w:szCs w:val="20"/>
        </w:rPr>
        <w:t xml:space="preserve">, </w:t>
      </w:r>
      <w:r w:rsidRPr="00687E72">
        <w:rPr>
          <w:rFonts w:asciiTheme="minorHAnsi" w:hAnsiTheme="minorHAnsi"/>
          <w:sz w:val="20"/>
          <w:szCs w:val="20"/>
        </w:rPr>
        <w:t>integration testing and SOAP UI testing.</w:t>
      </w:r>
    </w:p>
    <w:p w:rsidR="00503AD7" w:rsidRPr="00687E72" w:rsidRDefault="00503AD7" w:rsidP="001E37DD">
      <w:pPr>
        <w:widowControl w:val="0"/>
        <w:numPr>
          <w:ilvl w:val="0"/>
          <w:numId w:val="3"/>
        </w:numPr>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sz w:val="20"/>
          <w:szCs w:val="20"/>
        </w:rPr>
        <w:t>Implemented Service Oriented Architecture (SOA) using JMS for sending and receiving messages while creating web services.</w:t>
      </w:r>
    </w:p>
    <w:p w:rsidR="00503AD7" w:rsidRPr="00687E72" w:rsidRDefault="00503AD7" w:rsidP="001E37DD">
      <w:pPr>
        <w:widowControl w:val="0"/>
        <w:numPr>
          <w:ilvl w:val="0"/>
          <w:numId w:val="3"/>
        </w:numPr>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sz w:val="20"/>
          <w:szCs w:val="20"/>
        </w:rPr>
        <w:t>Implementing SOA Architecture with JAX-RPC and JAX-WS with multiple different server versions.</w:t>
      </w:r>
    </w:p>
    <w:p w:rsidR="005A7A4F" w:rsidRPr="00687E72" w:rsidRDefault="005A7A4F" w:rsidP="001E37DD">
      <w:pPr>
        <w:numPr>
          <w:ilvl w:val="0"/>
          <w:numId w:val="3"/>
        </w:numPr>
        <w:suppressAutoHyphens w:val="0"/>
        <w:spacing w:after="0" w:line="240" w:lineRule="auto"/>
        <w:rPr>
          <w:rFonts w:asciiTheme="minorHAnsi" w:hAnsiTheme="minorHAnsi"/>
          <w:sz w:val="20"/>
          <w:szCs w:val="20"/>
        </w:rPr>
      </w:pPr>
      <w:r w:rsidRPr="00687E72">
        <w:rPr>
          <w:rFonts w:asciiTheme="minorHAnsi" w:hAnsiTheme="minorHAnsi"/>
          <w:bCs/>
          <w:sz w:val="20"/>
          <w:szCs w:val="20"/>
        </w:rPr>
        <w:t xml:space="preserve">Expertise in various </w:t>
      </w:r>
      <w:r w:rsidRPr="00687E72">
        <w:rPr>
          <w:rFonts w:asciiTheme="minorHAnsi" w:hAnsiTheme="minorHAnsi"/>
          <w:sz w:val="20"/>
          <w:szCs w:val="20"/>
        </w:rPr>
        <w:t>Java/J2EE Design Patterns</w:t>
      </w:r>
      <w:r w:rsidRPr="00687E72">
        <w:rPr>
          <w:rFonts w:asciiTheme="minorHAnsi" w:hAnsiTheme="minorHAnsi"/>
          <w:bCs/>
          <w:sz w:val="20"/>
          <w:szCs w:val="20"/>
        </w:rPr>
        <w:t xml:space="preserve"> like </w:t>
      </w:r>
      <w:r w:rsidRPr="00687E72">
        <w:rPr>
          <w:rFonts w:asciiTheme="minorHAnsi" w:hAnsiTheme="minorHAnsi"/>
          <w:sz w:val="20"/>
          <w:szCs w:val="20"/>
        </w:rPr>
        <w:t xml:space="preserve">Session, </w:t>
      </w:r>
      <w:r w:rsidRPr="00687E72">
        <w:rPr>
          <w:rFonts w:asciiTheme="minorHAnsi" w:hAnsiTheme="minorHAnsi"/>
          <w:b/>
          <w:sz w:val="20"/>
          <w:szCs w:val="20"/>
        </w:rPr>
        <w:t>Data Access Objects (DAO),</w:t>
      </w:r>
      <w:r w:rsidRPr="00687E72">
        <w:rPr>
          <w:rFonts w:asciiTheme="minorHAnsi" w:hAnsiTheme="minorHAnsi"/>
          <w:sz w:val="20"/>
          <w:szCs w:val="20"/>
        </w:rPr>
        <w:t xml:space="preserve"> Factory, Singleton, Data Transfer Object (DTO) and Business Delegate</w:t>
      </w:r>
      <w:r w:rsidRPr="00687E72">
        <w:rPr>
          <w:rFonts w:asciiTheme="minorHAnsi" w:hAnsiTheme="minorHAnsi"/>
          <w:bCs/>
          <w:sz w:val="20"/>
          <w:szCs w:val="20"/>
        </w:rPr>
        <w:t xml:space="preserve"> etc.</w:t>
      </w:r>
    </w:p>
    <w:p w:rsidR="006D1027" w:rsidRPr="00687E72" w:rsidRDefault="002A7F27" w:rsidP="002A7F27">
      <w:pPr>
        <w:numPr>
          <w:ilvl w:val="0"/>
          <w:numId w:val="3"/>
        </w:numPr>
        <w:suppressAutoHyphens w:val="0"/>
        <w:spacing w:after="0" w:line="240" w:lineRule="auto"/>
        <w:rPr>
          <w:rFonts w:asciiTheme="minorHAnsi" w:hAnsiTheme="minorHAnsi"/>
          <w:sz w:val="20"/>
          <w:szCs w:val="20"/>
        </w:rPr>
      </w:pPr>
      <w:r w:rsidRPr="002A7F27">
        <w:rPr>
          <w:rFonts w:asciiTheme="minorHAnsi" w:hAnsiTheme="minorHAnsi"/>
          <w:sz w:val="20"/>
          <w:szCs w:val="20"/>
        </w:rPr>
        <w:t>Experienced in client requirement Analysis, Physical, Logi</w:t>
      </w:r>
      <w:r w:rsidR="00A17F11">
        <w:rPr>
          <w:rFonts w:asciiTheme="minorHAnsi" w:hAnsiTheme="minorHAnsi"/>
          <w:sz w:val="20"/>
          <w:szCs w:val="20"/>
        </w:rPr>
        <w:t>cal design, development</w:t>
      </w:r>
      <w:r w:rsidRPr="002A7F27">
        <w:rPr>
          <w:rFonts w:asciiTheme="minorHAnsi" w:hAnsiTheme="minorHAnsi"/>
          <w:sz w:val="20"/>
          <w:szCs w:val="20"/>
        </w:rPr>
        <w:t>, Resource Planning, Coding, Debugging, Testing, Deployment, Support and Maintenance of business applications using SQL Server 2008/2005/2000, DTS, SSIS, SSAS and SSRS 2005/2008.</w:t>
      </w:r>
    </w:p>
    <w:p w:rsidR="007A38BA" w:rsidRPr="00687E72" w:rsidRDefault="007A38BA" w:rsidP="001E37DD">
      <w:pPr>
        <w:numPr>
          <w:ilvl w:val="0"/>
          <w:numId w:val="9"/>
        </w:numPr>
        <w:suppressAutoHyphens w:val="0"/>
        <w:spacing w:after="0" w:line="240" w:lineRule="auto"/>
        <w:ind w:left="360"/>
        <w:jc w:val="both"/>
        <w:rPr>
          <w:rFonts w:asciiTheme="minorHAnsi" w:hAnsiTheme="minorHAnsi"/>
          <w:sz w:val="20"/>
          <w:szCs w:val="20"/>
        </w:rPr>
      </w:pPr>
      <w:r w:rsidRPr="00687E72">
        <w:rPr>
          <w:rFonts w:asciiTheme="minorHAnsi" w:hAnsiTheme="minorHAnsi"/>
          <w:sz w:val="20"/>
          <w:szCs w:val="20"/>
        </w:rPr>
        <w:t>Experience in Functional Testing, Data Driven Testing, Load Testing and Validating WSDL using SOAP UI tool.</w:t>
      </w:r>
    </w:p>
    <w:p w:rsidR="007A38BA" w:rsidRPr="00687E72" w:rsidRDefault="007A38BA" w:rsidP="001E37DD">
      <w:pPr>
        <w:numPr>
          <w:ilvl w:val="0"/>
          <w:numId w:val="10"/>
        </w:numPr>
        <w:suppressAutoHyphens w:val="0"/>
        <w:spacing w:after="0" w:line="240" w:lineRule="auto"/>
        <w:jc w:val="both"/>
        <w:rPr>
          <w:rFonts w:asciiTheme="minorHAnsi" w:hAnsiTheme="minorHAnsi"/>
          <w:sz w:val="20"/>
          <w:szCs w:val="20"/>
        </w:rPr>
      </w:pPr>
      <w:r w:rsidRPr="00687E72">
        <w:rPr>
          <w:rFonts w:asciiTheme="minorHAnsi" w:hAnsiTheme="minorHAnsi"/>
          <w:sz w:val="20"/>
          <w:szCs w:val="20"/>
        </w:rPr>
        <w:t>Proficient in Web service testing using SOAP UI tool, SOAP, XML and expert in reading WSDL.</w:t>
      </w:r>
    </w:p>
    <w:p w:rsidR="00296B3E" w:rsidRDefault="007A38BA" w:rsidP="00296B3E">
      <w:pPr>
        <w:pStyle w:val="ListParagraph"/>
        <w:numPr>
          <w:ilvl w:val="0"/>
          <w:numId w:val="8"/>
        </w:numPr>
        <w:rPr>
          <w:rFonts w:asciiTheme="minorHAnsi" w:hAnsiTheme="minorHAnsi" w:cs="Calibri"/>
          <w:sz w:val="20"/>
          <w:szCs w:val="20"/>
          <w:lang w:eastAsia="ar-SA"/>
        </w:rPr>
      </w:pPr>
      <w:r w:rsidRPr="00687E72">
        <w:rPr>
          <w:rFonts w:asciiTheme="minorHAnsi" w:hAnsiTheme="minorHAnsi" w:cs="Calibri"/>
          <w:sz w:val="20"/>
          <w:szCs w:val="20"/>
          <w:lang w:eastAsia="ar-SA"/>
        </w:rPr>
        <w:lastRenderedPageBreak/>
        <w:t>Experience in Understanding the code written in different programming languages Java, HTM</w:t>
      </w:r>
      <w:r w:rsidR="00DA7D70">
        <w:rPr>
          <w:rFonts w:asciiTheme="minorHAnsi" w:hAnsiTheme="minorHAnsi" w:cs="Calibri"/>
          <w:sz w:val="20"/>
          <w:szCs w:val="20"/>
          <w:lang w:eastAsia="ar-SA"/>
        </w:rPr>
        <w:t xml:space="preserve">L, JavaScript and CSS, SQL, </w:t>
      </w:r>
      <w:r w:rsidRPr="00687E72">
        <w:rPr>
          <w:rFonts w:asciiTheme="minorHAnsi" w:hAnsiTheme="minorHAnsi" w:cs="Calibri"/>
          <w:sz w:val="20"/>
          <w:szCs w:val="20"/>
          <w:lang w:eastAsia="ar-SA"/>
        </w:rPr>
        <w:t>Oracle</w:t>
      </w:r>
      <w:r w:rsidR="00DA7D70">
        <w:rPr>
          <w:rFonts w:asciiTheme="minorHAnsi" w:hAnsiTheme="minorHAnsi" w:cs="Calibri"/>
          <w:sz w:val="20"/>
          <w:szCs w:val="20"/>
          <w:lang w:eastAsia="ar-SA"/>
        </w:rPr>
        <w:t xml:space="preserve"> and Mongo DB</w:t>
      </w:r>
      <w:r w:rsidRPr="00687E72">
        <w:rPr>
          <w:rFonts w:asciiTheme="minorHAnsi" w:hAnsiTheme="minorHAnsi" w:cs="Calibri"/>
          <w:sz w:val="20"/>
          <w:szCs w:val="20"/>
          <w:lang w:eastAsia="ar-SA"/>
        </w:rPr>
        <w:t>.</w:t>
      </w:r>
    </w:p>
    <w:p w:rsidR="0038329A" w:rsidRPr="00687E72" w:rsidRDefault="0038329A" w:rsidP="00296B3E">
      <w:pPr>
        <w:pStyle w:val="ListParagraph"/>
        <w:numPr>
          <w:ilvl w:val="0"/>
          <w:numId w:val="8"/>
        </w:numPr>
        <w:rPr>
          <w:rFonts w:asciiTheme="minorHAnsi" w:hAnsiTheme="minorHAnsi" w:cs="Calibri"/>
          <w:sz w:val="20"/>
          <w:szCs w:val="20"/>
          <w:lang w:eastAsia="ar-SA"/>
        </w:rPr>
      </w:pPr>
      <w:r>
        <w:rPr>
          <w:rFonts w:asciiTheme="minorHAnsi" w:hAnsiTheme="minorHAnsi" w:cs="Calibri"/>
          <w:sz w:val="20"/>
          <w:szCs w:val="20"/>
          <w:lang w:eastAsia="ar-SA"/>
        </w:rPr>
        <w:t>Have good experience in</w:t>
      </w:r>
      <w:r w:rsidR="0046446E">
        <w:rPr>
          <w:rFonts w:asciiTheme="minorHAnsi" w:hAnsiTheme="minorHAnsi" w:cs="Calibri"/>
          <w:sz w:val="20"/>
          <w:szCs w:val="20"/>
          <w:lang w:eastAsia="ar-SA"/>
        </w:rPr>
        <w:t xml:space="preserve"> working with</w:t>
      </w:r>
      <w:r>
        <w:rPr>
          <w:rFonts w:asciiTheme="minorHAnsi" w:hAnsiTheme="minorHAnsi" w:cs="Calibri"/>
          <w:sz w:val="20"/>
          <w:szCs w:val="20"/>
          <w:lang w:eastAsia="ar-SA"/>
        </w:rPr>
        <w:t xml:space="preserve"> </w:t>
      </w:r>
      <w:r w:rsidR="0046446E">
        <w:rPr>
          <w:rFonts w:asciiTheme="minorHAnsi" w:hAnsiTheme="minorHAnsi" w:cs="Calibri"/>
          <w:sz w:val="20"/>
          <w:szCs w:val="20"/>
          <w:lang w:eastAsia="ar-SA"/>
        </w:rPr>
        <w:t>financial services, Health, Telecom and Energy.</w:t>
      </w:r>
    </w:p>
    <w:p w:rsidR="00A039E9" w:rsidRPr="00687E72" w:rsidRDefault="00A039E9" w:rsidP="00296B3E">
      <w:pPr>
        <w:pStyle w:val="ListParagraph"/>
        <w:numPr>
          <w:ilvl w:val="0"/>
          <w:numId w:val="8"/>
        </w:numPr>
        <w:rPr>
          <w:rFonts w:asciiTheme="minorHAnsi" w:hAnsiTheme="minorHAnsi" w:cs="Calibri"/>
          <w:sz w:val="20"/>
          <w:szCs w:val="20"/>
          <w:lang w:eastAsia="ar-SA"/>
        </w:rPr>
      </w:pPr>
      <w:r w:rsidRPr="00687E72">
        <w:rPr>
          <w:rFonts w:asciiTheme="minorHAnsi" w:hAnsiTheme="minorHAnsi" w:cs="Calibri"/>
          <w:sz w:val="20"/>
          <w:szCs w:val="20"/>
          <w:lang w:eastAsia="ar-SA"/>
        </w:rPr>
        <w:t xml:space="preserve">Expertise in Core-Java concepts - </w:t>
      </w:r>
      <w:r w:rsidR="00896DD3" w:rsidRPr="00687E72">
        <w:rPr>
          <w:rFonts w:asciiTheme="minorHAnsi" w:hAnsiTheme="minorHAnsi" w:cs="Calibri"/>
          <w:sz w:val="20"/>
          <w:szCs w:val="20"/>
          <w:lang w:eastAsia="ar-SA"/>
        </w:rPr>
        <w:t>Multithreading, Exception</w:t>
      </w:r>
      <w:r w:rsidRPr="00687E72">
        <w:rPr>
          <w:rFonts w:asciiTheme="minorHAnsi" w:hAnsiTheme="minorHAnsi" w:cs="Calibri"/>
          <w:sz w:val="20"/>
          <w:szCs w:val="20"/>
          <w:lang w:eastAsia="ar-SA"/>
        </w:rPr>
        <w:t xml:space="preserve"> Handling</w:t>
      </w:r>
      <w:r w:rsidR="00D95020" w:rsidRPr="00687E72">
        <w:rPr>
          <w:rFonts w:asciiTheme="minorHAnsi" w:hAnsiTheme="minorHAnsi" w:cs="Calibri"/>
          <w:sz w:val="20"/>
          <w:szCs w:val="20"/>
          <w:lang w:eastAsia="ar-SA"/>
        </w:rPr>
        <w:t>, Collections</w:t>
      </w:r>
      <w:r w:rsidRPr="00687E72">
        <w:rPr>
          <w:rFonts w:asciiTheme="minorHAnsi" w:hAnsiTheme="minorHAnsi" w:cs="Calibri"/>
          <w:sz w:val="20"/>
          <w:szCs w:val="20"/>
          <w:lang w:eastAsia="ar-SA"/>
        </w:rPr>
        <w:t>.</w:t>
      </w:r>
    </w:p>
    <w:p w:rsidR="00CE0885" w:rsidRPr="00687E72" w:rsidRDefault="00CE0885" w:rsidP="00296B3E">
      <w:pPr>
        <w:pStyle w:val="ListParagraph"/>
        <w:numPr>
          <w:ilvl w:val="0"/>
          <w:numId w:val="8"/>
        </w:numPr>
        <w:rPr>
          <w:rFonts w:asciiTheme="minorHAnsi" w:hAnsiTheme="minorHAnsi" w:cs="Calibri"/>
          <w:sz w:val="20"/>
          <w:szCs w:val="20"/>
          <w:lang w:eastAsia="ar-SA"/>
        </w:rPr>
      </w:pPr>
      <w:r w:rsidRPr="00687E72">
        <w:rPr>
          <w:rFonts w:asciiTheme="minorHAnsi" w:hAnsiTheme="minorHAnsi"/>
          <w:sz w:val="20"/>
          <w:szCs w:val="20"/>
          <w:shd w:val="clear" w:color="auto" w:fill="FFFFFF"/>
        </w:rPr>
        <w:t xml:space="preserve">Automated various informational systems </w:t>
      </w:r>
      <w:r w:rsidRPr="00687E72">
        <w:rPr>
          <w:rFonts w:asciiTheme="minorHAnsi" w:hAnsiTheme="minorHAnsi"/>
          <w:sz w:val="20"/>
          <w:szCs w:val="20"/>
        </w:rPr>
        <w:t>using</w:t>
      </w:r>
      <w:r w:rsidRPr="00687E72">
        <w:rPr>
          <w:rStyle w:val="apple-converted-space"/>
          <w:rFonts w:asciiTheme="minorHAnsi" w:hAnsiTheme="minorHAnsi"/>
          <w:sz w:val="20"/>
          <w:szCs w:val="20"/>
        </w:rPr>
        <w:t> </w:t>
      </w:r>
      <w:r w:rsidRPr="00687E72">
        <w:rPr>
          <w:rStyle w:val="highlight"/>
          <w:rFonts w:asciiTheme="minorHAnsi" w:hAnsiTheme="minorHAnsi"/>
          <w:b/>
          <w:sz w:val="20"/>
          <w:szCs w:val="20"/>
        </w:rPr>
        <w:t>Perl</w:t>
      </w:r>
      <w:r w:rsidRPr="00687E72">
        <w:rPr>
          <w:rFonts w:asciiTheme="minorHAnsi" w:hAnsiTheme="minorHAnsi"/>
          <w:b/>
          <w:sz w:val="20"/>
          <w:szCs w:val="20"/>
          <w:shd w:val="clear" w:color="auto" w:fill="FFFFFF"/>
        </w:rPr>
        <w:t>/MySQL/Oracle</w:t>
      </w:r>
      <w:r w:rsidRPr="00687E72">
        <w:rPr>
          <w:rFonts w:asciiTheme="minorHAnsi" w:hAnsiTheme="minorHAnsi"/>
          <w:sz w:val="20"/>
          <w:szCs w:val="20"/>
          <w:shd w:val="clear" w:color="auto" w:fill="FFFFFF"/>
        </w:rPr>
        <w:t xml:space="preserve"> and the web.</w:t>
      </w:r>
    </w:p>
    <w:p w:rsidR="007A38BA" w:rsidRPr="00687E72" w:rsidRDefault="007A38BA" w:rsidP="001E37DD">
      <w:pPr>
        <w:pStyle w:val="ListParagraph"/>
        <w:numPr>
          <w:ilvl w:val="0"/>
          <w:numId w:val="8"/>
        </w:numPr>
        <w:spacing w:after="0" w:line="240" w:lineRule="auto"/>
        <w:jc w:val="both"/>
        <w:rPr>
          <w:rFonts w:asciiTheme="minorHAnsi" w:hAnsiTheme="minorHAnsi" w:cs="Calibri"/>
          <w:sz w:val="20"/>
          <w:szCs w:val="20"/>
          <w:lang w:eastAsia="ar-SA"/>
        </w:rPr>
      </w:pPr>
      <w:r w:rsidRPr="00687E72">
        <w:rPr>
          <w:rFonts w:asciiTheme="minorHAnsi" w:hAnsiTheme="minorHAnsi" w:cs="Calibri"/>
          <w:sz w:val="20"/>
          <w:szCs w:val="20"/>
          <w:lang w:eastAsia="ar-SA"/>
        </w:rPr>
        <w:t>Experienced using Web-debugging tool like Fire Path and Firebug for finding elements locator.</w:t>
      </w:r>
    </w:p>
    <w:p w:rsidR="006B1837" w:rsidRPr="006B1837" w:rsidRDefault="006B1837" w:rsidP="006B1837">
      <w:pPr>
        <w:spacing w:after="0" w:line="240" w:lineRule="auto"/>
        <w:jc w:val="both"/>
        <w:rPr>
          <w:rFonts w:asciiTheme="minorHAnsi" w:hAnsiTheme="minorHAnsi"/>
          <w:sz w:val="20"/>
          <w:szCs w:val="20"/>
        </w:rPr>
      </w:pPr>
    </w:p>
    <w:p w:rsidR="006B1837" w:rsidRDefault="006B1837" w:rsidP="006B1837">
      <w:pPr>
        <w:spacing w:after="0" w:line="240" w:lineRule="auto"/>
        <w:jc w:val="both"/>
        <w:rPr>
          <w:rFonts w:asciiTheme="minorHAnsi" w:hAnsiTheme="minorHAnsi"/>
          <w:b/>
          <w:caps/>
          <w:noProof/>
          <w:sz w:val="20"/>
          <w:szCs w:val="20"/>
          <w:u w:val="single"/>
          <w:lang w:eastAsia="en-CA"/>
        </w:rPr>
      </w:pPr>
      <w:r w:rsidRPr="0010169B">
        <w:rPr>
          <w:rFonts w:asciiTheme="minorHAnsi" w:hAnsiTheme="minorHAnsi"/>
          <w:b/>
          <w:caps/>
          <w:noProof/>
          <w:sz w:val="20"/>
          <w:szCs w:val="20"/>
          <w:u w:val="single"/>
          <w:lang w:eastAsia="en-CA"/>
        </w:rPr>
        <w:t>Education:</w:t>
      </w:r>
    </w:p>
    <w:p w:rsidR="0010169B" w:rsidRPr="00280CFC" w:rsidRDefault="0010169B" w:rsidP="006B1837">
      <w:pPr>
        <w:spacing w:after="0" w:line="240" w:lineRule="auto"/>
        <w:jc w:val="both"/>
        <w:rPr>
          <w:rFonts w:asciiTheme="minorHAnsi" w:hAnsiTheme="minorHAnsi"/>
          <w:b/>
          <w:caps/>
          <w:sz w:val="20"/>
          <w:szCs w:val="20"/>
          <w:u w:val="single"/>
        </w:rPr>
      </w:pPr>
    </w:p>
    <w:p w:rsidR="00A044B2" w:rsidRPr="00280CFC" w:rsidRDefault="00A044B2" w:rsidP="006B1837">
      <w:pPr>
        <w:spacing w:after="0" w:line="240" w:lineRule="auto"/>
        <w:jc w:val="both"/>
        <w:rPr>
          <w:rFonts w:asciiTheme="minorHAnsi" w:hAnsiTheme="minorHAnsi"/>
          <w:b/>
          <w:sz w:val="20"/>
          <w:szCs w:val="20"/>
        </w:rPr>
      </w:pPr>
      <w:r w:rsidRPr="00280CFC">
        <w:rPr>
          <w:rFonts w:asciiTheme="minorHAnsi" w:hAnsiTheme="minorHAnsi"/>
          <w:b/>
          <w:sz w:val="20"/>
          <w:szCs w:val="20"/>
        </w:rPr>
        <w:t>Bachelors in Computer Science</w:t>
      </w:r>
      <w:r w:rsidR="00A05BF2">
        <w:rPr>
          <w:rFonts w:asciiTheme="minorHAnsi" w:hAnsiTheme="minorHAnsi"/>
          <w:b/>
          <w:sz w:val="20"/>
          <w:szCs w:val="20"/>
        </w:rPr>
        <w:t xml:space="preserve">, </w:t>
      </w:r>
      <w:r w:rsidR="00A05BF2" w:rsidRPr="007D6717">
        <w:rPr>
          <w:rFonts w:asciiTheme="minorHAnsi" w:hAnsiTheme="minorHAnsi"/>
          <w:sz w:val="20"/>
          <w:szCs w:val="20"/>
        </w:rPr>
        <w:t>JNTU, Hyderabad</w:t>
      </w:r>
      <w:r w:rsidR="0038329A">
        <w:rPr>
          <w:rFonts w:asciiTheme="minorHAnsi" w:hAnsiTheme="minorHAnsi"/>
          <w:sz w:val="20"/>
          <w:szCs w:val="20"/>
        </w:rPr>
        <w:t xml:space="preserve">, </w:t>
      </w:r>
      <w:r w:rsidR="00A05BF2" w:rsidRPr="007D6717">
        <w:rPr>
          <w:rFonts w:asciiTheme="minorHAnsi" w:hAnsiTheme="minorHAnsi"/>
          <w:sz w:val="20"/>
          <w:szCs w:val="20"/>
        </w:rPr>
        <w:t>2007</w:t>
      </w:r>
      <w:r w:rsidR="00A05BF2">
        <w:rPr>
          <w:rFonts w:asciiTheme="minorHAnsi" w:hAnsiTheme="minorHAnsi"/>
          <w:b/>
          <w:sz w:val="20"/>
          <w:szCs w:val="20"/>
        </w:rPr>
        <w:tab/>
      </w:r>
      <w:r w:rsidR="00A05BF2">
        <w:rPr>
          <w:rFonts w:asciiTheme="minorHAnsi" w:hAnsiTheme="minorHAnsi"/>
          <w:b/>
          <w:sz w:val="20"/>
          <w:szCs w:val="20"/>
        </w:rPr>
        <w:tab/>
      </w:r>
      <w:r w:rsidR="00A05BF2">
        <w:rPr>
          <w:rFonts w:asciiTheme="minorHAnsi" w:hAnsiTheme="minorHAnsi"/>
          <w:b/>
          <w:sz w:val="20"/>
          <w:szCs w:val="20"/>
        </w:rPr>
        <w:tab/>
      </w:r>
      <w:r w:rsidR="00A05BF2">
        <w:rPr>
          <w:rFonts w:asciiTheme="minorHAnsi" w:hAnsiTheme="minorHAnsi"/>
          <w:b/>
          <w:sz w:val="20"/>
          <w:szCs w:val="20"/>
        </w:rPr>
        <w:tab/>
      </w:r>
      <w:r w:rsidR="00A05BF2">
        <w:rPr>
          <w:rFonts w:asciiTheme="minorHAnsi" w:hAnsiTheme="minorHAnsi"/>
          <w:b/>
          <w:sz w:val="20"/>
          <w:szCs w:val="20"/>
        </w:rPr>
        <w:tab/>
        <w:t>GPA: 3.65</w:t>
      </w:r>
      <w:r w:rsidR="007D6717">
        <w:rPr>
          <w:rFonts w:asciiTheme="minorHAnsi" w:hAnsiTheme="minorHAnsi"/>
          <w:b/>
          <w:sz w:val="20"/>
          <w:szCs w:val="20"/>
        </w:rPr>
        <w:t xml:space="preserve">/4.0              </w:t>
      </w:r>
    </w:p>
    <w:p w:rsidR="006B1837" w:rsidRPr="00687E72" w:rsidRDefault="006B1837" w:rsidP="007A38BA">
      <w:pPr>
        <w:pStyle w:val="ListParagraph"/>
        <w:spacing w:after="0" w:line="240" w:lineRule="auto"/>
        <w:ind w:left="360"/>
        <w:jc w:val="both"/>
        <w:rPr>
          <w:rFonts w:asciiTheme="minorHAnsi" w:hAnsiTheme="minorHAnsi" w:cs="Calibri"/>
          <w:sz w:val="20"/>
          <w:szCs w:val="20"/>
          <w:lang w:eastAsia="ar-SA"/>
        </w:rPr>
      </w:pPr>
    </w:p>
    <w:p w:rsidR="00125B82" w:rsidRPr="00687E72" w:rsidRDefault="00125B82" w:rsidP="00125B82">
      <w:pPr>
        <w:spacing w:after="0" w:line="240" w:lineRule="auto"/>
        <w:jc w:val="both"/>
        <w:rPr>
          <w:rFonts w:asciiTheme="minorHAnsi" w:hAnsiTheme="minorHAnsi"/>
          <w:b/>
          <w:sz w:val="20"/>
          <w:szCs w:val="20"/>
          <w:u w:val="single"/>
        </w:rPr>
      </w:pPr>
      <w:r w:rsidRPr="00687E72">
        <w:rPr>
          <w:rFonts w:asciiTheme="minorHAnsi" w:hAnsiTheme="minorHAnsi"/>
          <w:b/>
          <w:noProof/>
          <w:sz w:val="20"/>
          <w:szCs w:val="20"/>
          <w:u w:val="single"/>
          <w:lang w:eastAsia="en-CA"/>
        </w:rPr>
        <w:t>AREAS OF EXPERTISE:</w:t>
      </w:r>
    </w:p>
    <w:p w:rsidR="00125B82" w:rsidRPr="00687E72" w:rsidRDefault="00125B82" w:rsidP="00125B82">
      <w:pPr>
        <w:spacing w:after="0" w:line="240" w:lineRule="auto"/>
        <w:jc w:val="both"/>
        <w:rPr>
          <w:rFonts w:asciiTheme="minorHAnsi" w:hAnsiTheme="minorHAnsi"/>
          <w:sz w:val="20"/>
          <w:szCs w:val="20"/>
        </w:rPr>
      </w:pPr>
    </w:p>
    <w:tbl>
      <w:tblPr>
        <w:tblW w:w="11046" w:type="dxa"/>
        <w:tblBorders>
          <w:bottom w:val="single" w:sz="4" w:space="0" w:color="auto"/>
        </w:tblBorders>
        <w:tblLook w:val="04A0"/>
      </w:tblPr>
      <w:tblGrid>
        <w:gridCol w:w="3682"/>
        <w:gridCol w:w="3682"/>
        <w:gridCol w:w="3682"/>
      </w:tblGrid>
      <w:tr w:rsidR="00125B82" w:rsidRPr="00687E72" w:rsidTr="005261BA">
        <w:trPr>
          <w:trHeight w:val="342"/>
        </w:trPr>
        <w:tc>
          <w:tcPr>
            <w:tcW w:w="3682" w:type="dxa"/>
            <w:shd w:val="clear" w:color="auto" w:fill="auto"/>
          </w:tcPr>
          <w:p w:rsidR="00125B82" w:rsidRPr="00687E72" w:rsidRDefault="00125B82" w:rsidP="001E37DD">
            <w:pPr>
              <w:pStyle w:val="ListParagraph"/>
              <w:numPr>
                <w:ilvl w:val="0"/>
                <w:numId w:val="14"/>
              </w:numPr>
              <w:spacing w:after="0" w:line="240" w:lineRule="auto"/>
              <w:rPr>
                <w:rFonts w:asciiTheme="minorHAnsi" w:hAnsiTheme="minorHAnsi" w:cs="Calibri"/>
                <w:sz w:val="20"/>
                <w:szCs w:val="20"/>
              </w:rPr>
            </w:pPr>
            <w:r w:rsidRPr="00687E72">
              <w:rPr>
                <w:rFonts w:asciiTheme="minorHAnsi" w:hAnsiTheme="minorHAnsi" w:cs="Calibri"/>
                <w:sz w:val="20"/>
                <w:szCs w:val="20"/>
              </w:rPr>
              <w:t>Requirement Analysis</w:t>
            </w:r>
          </w:p>
          <w:p w:rsidR="00125B82" w:rsidRPr="00687E72" w:rsidRDefault="00125B82" w:rsidP="001E37DD">
            <w:pPr>
              <w:pStyle w:val="ListParagraph"/>
              <w:numPr>
                <w:ilvl w:val="0"/>
                <w:numId w:val="14"/>
              </w:numPr>
              <w:spacing w:after="0" w:line="240" w:lineRule="auto"/>
              <w:rPr>
                <w:rFonts w:asciiTheme="minorHAnsi" w:hAnsiTheme="minorHAnsi" w:cs="Calibri"/>
                <w:sz w:val="20"/>
                <w:szCs w:val="20"/>
              </w:rPr>
            </w:pPr>
            <w:r w:rsidRPr="00687E72">
              <w:rPr>
                <w:rFonts w:asciiTheme="minorHAnsi" w:hAnsiTheme="minorHAnsi" w:cs="Calibri"/>
                <w:sz w:val="20"/>
                <w:szCs w:val="20"/>
              </w:rPr>
              <w:t>Design &amp; Development</w:t>
            </w:r>
          </w:p>
          <w:p w:rsidR="00125B82" w:rsidRPr="00687E72" w:rsidRDefault="00125B82" w:rsidP="001E37DD">
            <w:pPr>
              <w:pStyle w:val="ListParagraph"/>
              <w:numPr>
                <w:ilvl w:val="0"/>
                <w:numId w:val="14"/>
              </w:numPr>
              <w:spacing w:after="0" w:line="240" w:lineRule="auto"/>
              <w:rPr>
                <w:rFonts w:asciiTheme="minorHAnsi" w:hAnsiTheme="minorHAnsi" w:cs="Calibri"/>
                <w:sz w:val="20"/>
                <w:szCs w:val="20"/>
              </w:rPr>
            </w:pPr>
            <w:r w:rsidRPr="00687E72">
              <w:rPr>
                <w:rFonts w:asciiTheme="minorHAnsi" w:hAnsiTheme="minorHAnsi" w:cs="Calibri"/>
                <w:sz w:val="20"/>
                <w:szCs w:val="20"/>
              </w:rPr>
              <w:t>Unit Testing, Integration testing, Smoke testing &amp; system testing</w:t>
            </w:r>
          </w:p>
          <w:p w:rsidR="00125B82" w:rsidRPr="00687E72" w:rsidRDefault="00125B82" w:rsidP="001E37DD">
            <w:pPr>
              <w:pStyle w:val="ListParagraph"/>
              <w:numPr>
                <w:ilvl w:val="0"/>
                <w:numId w:val="14"/>
              </w:numPr>
              <w:spacing w:after="0" w:line="240" w:lineRule="auto"/>
              <w:rPr>
                <w:rFonts w:asciiTheme="minorHAnsi" w:hAnsiTheme="minorHAnsi" w:cs="Calibri"/>
                <w:sz w:val="20"/>
                <w:szCs w:val="20"/>
              </w:rPr>
            </w:pPr>
            <w:r w:rsidRPr="00687E72">
              <w:rPr>
                <w:rFonts w:asciiTheme="minorHAnsi" w:hAnsiTheme="minorHAnsi" w:cs="Calibri"/>
                <w:sz w:val="20"/>
                <w:szCs w:val="20"/>
              </w:rPr>
              <w:t>Object Oriented Programming</w:t>
            </w:r>
          </w:p>
          <w:p w:rsidR="00125B82" w:rsidRPr="00687E72" w:rsidRDefault="00125B82" w:rsidP="001E37DD">
            <w:pPr>
              <w:pStyle w:val="ListParagraph"/>
              <w:numPr>
                <w:ilvl w:val="0"/>
                <w:numId w:val="14"/>
              </w:numPr>
              <w:spacing w:after="0" w:line="240" w:lineRule="auto"/>
              <w:rPr>
                <w:rFonts w:asciiTheme="minorHAnsi" w:hAnsiTheme="minorHAnsi" w:cs="Calibri"/>
                <w:sz w:val="20"/>
                <w:szCs w:val="20"/>
              </w:rPr>
            </w:pPr>
            <w:r w:rsidRPr="00687E72">
              <w:rPr>
                <w:rFonts w:asciiTheme="minorHAnsi" w:hAnsiTheme="minorHAnsi" w:cs="Calibri"/>
                <w:sz w:val="20"/>
                <w:szCs w:val="20"/>
              </w:rPr>
              <w:t>UML diagrams</w:t>
            </w:r>
          </w:p>
          <w:p w:rsidR="00125B82" w:rsidRPr="00687E72" w:rsidRDefault="00125B82" w:rsidP="001E37DD">
            <w:pPr>
              <w:pStyle w:val="ListParagraph"/>
              <w:numPr>
                <w:ilvl w:val="0"/>
                <w:numId w:val="14"/>
              </w:numPr>
              <w:spacing w:after="0" w:line="240" w:lineRule="auto"/>
              <w:rPr>
                <w:rFonts w:asciiTheme="minorHAnsi" w:hAnsiTheme="minorHAnsi" w:cs="Calibri"/>
                <w:sz w:val="20"/>
                <w:szCs w:val="20"/>
              </w:rPr>
            </w:pPr>
            <w:r w:rsidRPr="00687E72">
              <w:rPr>
                <w:rFonts w:asciiTheme="minorHAnsi" w:hAnsiTheme="minorHAnsi" w:cs="Calibri"/>
                <w:sz w:val="20"/>
                <w:szCs w:val="20"/>
              </w:rPr>
              <w:t>Performance Tuning</w:t>
            </w:r>
          </w:p>
        </w:tc>
        <w:tc>
          <w:tcPr>
            <w:tcW w:w="3682" w:type="dxa"/>
            <w:shd w:val="clear" w:color="auto" w:fill="auto"/>
          </w:tcPr>
          <w:p w:rsidR="00125B82" w:rsidRPr="00687E72" w:rsidRDefault="00125B82" w:rsidP="001E37DD">
            <w:pPr>
              <w:pStyle w:val="ListParagraph"/>
              <w:numPr>
                <w:ilvl w:val="0"/>
                <w:numId w:val="14"/>
              </w:numPr>
              <w:spacing w:after="0" w:line="240" w:lineRule="auto"/>
              <w:rPr>
                <w:rFonts w:asciiTheme="minorHAnsi" w:hAnsiTheme="minorHAnsi" w:cs="Calibri"/>
                <w:sz w:val="20"/>
                <w:szCs w:val="20"/>
              </w:rPr>
            </w:pPr>
            <w:r w:rsidRPr="00687E72">
              <w:rPr>
                <w:rFonts w:asciiTheme="minorHAnsi" w:hAnsiTheme="minorHAnsi" w:cs="Calibri"/>
                <w:sz w:val="20"/>
                <w:szCs w:val="20"/>
              </w:rPr>
              <w:t>SDLC</w:t>
            </w:r>
          </w:p>
          <w:p w:rsidR="00125B82" w:rsidRPr="00687E72" w:rsidRDefault="00125B82" w:rsidP="001E37DD">
            <w:pPr>
              <w:pStyle w:val="ListParagraph"/>
              <w:numPr>
                <w:ilvl w:val="0"/>
                <w:numId w:val="14"/>
              </w:numPr>
              <w:spacing w:after="0" w:line="240" w:lineRule="auto"/>
              <w:rPr>
                <w:rFonts w:asciiTheme="minorHAnsi" w:hAnsiTheme="minorHAnsi" w:cs="Calibri"/>
                <w:sz w:val="20"/>
                <w:szCs w:val="20"/>
              </w:rPr>
            </w:pPr>
            <w:r w:rsidRPr="00687E72">
              <w:rPr>
                <w:rFonts w:asciiTheme="minorHAnsi" w:hAnsiTheme="minorHAnsi" w:cs="Calibri"/>
                <w:sz w:val="20"/>
                <w:szCs w:val="20"/>
              </w:rPr>
              <w:t>Waterfall, RUP &amp; Agile Methodologies</w:t>
            </w:r>
          </w:p>
          <w:p w:rsidR="00125B82" w:rsidRPr="00687E72" w:rsidRDefault="00125B82" w:rsidP="001E37DD">
            <w:pPr>
              <w:pStyle w:val="ListParagraph"/>
              <w:numPr>
                <w:ilvl w:val="0"/>
                <w:numId w:val="14"/>
              </w:numPr>
              <w:spacing w:after="0" w:line="240" w:lineRule="auto"/>
              <w:rPr>
                <w:rFonts w:asciiTheme="minorHAnsi" w:hAnsiTheme="minorHAnsi" w:cs="Calibri"/>
                <w:sz w:val="20"/>
                <w:szCs w:val="20"/>
              </w:rPr>
            </w:pPr>
            <w:r w:rsidRPr="00687E72">
              <w:rPr>
                <w:rFonts w:asciiTheme="minorHAnsi" w:hAnsiTheme="minorHAnsi" w:cs="Calibri"/>
                <w:sz w:val="20"/>
                <w:szCs w:val="20"/>
              </w:rPr>
              <w:t>Project Management</w:t>
            </w:r>
          </w:p>
          <w:p w:rsidR="00125B82" w:rsidRPr="00687E72" w:rsidRDefault="00125B82" w:rsidP="001E37DD">
            <w:pPr>
              <w:pStyle w:val="ListParagraph"/>
              <w:numPr>
                <w:ilvl w:val="0"/>
                <w:numId w:val="14"/>
              </w:numPr>
              <w:spacing w:after="0" w:line="240" w:lineRule="auto"/>
              <w:rPr>
                <w:rFonts w:asciiTheme="minorHAnsi" w:hAnsiTheme="minorHAnsi" w:cs="Calibri"/>
                <w:sz w:val="20"/>
                <w:szCs w:val="20"/>
              </w:rPr>
            </w:pPr>
            <w:r w:rsidRPr="00687E72">
              <w:rPr>
                <w:rFonts w:asciiTheme="minorHAnsi" w:hAnsiTheme="minorHAnsi" w:cs="Calibri"/>
                <w:sz w:val="20"/>
                <w:szCs w:val="20"/>
              </w:rPr>
              <w:t>Integrating third party tools</w:t>
            </w:r>
          </w:p>
          <w:p w:rsidR="00125B82" w:rsidRPr="00687E72" w:rsidRDefault="00125B82" w:rsidP="001E37DD">
            <w:pPr>
              <w:pStyle w:val="ListParagraph"/>
              <w:numPr>
                <w:ilvl w:val="0"/>
                <w:numId w:val="14"/>
              </w:numPr>
              <w:spacing w:after="0" w:line="240" w:lineRule="auto"/>
              <w:rPr>
                <w:rFonts w:asciiTheme="minorHAnsi" w:hAnsiTheme="minorHAnsi" w:cs="Calibri"/>
                <w:sz w:val="20"/>
                <w:szCs w:val="20"/>
              </w:rPr>
            </w:pPr>
            <w:r w:rsidRPr="00687E72">
              <w:rPr>
                <w:rFonts w:asciiTheme="minorHAnsi" w:hAnsiTheme="minorHAnsi" w:cs="Calibri"/>
                <w:sz w:val="20"/>
                <w:szCs w:val="20"/>
              </w:rPr>
              <w:t>Release Management</w:t>
            </w:r>
          </w:p>
          <w:p w:rsidR="00125B82" w:rsidRPr="00687E72" w:rsidRDefault="00125B82" w:rsidP="001E37DD">
            <w:pPr>
              <w:pStyle w:val="ListParagraph"/>
              <w:numPr>
                <w:ilvl w:val="0"/>
                <w:numId w:val="14"/>
              </w:numPr>
              <w:spacing w:after="0" w:line="240" w:lineRule="auto"/>
              <w:rPr>
                <w:rFonts w:asciiTheme="minorHAnsi" w:hAnsiTheme="minorHAnsi" w:cs="Calibri"/>
                <w:sz w:val="20"/>
                <w:szCs w:val="20"/>
              </w:rPr>
            </w:pPr>
            <w:r w:rsidRPr="00687E72">
              <w:rPr>
                <w:rFonts w:asciiTheme="minorHAnsi" w:hAnsiTheme="minorHAnsi" w:cs="Calibri"/>
                <w:sz w:val="20"/>
                <w:szCs w:val="20"/>
              </w:rPr>
              <w:t>Offshore Coordination</w:t>
            </w:r>
          </w:p>
          <w:p w:rsidR="00125B82" w:rsidRPr="00687E72" w:rsidRDefault="00125B82" w:rsidP="001E37DD">
            <w:pPr>
              <w:pStyle w:val="ListParagraph"/>
              <w:numPr>
                <w:ilvl w:val="0"/>
                <w:numId w:val="14"/>
              </w:numPr>
              <w:spacing w:after="0" w:line="240" w:lineRule="auto"/>
              <w:rPr>
                <w:rFonts w:asciiTheme="minorHAnsi" w:hAnsiTheme="minorHAnsi" w:cs="Calibri"/>
                <w:sz w:val="20"/>
                <w:szCs w:val="20"/>
              </w:rPr>
            </w:pPr>
            <w:r w:rsidRPr="00687E72">
              <w:rPr>
                <w:rFonts w:asciiTheme="minorHAnsi" w:hAnsiTheme="minorHAnsi" w:cs="Calibri"/>
                <w:sz w:val="20"/>
                <w:szCs w:val="20"/>
              </w:rPr>
              <w:t>Investments &amp; banking domain knowledge</w:t>
            </w:r>
          </w:p>
          <w:p w:rsidR="00125B82" w:rsidRPr="00687E72" w:rsidRDefault="00125B82" w:rsidP="005261BA">
            <w:pPr>
              <w:pStyle w:val="ListParagraph"/>
              <w:spacing w:after="0" w:line="240" w:lineRule="auto"/>
              <w:ind w:left="360"/>
              <w:rPr>
                <w:rFonts w:asciiTheme="minorHAnsi" w:hAnsiTheme="minorHAnsi" w:cs="Calibri"/>
                <w:sz w:val="20"/>
                <w:szCs w:val="20"/>
              </w:rPr>
            </w:pPr>
          </w:p>
        </w:tc>
        <w:tc>
          <w:tcPr>
            <w:tcW w:w="3682" w:type="dxa"/>
            <w:shd w:val="clear" w:color="auto" w:fill="auto"/>
          </w:tcPr>
          <w:p w:rsidR="00125B82" w:rsidRPr="00687E72" w:rsidRDefault="00125B82" w:rsidP="001E37DD">
            <w:pPr>
              <w:pStyle w:val="ListParagraph"/>
              <w:numPr>
                <w:ilvl w:val="0"/>
                <w:numId w:val="12"/>
              </w:numPr>
              <w:spacing w:after="0" w:line="240" w:lineRule="auto"/>
              <w:rPr>
                <w:rFonts w:asciiTheme="minorHAnsi" w:hAnsiTheme="minorHAnsi" w:cs="Calibri"/>
                <w:sz w:val="20"/>
                <w:szCs w:val="20"/>
              </w:rPr>
            </w:pPr>
            <w:r w:rsidRPr="00687E72">
              <w:rPr>
                <w:rFonts w:asciiTheme="minorHAnsi" w:hAnsiTheme="minorHAnsi" w:cs="Calibri"/>
                <w:sz w:val="20"/>
                <w:szCs w:val="20"/>
              </w:rPr>
              <w:t>Batch framework &amp; processing</w:t>
            </w:r>
          </w:p>
          <w:p w:rsidR="00125B82" w:rsidRPr="00687E72" w:rsidRDefault="00D95020" w:rsidP="001E37DD">
            <w:pPr>
              <w:pStyle w:val="ListParagraph"/>
              <w:numPr>
                <w:ilvl w:val="0"/>
                <w:numId w:val="12"/>
              </w:numPr>
              <w:spacing w:after="0" w:line="240" w:lineRule="auto"/>
              <w:rPr>
                <w:rFonts w:asciiTheme="minorHAnsi" w:hAnsiTheme="minorHAnsi" w:cs="Calibri"/>
                <w:sz w:val="20"/>
                <w:szCs w:val="20"/>
              </w:rPr>
            </w:pPr>
            <w:r w:rsidRPr="00687E72">
              <w:rPr>
                <w:rFonts w:asciiTheme="minorHAnsi" w:hAnsiTheme="minorHAnsi" w:cs="Calibri"/>
                <w:sz w:val="20"/>
                <w:szCs w:val="20"/>
              </w:rPr>
              <w:t>Multi-Layer</w:t>
            </w:r>
            <w:r w:rsidR="00125B82" w:rsidRPr="00687E72">
              <w:rPr>
                <w:rFonts w:asciiTheme="minorHAnsi" w:hAnsiTheme="minorHAnsi" w:cs="Calibri"/>
                <w:sz w:val="20"/>
                <w:szCs w:val="20"/>
              </w:rPr>
              <w:t xml:space="preserve"> Architecture</w:t>
            </w:r>
          </w:p>
          <w:p w:rsidR="00125B82" w:rsidRPr="00687E72" w:rsidRDefault="00125B82" w:rsidP="001E37DD">
            <w:pPr>
              <w:pStyle w:val="ListParagraph"/>
              <w:numPr>
                <w:ilvl w:val="0"/>
                <w:numId w:val="12"/>
              </w:numPr>
              <w:spacing w:after="0" w:line="240" w:lineRule="auto"/>
              <w:rPr>
                <w:rFonts w:asciiTheme="minorHAnsi" w:hAnsiTheme="minorHAnsi" w:cs="Calibri"/>
                <w:sz w:val="20"/>
                <w:szCs w:val="20"/>
              </w:rPr>
            </w:pPr>
            <w:r w:rsidRPr="00687E72">
              <w:rPr>
                <w:rFonts w:asciiTheme="minorHAnsi" w:hAnsiTheme="minorHAnsi" w:cs="Calibri"/>
                <w:sz w:val="20"/>
                <w:szCs w:val="20"/>
              </w:rPr>
              <w:t>Integration framework</w:t>
            </w:r>
          </w:p>
          <w:p w:rsidR="00125B82" w:rsidRPr="00687E72" w:rsidRDefault="00125B82" w:rsidP="001E37DD">
            <w:pPr>
              <w:pStyle w:val="ListParagraph"/>
              <w:numPr>
                <w:ilvl w:val="0"/>
                <w:numId w:val="12"/>
              </w:numPr>
              <w:spacing w:after="0" w:line="240" w:lineRule="auto"/>
              <w:rPr>
                <w:rFonts w:asciiTheme="minorHAnsi" w:hAnsiTheme="minorHAnsi" w:cs="Calibri"/>
                <w:sz w:val="20"/>
                <w:szCs w:val="20"/>
              </w:rPr>
            </w:pPr>
            <w:r w:rsidRPr="00687E72">
              <w:rPr>
                <w:rFonts w:asciiTheme="minorHAnsi" w:hAnsiTheme="minorHAnsi" w:cs="Calibri"/>
                <w:sz w:val="20"/>
                <w:szCs w:val="20"/>
              </w:rPr>
              <w:t>Configuration Management</w:t>
            </w:r>
          </w:p>
        </w:tc>
      </w:tr>
    </w:tbl>
    <w:p w:rsidR="00125B82" w:rsidRPr="00687E72" w:rsidRDefault="00125B82" w:rsidP="00125B82">
      <w:pPr>
        <w:spacing w:after="0" w:line="240" w:lineRule="auto"/>
        <w:jc w:val="both"/>
        <w:rPr>
          <w:rFonts w:asciiTheme="minorHAnsi" w:hAnsiTheme="minorHAnsi"/>
          <w:sz w:val="20"/>
          <w:szCs w:val="20"/>
        </w:rPr>
      </w:pPr>
    </w:p>
    <w:p w:rsidR="00125B82" w:rsidRPr="00687E72" w:rsidRDefault="00125B82" w:rsidP="00125B82">
      <w:pPr>
        <w:spacing w:after="0" w:line="240" w:lineRule="auto"/>
        <w:rPr>
          <w:rFonts w:asciiTheme="minorHAnsi" w:hAnsiTheme="minorHAnsi"/>
          <w:sz w:val="20"/>
          <w:szCs w:val="20"/>
          <w:u w:val="single"/>
        </w:rPr>
      </w:pPr>
      <w:r w:rsidRPr="00687E72">
        <w:rPr>
          <w:rFonts w:asciiTheme="minorHAnsi" w:hAnsiTheme="minorHAnsi"/>
          <w:b/>
          <w:sz w:val="20"/>
          <w:szCs w:val="20"/>
          <w:u w:val="single"/>
        </w:rPr>
        <w:t>TECHNICAL PROFICIENCIES:</w:t>
      </w:r>
    </w:p>
    <w:p w:rsidR="00125B82" w:rsidRPr="00687E72" w:rsidRDefault="00125B82" w:rsidP="00125B82">
      <w:pPr>
        <w:spacing w:after="0" w:line="240" w:lineRule="auto"/>
        <w:jc w:val="both"/>
        <w:rPr>
          <w:rFonts w:asciiTheme="minorHAnsi" w:hAnsiTheme="minorHAnsi"/>
          <w:sz w:val="20"/>
          <w:szCs w:val="20"/>
        </w:rPr>
      </w:pPr>
    </w:p>
    <w:tbl>
      <w:tblPr>
        <w:tblW w:w="0" w:type="auto"/>
        <w:tblBorders>
          <w:bottom w:val="single" w:sz="4" w:space="0" w:color="auto"/>
        </w:tblBorders>
        <w:tblLook w:val="04A0"/>
      </w:tblPr>
      <w:tblGrid>
        <w:gridCol w:w="3189"/>
        <w:gridCol w:w="3133"/>
        <w:gridCol w:w="3254"/>
      </w:tblGrid>
      <w:tr w:rsidR="00125B82" w:rsidRPr="00687E72" w:rsidTr="005261BA">
        <w:tc>
          <w:tcPr>
            <w:tcW w:w="3672" w:type="dxa"/>
            <w:shd w:val="clear" w:color="auto" w:fill="auto"/>
          </w:tcPr>
          <w:p w:rsidR="00125B82" w:rsidRPr="00687E72" w:rsidRDefault="00125B82" w:rsidP="001E37DD">
            <w:pPr>
              <w:pStyle w:val="ListParagraph"/>
              <w:numPr>
                <w:ilvl w:val="0"/>
                <w:numId w:val="13"/>
              </w:numPr>
              <w:spacing w:after="0" w:line="240" w:lineRule="auto"/>
              <w:rPr>
                <w:rFonts w:asciiTheme="minorHAnsi" w:hAnsiTheme="minorHAnsi" w:cs="Calibri"/>
                <w:sz w:val="20"/>
                <w:szCs w:val="20"/>
              </w:rPr>
            </w:pPr>
            <w:r w:rsidRPr="00687E72">
              <w:rPr>
                <w:rFonts w:asciiTheme="minorHAnsi" w:hAnsiTheme="minorHAnsi" w:cs="Calibri"/>
                <w:sz w:val="20"/>
                <w:szCs w:val="20"/>
              </w:rPr>
              <w:t>C, C++, Java &amp; J2EE</w:t>
            </w:r>
          </w:p>
          <w:p w:rsidR="00125B82" w:rsidRPr="00687E72" w:rsidRDefault="00125B82" w:rsidP="001E37DD">
            <w:pPr>
              <w:pStyle w:val="ListParagraph"/>
              <w:numPr>
                <w:ilvl w:val="0"/>
                <w:numId w:val="13"/>
              </w:numPr>
              <w:spacing w:after="0" w:line="240" w:lineRule="auto"/>
              <w:rPr>
                <w:rFonts w:asciiTheme="minorHAnsi" w:hAnsiTheme="minorHAnsi" w:cs="Calibri"/>
                <w:sz w:val="20"/>
                <w:szCs w:val="20"/>
              </w:rPr>
            </w:pPr>
            <w:r w:rsidRPr="00687E72">
              <w:rPr>
                <w:rFonts w:asciiTheme="minorHAnsi" w:hAnsiTheme="minorHAnsi" w:cs="Calibri"/>
                <w:sz w:val="20"/>
                <w:szCs w:val="20"/>
              </w:rPr>
              <w:t>Struts, JSF and Spring</w:t>
            </w:r>
          </w:p>
          <w:p w:rsidR="00125B82" w:rsidRPr="00687E72" w:rsidRDefault="00125B82" w:rsidP="001E37DD">
            <w:pPr>
              <w:pStyle w:val="ListParagraph"/>
              <w:numPr>
                <w:ilvl w:val="0"/>
                <w:numId w:val="13"/>
              </w:numPr>
              <w:spacing w:after="0" w:line="240" w:lineRule="auto"/>
              <w:rPr>
                <w:rFonts w:asciiTheme="minorHAnsi" w:hAnsiTheme="minorHAnsi" w:cs="Calibri"/>
                <w:sz w:val="20"/>
                <w:szCs w:val="20"/>
              </w:rPr>
            </w:pPr>
            <w:r w:rsidRPr="00687E72">
              <w:rPr>
                <w:rFonts w:asciiTheme="minorHAnsi" w:hAnsiTheme="minorHAnsi" w:cs="Calibri"/>
                <w:sz w:val="20"/>
                <w:szCs w:val="20"/>
              </w:rPr>
              <w:t>Oracle 9i/10g/11g, DB2, MySQL and SQL Server</w:t>
            </w:r>
          </w:p>
          <w:p w:rsidR="00125B82" w:rsidRPr="00687E72" w:rsidRDefault="00125B82" w:rsidP="001E37DD">
            <w:pPr>
              <w:pStyle w:val="ListParagraph"/>
              <w:numPr>
                <w:ilvl w:val="0"/>
                <w:numId w:val="13"/>
              </w:numPr>
              <w:spacing w:after="0" w:line="240" w:lineRule="auto"/>
              <w:rPr>
                <w:rFonts w:asciiTheme="minorHAnsi" w:hAnsiTheme="minorHAnsi" w:cs="Calibri"/>
                <w:sz w:val="20"/>
                <w:szCs w:val="20"/>
              </w:rPr>
            </w:pPr>
            <w:r w:rsidRPr="00687E72">
              <w:rPr>
                <w:rFonts w:asciiTheme="minorHAnsi" w:hAnsiTheme="minorHAnsi" w:cs="Calibri"/>
                <w:sz w:val="20"/>
                <w:szCs w:val="20"/>
              </w:rPr>
              <w:t>WSDL, SOAP, AXIS, JAX-WS, REST-Jersey, UDDI, and WS-Security.</w:t>
            </w:r>
          </w:p>
          <w:p w:rsidR="00125B82" w:rsidRPr="00687E72" w:rsidRDefault="00125B82" w:rsidP="001E37DD">
            <w:pPr>
              <w:pStyle w:val="ListParagraph"/>
              <w:numPr>
                <w:ilvl w:val="0"/>
                <w:numId w:val="13"/>
              </w:numPr>
              <w:spacing w:after="0" w:line="240" w:lineRule="auto"/>
              <w:rPr>
                <w:rFonts w:asciiTheme="minorHAnsi" w:hAnsiTheme="minorHAnsi" w:cs="Calibri"/>
                <w:sz w:val="20"/>
                <w:szCs w:val="20"/>
              </w:rPr>
            </w:pPr>
            <w:r w:rsidRPr="00687E72">
              <w:rPr>
                <w:rFonts w:asciiTheme="minorHAnsi" w:hAnsiTheme="minorHAnsi" w:cs="Calibri"/>
                <w:sz w:val="20"/>
                <w:szCs w:val="20"/>
              </w:rPr>
              <w:t>Hibernate, iBatis</w:t>
            </w:r>
          </w:p>
          <w:p w:rsidR="00125B82" w:rsidRPr="00687E72" w:rsidRDefault="00395D58" w:rsidP="001E37DD">
            <w:pPr>
              <w:pStyle w:val="ListParagraph"/>
              <w:numPr>
                <w:ilvl w:val="0"/>
                <w:numId w:val="13"/>
              </w:numPr>
              <w:spacing w:after="0" w:line="240" w:lineRule="auto"/>
              <w:rPr>
                <w:rFonts w:asciiTheme="minorHAnsi" w:hAnsiTheme="minorHAnsi" w:cs="Calibri"/>
                <w:sz w:val="20"/>
                <w:szCs w:val="20"/>
              </w:rPr>
            </w:pPr>
            <w:r>
              <w:rPr>
                <w:rFonts w:asciiTheme="minorHAnsi" w:hAnsiTheme="minorHAnsi" w:cs="Calibri"/>
                <w:sz w:val="20"/>
                <w:szCs w:val="20"/>
              </w:rPr>
              <w:t>JUNIT, Mockito</w:t>
            </w:r>
            <w:r w:rsidR="006133B5">
              <w:rPr>
                <w:rFonts w:asciiTheme="minorHAnsi" w:hAnsiTheme="minorHAnsi" w:cs="Calibri"/>
                <w:sz w:val="20"/>
                <w:szCs w:val="20"/>
              </w:rPr>
              <w:t xml:space="preserve">, </w:t>
            </w:r>
            <w:r w:rsidR="00125B82" w:rsidRPr="00687E72">
              <w:rPr>
                <w:rFonts w:asciiTheme="minorHAnsi" w:hAnsiTheme="minorHAnsi" w:cs="Calibri"/>
                <w:sz w:val="20"/>
                <w:szCs w:val="20"/>
              </w:rPr>
              <w:t>SOAP UI</w:t>
            </w:r>
          </w:p>
          <w:p w:rsidR="00125B82" w:rsidRPr="00687E72" w:rsidRDefault="00125B82" w:rsidP="005261BA">
            <w:pPr>
              <w:pStyle w:val="ListParagraph"/>
              <w:spacing w:after="0" w:line="240" w:lineRule="auto"/>
              <w:ind w:left="360"/>
              <w:rPr>
                <w:rFonts w:asciiTheme="minorHAnsi" w:hAnsiTheme="minorHAnsi" w:cs="Calibri"/>
                <w:sz w:val="20"/>
                <w:szCs w:val="20"/>
              </w:rPr>
            </w:pPr>
          </w:p>
        </w:tc>
        <w:tc>
          <w:tcPr>
            <w:tcW w:w="3672" w:type="dxa"/>
            <w:shd w:val="clear" w:color="auto" w:fill="auto"/>
          </w:tcPr>
          <w:p w:rsidR="00125B82" w:rsidRPr="00687E72" w:rsidRDefault="00125B82" w:rsidP="001E37DD">
            <w:pPr>
              <w:pStyle w:val="ListParagraph"/>
              <w:numPr>
                <w:ilvl w:val="0"/>
                <w:numId w:val="13"/>
              </w:numPr>
              <w:spacing w:after="0" w:line="240" w:lineRule="auto"/>
              <w:rPr>
                <w:rFonts w:asciiTheme="minorHAnsi" w:hAnsiTheme="minorHAnsi" w:cs="Calibri"/>
                <w:sz w:val="20"/>
                <w:szCs w:val="20"/>
              </w:rPr>
            </w:pPr>
            <w:r w:rsidRPr="00687E72">
              <w:rPr>
                <w:rFonts w:asciiTheme="minorHAnsi" w:hAnsiTheme="minorHAnsi" w:cs="Calibri"/>
                <w:sz w:val="20"/>
                <w:szCs w:val="20"/>
              </w:rPr>
              <w:t>XML, DTD, XSD, XSLT, JAXP (DOM &amp; SAX) and JAXB</w:t>
            </w:r>
          </w:p>
          <w:p w:rsidR="00125B82" w:rsidRPr="00687E72" w:rsidRDefault="00125B82" w:rsidP="001E37DD">
            <w:pPr>
              <w:pStyle w:val="ListParagraph"/>
              <w:numPr>
                <w:ilvl w:val="0"/>
                <w:numId w:val="13"/>
              </w:numPr>
              <w:spacing w:after="0" w:line="240" w:lineRule="auto"/>
              <w:rPr>
                <w:rFonts w:asciiTheme="minorHAnsi" w:hAnsiTheme="minorHAnsi" w:cs="Calibri"/>
                <w:sz w:val="20"/>
                <w:szCs w:val="20"/>
              </w:rPr>
            </w:pPr>
            <w:r w:rsidRPr="00687E72">
              <w:rPr>
                <w:rFonts w:asciiTheme="minorHAnsi" w:hAnsiTheme="minorHAnsi" w:cs="Calibri"/>
                <w:sz w:val="20"/>
                <w:szCs w:val="20"/>
              </w:rPr>
              <w:t xml:space="preserve">HTML, DHTML, CSS, JavaScript, JSP, JQUERY, DOJO and Taglibs. </w:t>
            </w:r>
          </w:p>
          <w:p w:rsidR="00125B82" w:rsidRPr="00687E72" w:rsidRDefault="00125B82" w:rsidP="001E37DD">
            <w:pPr>
              <w:pStyle w:val="ListParagraph"/>
              <w:numPr>
                <w:ilvl w:val="0"/>
                <w:numId w:val="13"/>
              </w:numPr>
              <w:spacing w:after="0" w:line="240" w:lineRule="auto"/>
              <w:rPr>
                <w:rFonts w:asciiTheme="minorHAnsi" w:hAnsiTheme="minorHAnsi" w:cs="Calibri"/>
                <w:sz w:val="20"/>
                <w:szCs w:val="20"/>
              </w:rPr>
            </w:pPr>
            <w:r w:rsidRPr="00687E72">
              <w:rPr>
                <w:rFonts w:asciiTheme="minorHAnsi" w:hAnsiTheme="minorHAnsi" w:cs="Calibri"/>
                <w:sz w:val="20"/>
                <w:szCs w:val="20"/>
              </w:rPr>
              <w:t>UML – Rational Rose, MS Visio, JUDE</w:t>
            </w:r>
          </w:p>
          <w:p w:rsidR="00125B82" w:rsidRPr="00687E72" w:rsidRDefault="00125B82" w:rsidP="001E37DD">
            <w:pPr>
              <w:pStyle w:val="ListParagraph"/>
              <w:numPr>
                <w:ilvl w:val="0"/>
                <w:numId w:val="13"/>
              </w:numPr>
              <w:spacing w:after="0" w:line="240" w:lineRule="auto"/>
              <w:rPr>
                <w:rFonts w:asciiTheme="minorHAnsi" w:hAnsiTheme="minorHAnsi" w:cs="Calibri"/>
                <w:sz w:val="20"/>
                <w:szCs w:val="20"/>
              </w:rPr>
            </w:pPr>
            <w:r w:rsidRPr="00687E72">
              <w:rPr>
                <w:rFonts w:asciiTheme="minorHAnsi" w:hAnsiTheme="minorHAnsi" w:cs="Calibri"/>
                <w:sz w:val="20"/>
                <w:szCs w:val="20"/>
              </w:rPr>
              <w:t>Eclipse, My Eclipse, Net Beans and RAD, Mule ESB</w:t>
            </w:r>
            <w:r w:rsidR="006D68BF">
              <w:rPr>
                <w:rFonts w:asciiTheme="minorHAnsi" w:hAnsiTheme="minorHAnsi" w:cs="Calibri"/>
                <w:sz w:val="20"/>
                <w:szCs w:val="20"/>
              </w:rPr>
              <w:t>, W3C.</w:t>
            </w:r>
          </w:p>
          <w:p w:rsidR="00125B82" w:rsidRPr="00687E72" w:rsidRDefault="00125B82" w:rsidP="005261BA">
            <w:pPr>
              <w:pStyle w:val="ListParagraph"/>
              <w:spacing w:after="0" w:line="240" w:lineRule="auto"/>
              <w:ind w:left="0"/>
              <w:rPr>
                <w:rFonts w:asciiTheme="minorHAnsi" w:hAnsiTheme="minorHAnsi" w:cs="Calibri"/>
                <w:sz w:val="20"/>
                <w:szCs w:val="20"/>
              </w:rPr>
            </w:pPr>
          </w:p>
        </w:tc>
        <w:tc>
          <w:tcPr>
            <w:tcW w:w="3672" w:type="dxa"/>
            <w:shd w:val="clear" w:color="auto" w:fill="auto"/>
          </w:tcPr>
          <w:p w:rsidR="00125B82" w:rsidRPr="00687E72" w:rsidRDefault="00125B82" w:rsidP="001E37DD">
            <w:pPr>
              <w:pStyle w:val="ListParagraph"/>
              <w:numPr>
                <w:ilvl w:val="0"/>
                <w:numId w:val="13"/>
              </w:numPr>
              <w:spacing w:after="0" w:line="240" w:lineRule="auto"/>
              <w:rPr>
                <w:rFonts w:asciiTheme="minorHAnsi" w:hAnsiTheme="minorHAnsi" w:cs="Calibri"/>
                <w:sz w:val="20"/>
                <w:szCs w:val="20"/>
              </w:rPr>
            </w:pPr>
            <w:r w:rsidRPr="00687E72">
              <w:rPr>
                <w:rFonts w:asciiTheme="minorHAnsi" w:hAnsiTheme="minorHAnsi" w:cs="Calibri"/>
                <w:sz w:val="20"/>
                <w:szCs w:val="20"/>
              </w:rPr>
              <w:t xml:space="preserve">SVN, CVS and Clear Case </w:t>
            </w:r>
          </w:p>
          <w:p w:rsidR="00125B82" w:rsidRPr="00687E72" w:rsidRDefault="00125B82" w:rsidP="001E37DD">
            <w:pPr>
              <w:pStyle w:val="ListParagraph"/>
              <w:numPr>
                <w:ilvl w:val="0"/>
                <w:numId w:val="13"/>
              </w:numPr>
              <w:spacing w:after="0" w:line="240" w:lineRule="auto"/>
              <w:rPr>
                <w:rFonts w:asciiTheme="minorHAnsi" w:hAnsiTheme="minorHAnsi" w:cs="Calibri"/>
                <w:sz w:val="20"/>
                <w:szCs w:val="20"/>
              </w:rPr>
            </w:pPr>
            <w:r w:rsidRPr="00687E72">
              <w:rPr>
                <w:rFonts w:asciiTheme="minorHAnsi" w:hAnsiTheme="minorHAnsi" w:cs="Calibri"/>
                <w:sz w:val="20"/>
                <w:szCs w:val="20"/>
              </w:rPr>
              <w:t>QC, Jira, Rally, Clear Quest</w:t>
            </w:r>
          </w:p>
          <w:p w:rsidR="00125B82" w:rsidRPr="00687E72" w:rsidRDefault="00125B82" w:rsidP="001E37DD">
            <w:pPr>
              <w:pStyle w:val="ListParagraph"/>
              <w:numPr>
                <w:ilvl w:val="0"/>
                <w:numId w:val="13"/>
              </w:numPr>
              <w:spacing w:after="0" w:line="240" w:lineRule="auto"/>
              <w:rPr>
                <w:rFonts w:asciiTheme="minorHAnsi" w:hAnsiTheme="minorHAnsi" w:cs="Calibri"/>
                <w:sz w:val="20"/>
                <w:szCs w:val="20"/>
              </w:rPr>
            </w:pPr>
            <w:r w:rsidRPr="00687E72">
              <w:rPr>
                <w:rFonts w:asciiTheme="minorHAnsi" w:hAnsiTheme="minorHAnsi" w:cs="Calibri"/>
                <w:sz w:val="20"/>
                <w:szCs w:val="20"/>
              </w:rPr>
              <w:t>Banking &amp; Insurance</w:t>
            </w:r>
          </w:p>
          <w:p w:rsidR="00125B82" w:rsidRPr="00687E72" w:rsidRDefault="00125B82" w:rsidP="001E37DD">
            <w:pPr>
              <w:pStyle w:val="ListParagraph"/>
              <w:numPr>
                <w:ilvl w:val="0"/>
                <w:numId w:val="13"/>
              </w:numPr>
              <w:spacing w:after="0" w:line="240" w:lineRule="auto"/>
              <w:rPr>
                <w:rFonts w:asciiTheme="minorHAnsi" w:hAnsiTheme="minorHAnsi" w:cs="Calibri"/>
                <w:sz w:val="20"/>
                <w:szCs w:val="20"/>
              </w:rPr>
            </w:pPr>
            <w:r w:rsidRPr="00687E72">
              <w:rPr>
                <w:rFonts w:asciiTheme="minorHAnsi" w:hAnsiTheme="minorHAnsi" w:cs="Calibri"/>
                <w:sz w:val="20"/>
                <w:szCs w:val="20"/>
              </w:rPr>
              <w:t>Web sphere, Web Logic, Apache Tomcat &amp; HTTP Server</w:t>
            </w:r>
            <w:r w:rsidR="00D624DC">
              <w:rPr>
                <w:rFonts w:asciiTheme="minorHAnsi" w:hAnsiTheme="minorHAnsi" w:cs="Calibri"/>
                <w:sz w:val="20"/>
                <w:szCs w:val="20"/>
              </w:rPr>
              <w:t>, DevOps</w:t>
            </w:r>
          </w:p>
          <w:p w:rsidR="00125B82" w:rsidRPr="00687E72" w:rsidRDefault="00125B82" w:rsidP="001E37DD">
            <w:pPr>
              <w:pStyle w:val="ListParagraph"/>
              <w:numPr>
                <w:ilvl w:val="0"/>
                <w:numId w:val="13"/>
              </w:numPr>
              <w:spacing w:after="0" w:line="240" w:lineRule="auto"/>
              <w:rPr>
                <w:rFonts w:asciiTheme="minorHAnsi" w:hAnsiTheme="minorHAnsi" w:cs="Calibri"/>
                <w:sz w:val="20"/>
                <w:szCs w:val="20"/>
              </w:rPr>
            </w:pPr>
            <w:r w:rsidRPr="00687E72">
              <w:rPr>
                <w:rFonts w:asciiTheme="minorHAnsi" w:hAnsiTheme="minorHAnsi" w:cs="Calibri"/>
                <w:sz w:val="20"/>
                <w:szCs w:val="20"/>
              </w:rPr>
              <w:t>WIN NT/2000/XP/</w:t>
            </w:r>
            <w:r w:rsidR="00B338E4" w:rsidRPr="00687E72">
              <w:rPr>
                <w:rFonts w:asciiTheme="minorHAnsi" w:hAnsiTheme="minorHAnsi" w:cs="Calibri"/>
                <w:sz w:val="20"/>
                <w:szCs w:val="20"/>
              </w:rPr>
              <w:t>2003, Unix</w:t>
            </w:r>
            <w:r w:rsidRPr="00687E72">
              <w:rPr>
                <w:rFonts w:asciiTheme="minorHAnsi" w:hAnsiTheme="minorHAnsi" w:cs="Calibri"/>
                <w:sz w:val="20"/>
                <w:szCs w:val="20"/>
              </w:rPr>
              <w:t>, DOS and Windows 7</w:t>
            </w:r>
          </w:p>
          <w:p w:rsidR="00125B82" w:rsidRPr="00687E72" w:rsidRDefault="00125B82" w:rsidP="005261BA">
            <w:pPr>
              <w:pStyle w:val="ListParagraph"/>
              <w:spacing w:after="0" w:line="240" w:lineRule="auto"/>
              <w:ind w:left="360"/>
              <w:rPr>
                <w:rFonts w:asciiTheme="minorHAnsi" w:hAnsiTheme="minorHAnsi" w:cs="Calibri"/>
                <w:sz w:val="20"/>
                <w:szCs w:val="20"/>
              </w:rPr>
            </w:pPr>
          </w:p>
        </w:tc>
      </w:tr>
    </w:tbl>
    <w:p w:rsidR="00125B82" w:rsidRPr="00687E72" w:rsidRDefault="00125B82" w:rsidP="00EA0F29">
      <w:pPr>
        <w:pStyle w:val="NoSpacing"/>
        <w:numPr>
          <w:ilvl w:val="0"/>
          <w:numId w:val="0"/>
        </w:numPr>
        <w:ind w:left="1080" w:hanging="360"/>
        <w:rPr>
          <w:rFonts w:asciiTheme="minorHAnsi" w:hAnsiTheme="minorHAnsi"/>
          <w:sz w:val="20"/>
          <w:szCs w:val="20"/>
        </w:rPr>
      </w:pPr>
    </w:p>
    <w:p w:rsidR="00B64717" w:rsidRPr="006B1837" w:rsidRDefault="00125B82" w:rsidP="00EA0F29">
      <w:pPr>
        <w:pStyle w:val="NoSpacing"/>
        <w:numPr>
          <w:ilvl w:val="0"/>
          <w:numId w:val="0"/>
        </w:numPr>
        <w:ind w:left="360" w:hanging="360"/>
        <w:rPr>
          <w:rFonts w:asciiTheme="minorHAnsi" w:hAnsiTheme="minorHAnsi"/>
          <w:b/>
          <w:u w:val="single"/>
        </w:rPr>
        <w:sectPr w:rsidR="00B64717" w:rsidRPr="006B1837" w:rsidSect="00E81289">
          <w:footerReference w:type="default" r:id="rId10"/>
          <w:pgSz w:w="12240" w:h="15840"/>
          <w:pgMar w:top="630" w:right="1440" w:bottom="1440" w:left="1440" w:header="720" w:footer="720" w:gutter="0"/>
          <w:cols w:space="720"/>
          <w:docGrid w:linePitch="360"/>
        </w:sectPr>
      </w:pPr>
      <w:r w:rsidRPr="006B1837">
        <w:rPr>
          <w:rFonts w:asciiTheme="minorHAnsi" w:hAnsiTheme="minorHAnsi"/>
          <w:b/>
          <w:u w:val="single"/>
        </w:rPr>
        <w:t>PROFESSIONAL EXPERIENCE</w:t>
      </w:r>
      <w:r w:rsidR="006B1837" w:rsidRPr="006B1837">
        <w:rPr>
          <w:rFonts w:asciiTheme="minorHAnsi" w:hAnsiTheme="minorHAnsi"/>
          <w:b/>
          <w:u w:val="single"/>
        </w:rPr>
        <w:t>:</w:t>
      </w:r>
    </w:p>
    <w:p w:rsidR="00125B82" w:rsidRPr="00687E72" w:rsidRDefault="00125B82" w:rsidP="00EA0F29">
      <w:pPr>
        <w:pStyle w:val="NoSpacing"/>
        <w:numPr>
          <w:ilvl w:val="0"/>
          <w:numId w:val="0"/>
        </w:numPr>
        <w:ind w:left="1080"/>
        <w:rPr>
          <w:rFonts w:asciiTheme="minorHAnsi" w:hAnsiTheme="minorHAnsi"/>
          <w:sz w:val="20"/>
          <w:szCs w:val="20"/>
        </w:rPr>
      </w:pPr>
    </w:p>
    <w:p w:rsidR="001278B3" w:rsidRPr="00687E72" w:rsidRDefault="005543D0" w:rsidP="001278B3">
      <w:pPr>
        <w:pStyle w:val="NoSpacing"/>
        <w:numPr>
          <w:ilvl w:val="0"/>
          <w:numId w:val="0"/>
        </w:numPr>
        <w:pBdr>
          <w:bottom w:val="single" w:sz="4" w:space="1" w:color="auto"/>
        </w:pBdr>
        <w:rPr>
          <w:rFonts w:asciiTheme="minorHAnsi" w:hAnsiTheme="minorHAnsi"/>
          <w:b/>
          <w:sz w:val="20"/>
          <w:szCs w:val="20"/>
        </w:rPr>
      </w:pPr>
      <w:r>
        <w:rPr>
          <w:rFonts w:asciiTheme="minorHAnsi" w:hAnsiTheme="minorHAnsi"/>
          <w:b/>
          <w:sz w:val="20"/>
          <w:szCs w:val="20"/>
        </w:rPr>
        <w:t>Wells Fargo</w:t>
      </w:r>
      <w:r w:rsidR="00F8596B" w:rsidRPr="00687E72">
        <w:rPr>
          <w:rFonts w:asciiTheme="minorHAnsi" w:hAnsiTheme="minorHAnsi"/>
          <w:b/>
          <w:sz w:val="20"/>
          <w:szCs w:val="20"/>
        </w:rPr>
        <w:t xml:space="preserve">, </w:t>
      </w:r>
      <w:r>
        <w:rPr>
          <w:rFonts w:asciiTheme="minorHAnsi" w:hAnsiTheme="minorHAnsi"/>
          <w:b/>
          <w:sz w:val="20"/>
          <w:szCs w:val="20"/>
        </w:rPr>
        <w:t xml:space="preserve">Charlotte, </w:t>
      </w:r>
      <w:r w:rsidR="002C0042">
        <w:rPr>
          <w:rFonts w:asciiTheme="minorHAnsi" w:hAnsiTheme="minorHAnsi"/>
          <w:b/>
          <w:sz w:val="20"/>
          <w:szCs w:val="20"/>
        </w:rPr>
        <w:t xml:space="preserve">NC </w:t>
      </w:r>
      <w:r w:rsidR="002C0042" w:rsidRPr="00687E72">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r>
      <w:r w:rsidR="00353D44" w:rsidRPr="00687E72">
        <w:rPr>
          <w:rFonts w:asciiTheme="minorHAnsi" w:hAnsiTheme="minorHAnsi"/>
          <w:b/>
          <w:sz w:val="20"/>
          <w:szCs w:val="20"/>
        </w:rPr>
        <w:t>Oct</w:t>
      </w:r>
      <w:r w:rsidR="00E17BD2" w:rsidRPr="00687E72">
        <w:rPr>
          <w:rFonts w:asciiTheme="minorHAnsi" w:hAnsiTheme="minorHAnsi"/>
          <w:b/>
          <w:sz w:val="20"/>
          <w:szCs w:val="20"/>
        </w:rPr>
        <w:t xml:space="preserve"> 2015</w:t>
      </w:r>
      <w:r w:rsidR="00655D29" w:rsidRPr="00687E72">
        <w:rPr>
          <w:rFonts w:asciiTheme="minorHAnsi" w:hAnsiTheme="minorHAnsi"/>
          <w:b/>
          <w:sz w:val="20"/>
          <w:szCs w:val="20"/>
        </w:rPr>
        <w:t xml:space="preserve"> to Present</w:t>
      </w:r>
    </w:p>
    <w:p w:rsidR="001278B3" w:rsidRPr="00687E72" w:rsidRDefault="00302A26" w:rsidP="001278B3">
      <w:pPr>
        <w:pStyle w:val="NoSpacing"/>
        <w:numPr>
          <w:ilvl w:val="0"/>
          <w:numId w:val="0"/>
        </w:numPr>
        <w:rPr>
          <w:rFonts w:asciiTheme="minorHAnsi" w:hAnsiTheme="minorHAnsi"/>
          <w:b/>
          <w:sz w:val="20"/>
          <w:szCs w:val="20"/>
        </w:rPr>
      </w:pPr>
      <w:r w:rsidRPr="00687E72">
        <w:rPr>
          <w:rFonts w:asciiTheme="minorHAnsi" w:hAnsiTheme="minorHAnsi"/>
          <w:b/>
          <w:sz w:val="20"/>
          <w:szCs w:val="20"/>
        </w:rPr>
        <w:t>Role: Sr</w:t>
      </w:r>
      <w:r w:rsidR="006056FA" w:rsidRPr="00687E72">
        <w:rPr>
          <w:rFonts w:asciiTheme="minorHAnsi" w:hAnsiTheme="minorHAnsi"/>
          <w:b/>
          <w:sz w:val="20"/>
          <w:szCs w:val="20"/>
        </w:rPr>
        <w:t>.</w:t>
      </w:r>
      <w:r w:rsidRPr="00687E72">
        <w:rPr>
          <w:rFonts w:asciiTheme="minorHAnsi" w:hAnsiTheme="minorHAnsi"/>
          <w:b/>
          <w:sz w:val="20"/>
          <w:szCs w:val="20"/>
        </w:rPr>
        <w:t xml:space="preserve"> Java </w:t>
      </w:r>
      <w:r w:rsidR="001278B3" w:rsidRPr="00687E72">
        <w:rPr>
          <w:rFonts w:asciiTheme="minorHAnsi" w:hAnsiTheme="minorHAnsi"/>
          <w:b/>
          <w:sz w:val="20"/>
          <w:szCs w:val="20"/>
        </w:rPr>
        <w:t>Developer</w:t>
      </w:r>
    </w:p>
    <w:p w:rsidR="0058286A" w:rsidRPr="00AF36DD" w:rsidRDefault="0038329A" w:rsidP="0058286A">
      <w:pPr>
        <w:widowControl w:val="0"/>
        <w:tabs>
          <w:tab w:val="left" w:pos="360"/>
        </w:tabs>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b/>
          <w:sz w:val="20"/>
          <w:szCs w:val="20"/>
        </w:rPr>
        <w:t>Description</w:t>
      </w:r>
      <w:r w:rsidRPr="00687E72">
        <w:rPr>
          <w:rFonts w:asciiTheme="minorHAnsi" w:hAnsiTheme="minorHAnsi"/>
          <w:sz w:val="20"/>
          <w:szCs w:val="20"/>
        </w:rPr>
        <w:t>:</w:t>
      </w:r>
      <w:r>
        <w:rPr>
          <w:rFonts w:asciiTheme="minorHAnsi" w:hAnsiTheme="minorHAnsi"/>
          <w:sz w:val="20"/>
          <w:szCs w:val="20"/>
        </w:rPr>
        <w:t xml:space="preserve"> Wells</w:t>
      </w:r>
      <w:r w:rsidR="005543D0">
        <w:rPr>
          <w:rFonts w:asciiTheme="minorHAnsi" w:hAnsiTheme="minorHAnsi"/>
          <w:sz w:val="20"/>
          <w:szCs w:val="20"/>
        </w:rPr>
        <w:t xml:space="preserve"> Fargo</w:t>
      </w:r>
      <w:r w:rsidR="0058286A" w:rsidRPr="00687E72">
        <w:rPr>
          <w:rFonts w:asciiTheme="minorHAnsi" w:hAnsiTheme="minorHAnsi"/>
          <w:sz w:val="20"/>
          <w:szCs w:val="20"/>
        </w:rPr>
        <w:t xml:space="preserve"> is one of</w:t>
      </w:r>
      <w:r w:rsidR="0046446E">
        <w:rPr>
          <w:rFonts w:asciiTheme="minorHAnsi" w:hAnsiTheme="minorHAnsi"/>
          <w:sz w:val="20"/>
          <w:szCs w:val="20"/>
        </w:rPr>
        <w:t xml:space="preserve"> secured financial institution and </w:t>
      </w:r>
      <w:r w:rsidR="0058286A" w:rsidRPr="00687E72">
        <w:rPr>
          <w:rFonts w:asciiTheme="minorHAnsi" w:hAnsiTheme="minorHAnsi"/>
          <w:sz w:val="20"/>
          <w:szCs w:val="20"/>
        </w:rPr>
        <w:t xml:space="preserve">banking in United </w:t>
      </w:r>
      <w:r w:rsidRPr="00687E72">
        <w:rPr>
          <w:rFonts w:asciiTheme="minorHAnsi" w:hAnsiTheme="minorHAnsi"/>
          <w:sz w:val="20"/>
          <w:szCs w:val="20"/>
        </w:rPr>
        <w:t>States. The</w:t>
      </w:r>
      <w:r w:rsidR="0058286A" w:rsidRPr="00687E72">
        <w:rPr>
          <w:rFonts w:asciiTheme="minorHAnsi" w:hAnsiTheme="minorHAnsi"/>
          <w:sz w:val="20"/>
          <w:szCs w:val="20"/>
        </w:rPr>
        <w:t xml:space="preserve"> application deals with transfers, account details etc. It uses a multitude of backend applications (Oracle/DB2) and third party </w:t>
      </w:r>
      <w:r w:rsidRPr="00687E72">
        <w:rPr>
          <w:rFonts w:asciiTheme="minorHAnsi" w:hAnsiTheme="minorHAnsi"/>
          <w:sz w:val="20"/>
          <w:szCs w:val="20"/>
        </w:rPr>
        <w:t>vendors.</w:t>
      </w:r>
      <w:r w:rsidRPr="00AF36DD">
        <w:rPr>
          <w:rFonts w:asciiTheme="minorHAnsi" w:hAnsiTheme="minorHAnsi"/>
          <w:sz w:val="20"/>
          <w:szCs w:val="20"/>
        </w:rPr>
        <w:t xml:space="preserve"> This</w:t>
      </w:r>
      <w:r w:rsidR="0058286A" w:rsidRPr="00AF36DD">
        <w:rPr>
          <w:rFonts w:asciiTheme="minorHAnsi" w:hAnsiTheme="minorHAnsi"/>
          <w:sz w:val="20"/>
          <w:szCs w:val="20"/>
        </w:rPr>
        <w:t xml:space="preserve"> project was to provide the business solution to the different products like (Lib Tax, Pro-text) of the USA. The main purpose of this project was, to build an application to notify the users about their income tax filing by sending messages or by giving them phone calls. In complete application there was no any JSP, everything was rest calls and simple html pages with JQUERY at front-end. </w:t>
      </w:r>
    </w:p>
    <w:p w:rsidR="00E957D9" w:rsidRPr="00687E72" w:rsidRDefault="00E957D9" w:rsidP="00E957D9">
      <w:pPr>
        <w:widowControl w:val="0"/>
        <w:tabs>
          <w:tab w:val="left" w:pos="360"/>
        </w:tabs>
        <w:suppressAutoHyphens w:val="0"/>
        <w:autoSpaceDE w:val="0"/>
        <w:autoSpaceDN w:val="0"/>
        <w:adjustRightInd w:val="0"/>
        <w:spacing w:after="0" w:line="240" w:lineRule="auto"/>
        <w:rPr>
          <w:rFonts w:asciiTheme="minorHAnsi" w:hAnsiTheme="minorHAnsi"/>
          <w:sz w:val="20"/>
          <w:szCs w:val="20"/>
        </w:rPr>
      </w:pPr>
    </w:p>
    <w:p w:rsidR="001D1A0B" w:rsidRPr="00687E72" w:rsidRDefault="00E957D9" w:rsidP="00E957D9">
      <w:pPr>
        <w:widowControl w:val="0"/>
        <w:tabs>
          <w:tab w:val="left" w:pos="360"/>
        </w:tabs>
        <w:suppressAutoHyphens w:val="0"/>
        <w:autoSpaceDE w:val="0"/>
        <w:autoSpaceDN w:val="0"/>
        <w:adjustRightInd w:val="0"/>
        <w:spacing w:after="0" w:line="240" w:lineRule="auto"/>
        <w:rPr>
          <w:rFonts w:asciiTheme="minorHAnsi" w:hAnsiTheme="minorHAnsi"/>
          <w:b/>
          <w:sz w:val="20"/>
          <w:szCs w:val="20"/>
        </w:rPr>
      </w:pPr>
      <w:r w:rsidRPr="00687E72">
        <w:rPr>
          <w:rFonts w:asciiTheme="minorHAnsi" w:hAnsiTheme="minorHAnsi"/>
          <w:b/>
          <w:sz w:val="20"/>
          <w:szCs w:val="20"/>
        </w:rPr>
        <w:t>Responsibilities:</w:t>
      </w:r>
      <w:r w:rsidR="001D1A0B" w:rsidRPr="00687E72">
        <w:rPr>
          <w:rFonts w:asciiTheme="minorHAnsi" w:hAnsiTheme="minorHAnsi" w:cs="Times New Roman"/>
          <w:sz w:val="20"/>
          <w:szCs w:val="20"/>
        </w:rPr>
        <w:t> </w:t>
      </w:r>
    </w:p>
    <w:p w:rsidR="00D6510D" w:rsidRPr="00D6510D" w:rsidRDefault="00D6510D" w:rsidP="00D6510D">
      <w:pPr>
        <w:pStyle w:val="ListParagraph"/>
        <w:numPr>
          <w:ilvl w:val="0"/>
          <w:numId w:val="17"/>
        </w:numPr>
        <w:spacing w:after="0" w:line="240" w:lineRule="auto"/>
        <w:rPr>
          <w:rFonts w:asciiTheme="minorHAnsi" w:hAnsiTheme="minorHAnsi"/>
          <w:sz w:val="20"/>
          <w:szCs w:val="20"/>
        </w:rPr>
      </w:pPr>
      <w:r w:rsidRPr="00D6510D">
        <w:rPr>
          <w:rFonts w:asciiTheme="minorHAnsi" w:hAnsiTheme="minorHAnsi"/>
          <w:sz w:val="20"/>
          <w:szCs w:val="20"/>
        </w:rPr>
        <w:t>Designed and Developed the Java application and Web based modules for the Shared</w:t>
      </w:r>
      <w:r w:rsidR="00493D67">
        <w:rPr>
          <w:rFonts w:asciiTheme="minorHAnsi" w:hAnsiTheme="minorHAnsi"/>
          <w:sz w:val="20"/>
          <w:szCs w:val="20"/>
        </w:rPr>
        <w:t xml:space="preserve"> financial</w:t>
      </w:r>
      <w:r w:rsidRPr="00D6510D">
        <w:rPr>
          <w:rFonts w:asciiTheme="minorHAnsi" w:hAnsiTheme="minorHAnsi"/>
          <w:sz w:val="20"/>
          <w:szCs w:val="20"/>
        </w:rPr>
        <w:t xml:space="preserve"> Services Group. </w:t>
      </w:r>
    </w:p>
    <w:p w:rsidR="00D6510D" w:rsidRPr="00D6510D" w:rsidRDefault="00D6510D" w:rsidP="00D6510D">
      <w:pPr>
        <w:pStyle w:val="ListParagraph"/>
        <w:numPr>
          <w:ilvl w:val="0"/>
          <w:numId w:val="17"/>
        </w:numPr>
        <w:spacing w:after="0" w:line="240" w:lineRule="auto"/>
        <w:rPr>
          <w:rFonts w:asciiTheme="minorHAnsi" w:hAnsiTheme="minorHAnsi"/>
          <w:sz w:val="20"/>
          <w:szCs w:val="20"/>
        </w:rPr>
      </w:pPr>
      <w:r w:rsidRPr="00D6510D">
        <w:rPr>
          <w:rFonts w:asciiTheme="minorHAnsi" w:hAnsiTheme="minorHAnsi"/>
          <w:b/>
          <w:sz w:val="20"/>
          <w:szCs w:val="20"/>
        </w:rPr>
        <w:t>Designed and Developed REST and Web Services</w:t>
      </w:r>
      <w:r w:rsidRPr="00D6510D">
        <w:rPr>
          <w:rFonts w:asciiTheme="minorHAnsi" w:hAnsiTheme="minorHAnsi"/>
          <w:sz w:val="20"/>
          <w:szCs w:val="20"/>
        </w:rPr>
        <w:t xml:space="preserve"> Components for various applications using Spring Framework. </w:t>
      </w:r>
    </w:p>
    <w:p w:rsidR="00D6510D" w:rsidRDefault="00D6510D" w:rsidP="00D6510D">
      <w:pPr>
        <w:pStyle w:val="ListParagraph"/>
        <w:numPr>
          <w:ilvl w:val="0"/>
          <w:numId w:val="17"/>
        </w:numPr>
        <w:spacing w:after="0" w:line="240" w:lineRule="auto"/>
        <w:rPr>
          <w:rFonts w:asciiTheme="minorHAnsi" w:hAnsiTheme="minorHAnsi"/>
          <w:sz w:val="20"/>
          <w:szCs w:val="20"/>
        </w:rPr>
      </w:pPr>
      <w:r w:rsidRPr="00D6510D">
        <w:rPr>
          <w:rFonts w:asciiTheme="minorHAnsi" w:hAnsiTheme="minorHAnsi"/>
          <w:sz w:val="20"/>
          <w:szCs w:val="20"/>
        </w:rPr>
        <w:lastRenderedPageBreak/>
        <w:t xml:space="preserve">Participate in </w:t>
      </w:r>
      <w:r w:rsidRPr="00D6510D">
        <w:rPr>
          <w:rFonts w:asciiTheme="minorHAnsi" w:hAnsiTheme="minorHAnsi"/>
          <w:b/>
          <w:sz w:val="20"/>
          <w:szCs w:val="20"/>
        </w:rPr>
        <w:t>Scrum meetings</w:t>
      </w:r>
      <w:r w:rsidRPr="00D6510D">
        <w:rPr>
          <w:rFonts w:asciiTheme="minorHAnsi" w:hAnsiTheme="minorHAnsi"/>
          <w:sz w:val="20"/>
          <w:szCs w:val="20"/>
        </w:rPr>
        <w:t xml:space="preserve"> and evaluate Stories for the Sprint work. Communicate and Coordinate with Scrum Master to project status intact. </w:t>
      </w:r>
    </w:p>
    <w:p w:rsidR="00162B1F" w:rsidRPr="00D6510D" w:rsidRDefault="00162B1F" w:rsidP="00162B1F">
      <w:pPr>
        <w:pStyle w:val="ListParagraph"/>
        <w:numPr>
          <w:ilvl w:val="0"/>
          <w:numId w:val="17"/>
        </w:numPr>
        <w:spacing w:after="0" w:line="240" w:lineRule="auto"/>
        <w:rPr>
          <w:rFonts w:asciiTheme="minorHAnsi" w:hAnsiTheme="minorHAnsi"/>
          <w:sz w:val="20"/>
          <w:szCs w:val="20"/>
        </w:rPr>
      </w:pPr>
      <w:r w:rsidRPr="00162B1F">
        <w:rPr>
          <w:rFonts w:asciiTheme="minorHAnsi" w:hAnsiTheme="minorHAnsi"/>
          <w:sz w:val="20"/>
          <w:szCs w:val="20"/>
        </w:rPr>
        <w:t>Worked closely with the architecture group to implement long-term vision and research new relevant technologies and produce POCs to weigh future integration into the product.</w:t>
      </w:r>
    </w:p>
    <w:p w:rsidR="00D6510D" w:rsidRPr="004707D0" w:rsidRDefault="00D6510D" w:rsidP="004707D0">
      <w:pPr>
        <w:pStyle w:val="ListParagraph"/>
        <w:numPr>
          <w:ilvl w:val="0"/>
          <w:numId w:val="17"/>
        </w:numPr>
        <w:spacing w:after="0" w:line="240" w:lineRule="auto"/>
        <w:rPr>
          <w:rFonts w:asciiTheme="minorHAnsi" w:hAnsiTheme="minorHAnsi"/>
          <w:sz w:val="20"/>
          <w:szCs w:val="20"/>
        </w:rPr>
      </w:pPr>
      <w:r w:rsidRPr="00D6510D">
        <w:rPr>
          <w:rFonts w:asciiTheme="minorHAnsi" w:hAnsiTheme="minorHAnsi"/>
          <w:sz w:val="20"/>
          <w:szCs w:val="20"/>
        </w:rPr>
        <w:t xml:space="preserve">Implemented reusable web applications </w:t>
      </w:r>
      <w:r w:rsidRPr="00D6510D">
        <w:rPr>
          <w:rFonts w:asciiTheme="minorHAnsi" w:hAnsiTheme="minorHAnsi"/>
          <w:b/>
          <w:sz w:val="20"/>
          <w:szCs w:val="20"/>
        </w:rPr>
        <w:t>using JQuery, DOJO and AngularJS.</w:t>
      </w:r>
    </w:p>
    <w:p w:rsidR="00D6510D" w:rsidRPr="00D6510D" w:rsidRDefault="00D6510D" w:rsidP="00D6510D">
      <w:pPr>
        <w:pStyle w:val="ListParagraph"/>
        <w:numPr>
          <w:ilvl w:val="0"/>
          <w:numId w:val="17"/>
        </w:numPr>
        <w:spacing w:after="0" w:line="240" w:lineRule="auto"/>
        <w:rPr>
          <w:rFonts w:asciiTheme="minorHAnsi" w:hAnsiTheme="minorHAnsi"/>
          <w:sz w:val="20"/>
          <w:szCs w:val="20"/>
        </w:rPr>
      </w:pPr>
      <w:r w:rsidRPr="00D6510D">
        <w:rPr>
          <w:rFonts w:asciiTheme="minorHAnsi" w:hAnsiTheme="minorHAnsi"/>
          <w:sz w:val="20"/>
          <w:szCs w:val="20"/>
        </w:rPr>
        <w:t xml:space="preserve">Developed database operations </w:t>
      </w:r>
      <w:r w:rsidRPr="00D6510D">
        <w:rPr>
          <w:rFonts w:asciiTheme="minorHAnsi" w:hAnsiTheme="minorHAnsi"/>
          <w:b/>
          <w:sz w:val="20"/>
          <w:szCs w:val="20"/>
        </w:rPr>
        <w:t>using JPA and Hibernate with spring</w:t>
      </w:r>
      <w:r w:rsidRPr="00D6510D">
        <w:rPr>
          <w:rFonts w:asciiTheme="minorHAnsi" w:hAnsiTheme="minorHAnsi"/>
          <w:sz w:val="20"/>
          <w:szCs w:val="20"/>
        </w:rPr>
        <w:t xml:space="preserve"> framework. </w:t>
      </w:r>
    </w:p>
    <w:p w:rsidR="00D6510D" w:rsidRPr="00D6510D" w:rsidRDefault="00D6510D" w:rsidP="00D6510D">
      <w:pPr>
        <w:pStyle w:val="ListParagraph"/>
        <w:numPr>
          <w:ilvl w:val="0"/>
          <w:numId w:val="17"/>
        </w:numPr>
        <w:spacing w:after="0" w:line="240" w:lineRule="auto"/>
        <w:rPr>
          <w:rFonts w:asciiTheme="minorHAnsi" w:hAnsiTheme="minorHAnsi"/>
          <w:sz w:val="20"/>
          <w:szCs w:val="20"/>
        </w:rPr>
      </w:pPr>
      <w:r w:rsidRPr="005E1326">
        <w:rPr>
          <w:rFonts w:asciiTheme="minorHAnsi" w:hAnsiTheme="minorHAnsi"/>
          <w:b/>
          <w:sz w:val="20"/>
          <w:szCs w:val="20"/>
        </w:rPr>
        <w:t>Developed DAO laye</w:t>
      </w:r>
      <w:r w:rsidRPr="00D6510D">
        <w:rPr>
          <w:rFonts w:asciiTheme="minorHAnsi" w:hAnsiTheme="minorHAnsi"/>
          <w:sz w:val="20"/>
          <w:szCs w:val="20"/>
        </w:rPr>
        <w:t xml:space="preserve">r using </w:t>
      </w:r>
      <w:r w:rsidRPr="005E1326">
        <w:rPr>
          <w:rFonts w:asciiTheme="minorHAnsi" w:hAnsiTheme="minorHAnsi"/>
          <w:b/>
          <w:sz w:val="20"/>
          <w:szCs w:val="20"/>
        </w:rPr>
        <w:t>JPA Criteria Builder</w:t>
      </w:r>
      <w:r w:rsidRPr="00D6510D">
        <w:rPr>
          <w:rFonts w:asciiTheme="minorHAnsi" w:hAnsiTheme="minorHAnsi"/>
          <w:sz w:val="20"/>
          <w:szCs w:val="20"/>
        </w:rPr>
        <w:t xml:space="preserve">, </w:t>
      </w:r>
      <w:r w:rsidR="002C0042" w:rsidRPr="00D6510D">
        <w:rPr>
          <w:rFonts w:asciiTheme="minorHAnsi" w:hAnsiTheme="minorHAnsi"/>
          <w:sz w:val="20"/>
          <w:szCs w:val="20"/>
        </w:rPr>
        <w:t>it</w:t>
      </w:r>
      <w:r w:rsidRPr="00D6510D">
        <w:rPr>
          <w:rFonts w:asciiTheme="minorHAnsi" w:hAnsiTheme="minorHAnsi"/>
          <w:sz w:val="20"/>
          <w:szCs w:val="20"/>
        </w:rPr>
        <w:t xml:space="preserve"> is used many projects for database operations and reduced redundancy. </w:t>
      </w:r>
    </w:p>
    <w:p w:rsidR="00D6510D" w:rsidRPr="00687E72" w:rsidRDefault="00D6510D" w:rsidP="00D6510D">
      <w:pPr>
        <w:pStyle w:val="ListParagraph"/>
        <w:numPr>
          <w:ilvl w:val="0"/>
          <w:numId w:val="17"/>
        </w:numPr>
        <w:spacing w:after="0" w:line="240" w:lineRule="auto"/>
        <w:rPr>
          <w:rFonts w:asciiTheme="minorHAnsi" w:hAnsiTheme="minorHAnsi"/>
          <w:sz w:val="20"/>
          <w:szCs w:val="20"/>
        </w:rPr>
      </w:pPr>
      <w:r>
        <w:rPr>
          <w:rFonts w:asciiTheme="minorHAnsi" w:hAnsiTheme="minorHAnsi"/>
          <w:b/>
          <w:sz w:val="20"/>
          <w:szCs w:val="20"/>
        </w:rPr>
        <w:t>Develop</w:t>
      </w:r>
      <w:r w:rsidRPr="00D6510D">
        <w:rPr>
          <w:rFonts w:asciiTheme="minorHAnsi" w:hAnsiTheme="minorHAnsi"/>
          <w:b/>
          <w:sz w:val="20"/>
          <w:szCs w:val="20"/>
        </w:rPr>
        <w:t>ed DTO to entity object mapper framework using Spring BeanUtils</w:t>
      </w:r>
      <w:r w:rsidRPr="00D6510D">
        <w:rPr>
          <w:rFonts w:asciiTheme="minorHAnsi" w:hAnsiTheme="minorHAnsi"/>
          <w:sz w:val="20"/>
          <w:szCs w:val="20"/>
        </w:rPr>
        <w:t>.</w:t>
      </w:r>
    </w:p>
    <w:p w:rsidR="00E957D9" w:rsidRPr="006B3873" w:rsidRDefault="00E957D9" w:rsidP="00E957D9">
      <w:pPr>
        <w:pStyle w:val="ListParagraph"/>
        <w:numPr>
          <w:ilvl w:val="0"/>
          <w:numId w:val="17"/>
        </w:numPr>
        <w:spacing w:after="0" w:line="240" w:lineRule="auto"/>
        <w:rPr>
          <w:rFonts w:asciiTheme="minorHAnsi" w:hAnsiTheme="minorHAnsi"/>
          <w:sz w:val="20"/>
          <w:szCs w:val="20"/>
        </w:rPr>
      </w:pPr>
      <w:r w:rsidRPr="006B3873">
        <w:rPr>
          <w:rFonts w:asciiTheme="minorHAnsi" w:hAnsiTheme="minorHAnsi"/>
          <w:sz w:val="20"/>
          <w:szCs w:val="20"/>
        </w:rPr>
        <w:t xml:space="preserve">Extensively used </w:t>
      </w:r>
      <w:r w:rsidRPr="001C42D6">
        <w:rPr>
          <w:rFonts w:asciiTheme="minorHAnsi" w:hAnsiTheme="minorHAnsi"/>
          <w:b/>
          <w:sz w:val="20"/>
          <w:szCs w:val="20"/>
        </w:rPr>
        <w:t xml:space="preserve">Java &amp; J2EE </w:t>
      </w:r>
      <w:r w:rsidRPr="006B3873">
        <w:rPr>
          <w:rFonts w:asciiTheme="minorHAnsi" w:hAnsiTheme="minorHAnsi"/>
          <w:sz w:val="20"/>
          <w:szCs w:val="20"/>
        </w:rPr>
        <w:t xml:space="preserve">design patterns </w:t>
      </w:r>
      <w:r w:rsidRPr="001C42D6">
        <w:rPr>
          <w:rFonts w:asciiTheme="minorHAnsi" w:hAnsiTheme="minorHAnsi"/>
          <w:b/>
          <w:sz w:val="20"/>
          <w:szCs w:val="20"/>
        </w:rPr>
        <w:t>like Singleton, Factory, Session Factory, Façade, Bridge, Composite, DAO, and DTO</w:t>
      </w:r>
      <w:r w:rsidRPr="006B3873">
        <w:rPr>
          <w:rFonts w:asciiTheme="minorHAnsi" w:hAnsiTheme="minorHAnsi"/>
          <w:sz w:val="20"/>
          <w:szCs w:val="20"/>
        </w:rPr>
        <w:t xml:space="preserve">. </w:t>
      </w:r>
    </w:p>
    <w:p w:rsidR="00E957D9" w:rsidRPr="006B3873" w:rsidRDefault="007E189C" w:rsidP="00E957D9">
      <w:pPr>
        <w:pStyle w:val="ListParagraph"/>
        <w:numPr>
          <w:ilvl w:val="0"/>
          <w:numId w:val="17"/>
        </w:numPr>
        <w:spacing w:after="0" w:line="240" w:lineRule="auto"/>
        <w:rPr>
          <w:rFonts w:asciiTheme="minorHAnsi" w:hAnsiTheme="minorHAnsi"/>
          <w:sz w:val="20"/>
          <w:szCs w:val="20"/>
        </w:rPr>
      </w:pPr>
      <w:r w:rsidRPr="006B3873">
        <w:rPr>
          <w:rFonts w:asciiTheme="minorHAnsi" w:hAnsiTheme="minorHAnsi"/>
          <w:sz w:val="20"/>
          <w:szCs w:val="20"/>
        </w:rPr>
        <w:t>Used core Java concepts, which include</w:t>
      </w:r>
      <w:r w:rsidR="00E957D9" w:rsidRPr="006B3873">
        <w:rPr>
          <w:rFonts w:asciiTheme="minorHAnsi" w:hAnsiTheme="minorHAnsi"/>
          <w:sz w:val="20"/>
          <w:szCs w:val="20"/>
        </w:rPr>
        <w:t xml:space="preserve"> Collections, Exception handling, Serialization, Multi-Threading extensively for coding business related tax calculations and interest rates.  </w:t>
      </w:r>
    </w:p>
    <w:p w:rsidR="00F163C6" w:rsidRPr="006B3873" w:rsidRDefault="00F163C6" w:rsidP="0012558E">
      <w:pPr>
        <w:pStyle w:val="ListParagraph"/>
        <w:numPr>
          <w:ilvl w:val="0"/>
          <w:numId w:val="17"/>
        </w:numPr>
        <w:spacing w:after="0" w:line="240" w:lineRule="auto"/>
        <w:rPr>
          <w:rFonts w:asciiTheme="minorHAnsi" w:hAnsiTheme="minorHAnsi"/>
          <w:sz w:val="20"/>
          <w:szCs w:val="20"/>
        </w:rPr>
      </w:pPr>
      <w:r w:rsidRPr="006B3873">
        <w:rPr>
          <w:rFonts w:asciiTheme="minorHAnsi" w:hAnsiTheme="minorHAnsi"/>
          <w:sz w:val="20"/>
          <w:szCs w:val="20"/>
        </w:rPr>
        <w:t xml:space="preserve">Used Struts Framework in the application, which is based on </w:t>
      </w:r>
      <w:r w:rsidRPr="00D113DA">
        <w:rPr>
          <w:rFonts w:asciiTheme="minorHAnsi" w:hAnsiTheme="minorHAnsi"/>
          <w:b/>
          <w:sz w:val="20"/>
          <w:szCs w:val="20"/>
        </w:rPr>
        <w:t>MVC design pattern</w:t>
      </w:r>
      <w:r w:rsidRPr="006B3873">
        <w:rPr>
          <w:rFonts w:asciiTheme="minorHAnsi" w:hAnsiTheme="minorHAnsi"/>
          <w:sz w:val="20"/>
          <w:szCs w:val="20"/>
        </w:rPr>
        <w:t xml:space="preserve">. </w:t>
      </w:r>
      <w:r w:rsidR="0012558E" w:rsidRPr="0012558E">
        <w:rPr>
          <w:rFonts w:asciiTheme="minorHAnsi" w:hAnsiTheme="minorHAnsi"/>
          <w:sz w:val="20"/>
          <w:szCs w:val="20"/>
        </w:rPr>
        <w:t xml:space="preserve">Utilized </w:t>
      </w:r>
      <w:r w:rsidR="0012558E" w:rsidRPr="0012558E">
        <w:rPr>
          <w:rFonts w:asciiTheme="minorHAnsi" w:hAnsiTheme="minorHAnsi"/>
          <w:b/>
          <w:sz w:val="20"/>
          <w:szCs w:val="20"/>
        </w:rPr>
        <w:t>RabbitMQ</w:t>
      </w:r>
      <w:r w:rsidR="0012558E" w:rsidRPr="0012558E">
        <w:rPr>
          <w:rFonts w:asciiTheme="minorHAnsi" w:hAnsiTheme="minorHAnsi"/>
          <w:sz w:val="20"/>
          <w:szCs w:val="20"/>
        </w:rPr>
        <w:t xml:space="preserve"> as the messaging middleware.</w:t>
      </w:r>
    </w:p>
    <w:p w:rsidR="00F163C6" w:rsidRPr="006B3873" w:rsidRDefault="00F163C6" w:rsidP="00F163C6">
      <w:pPr>
        <w:pStyle w:val="ListParagraph"/>
        <w:numPr>
          <w:ilvl w:val="0"/>
          <w:numId w:val="17"/>
        </w:numPr>
        <w:spacing w:after="0" w:line="240" w:lineRule="auto"/>
        <w:rPr>
          <w:rFonts w:asciiTheme="minorHAnsi" w:hAnsiTheme="minorHAnsi"/>
          <w:sz w:val="20"/>
          <w:szCs w:val="20"/>
        </w:rPr>
      </w:pPr>
      <w:r w:rsidRPr="006B3873">
        <w:rPr>
          <w:rFonts w:asciiTheme="minorHAnsi" w:hAnsiTheme="minorHAnsi"/>
          <w:sz w:val="20"/>
          <w:szCs w:val="20"/>
        </w:rPr>
        <w:t xml:space="preserve">Using </w:t>
      </w:r>
      <w:r w:rsidRPr="00D113DA">
        <w:rPr>
          <w:rFonts w:asciiTheme="minorHAnsi" w:hAnsiTheme="minorHAnsi"/>
          <w:b/>
          <w:sz w:val="20"/>
          <w:szCs w:val="20"/>
        </w:rPr>
        <w:t>MULE ESB</w:t>
      </w:r>
      <w:r w:rsidRPr="006B3873">
        <w:rPr>
          <w:rFonts w:asciiTheme="minorHAnsi" w:hAnsiTheme="minorHAnsi"/>
          <w:sz w:val="20"/>
          <w:szCs w:val="20"/>
        </w:rPr>
        <w:t xml:space="preserve"> as the integration platform designed and developed various applications</w:t>
      </w:r>
    </w:p>
    <w:p w:rsidR="00F163C6" w:rsidRPr="006B3873" w:rsidRDefault="00F163C6" w:rsidP="00F163C6">
      <w:pPr>
        <w:pStyle w:val="ListParagraph"/>
        <w:numPr>
          <w:ilvl w:val="0"/>
          <w:numId w:val="17"/>
        </w:numPr>
        <w:spacing w:after="0" w:line="240" w:lineRule="auto"/>
        <w:rPr>
          <w:rFonts w:asciiTheme="minorHAnsi" w:hAnsiTheme="minorHAnsi"/>
          <w:sz w:val="20"/>
          <w:szCs w:val="20"/>
        </w:rPr>
      </w:pPr>
      <w:r w:rsidRPr="006B3873">
        <w:rPr>
          <w:rFonts w:asciiTheme="minorHAnsi" w:hAnsiTheme="minorHAnsi"/>
          <w:sz w:val="20"/>
          <w:szCs w:val="20"/>
        </w:rPr>
        <w:t xml:space="preserve">Created a Front-end application using </w:t>
      </w:r>
      <w:r w:rsidRPr="00D113DA">
        <w:rPr>
          <w:rFonts w:asciiTheme="minorHAnsi" w:hAnsiTheme="minorHAnsi"/>
          <w:b/>
          <w:sz w:val="20"/>
          <w:szCs w:val="20"/>
        </w:rPr>
        <w:t>Bootstrap, Restful, AWS, Angular JS, JSPs</w:t>
      </w:r>
      <w:r w:rsidRPr="006B3873">
        <w:rPr>
          <w:rFonts w:asciiTheme="minorHAnsi" w:hAnsiTheme="minorHAnsi"/>
          <w:sz w:val="20"/>
          <w:szCs w:val="20"/>
        </w:rPr>
        <w:t xml:space="preserve"> and </w:t>
      </w:r>
      <w:r w:rsidRPr="00D113DA">
        <w:rPr>
          <w:rFonts w:asciiTheme="minorHAnsi" w:hAnsiTheme="minorHAnsi"/>
          <w:b/>
          <w:sz w:val="20"/>
          <w:szCs w:val="20"/>
        </w:rPr>
        <w:t>Spring MVC</w:t>
      </w:r>
      <w:r w:rsidRPr="006B3873">
        <w:rPr>
          <w:rFonts w:asciiTheme="minorHAnsi" w:hAnsiTheme="minorHAnsi"/>
          <w:sz w:val="20"/>
          <w:szCs w:val="20"/>
        </w:rPr>
        <w:t xml:space="preserve"> for registering a new patient and configured it to connect to database using </w:t>
      </w:r>
      <w:r w:rsidRPr="00D113DA">
        <w:rPr>
          <w:rFonts w:asciiTheme="minorHAnsi" w:hAnsiTheme="minorHAnsi"/>
          <w:b/>
          <w:sz w:val="20"/>
          <w:szCs w:val="20"/>
        </w:rPr>
        <w:t>Hibernate</w:t>
      </w:r>
      <w:r w:rsidRPr="006B3873">
        <w:rPr>
          <w:rFonts w:asciiTheme="minorHAnsi" w:hAnsiTheme="minorHAnsi"/>
          <w:sz w:val="20"/>
          <w:szCs w:val="20"/>
        </w:rPr>
        <w:t>.</w:t>
      </w:r>
    </w:p>
    <w:p w:rsidR="00F163C6" w:rsidRPr="006B3873" w:rsidRDefault="00F163C6" w:rsidP="00F163C6">
      <w:pPr>
        <w:pStyle w:val="ListParagraph"/>
        <w:numPr>
          <w:ilvl w:val="0"/>
          <w:numId w:val="17"/>
        </w:numPr>
        <w:spacing w:after="0" w:line="240" w:lineRule="auto"/>
        <w:rPr>
          <w:rFonts w:asciiTheme="minorHAnsi" w:hAnsiTheme="minorHAnsi"/>
          <w:sz w:val="20"/>
          <w:szCs w:val="20"/>
        </w:rPr>
      </w:pPr>
      <w:r w:rsidRPr="006B3873">
        <w:rPr>
          <w:rFonts w:asciiTheme="minorHAnsi" w:hAnsiTheme="minorHAnsi"/>
          <w:sz w:val="20"/>
          <w:szCs w:val="20"/>
        </w:rPr>
        <w:t xml:space="preserve">GUI Implementation using </w:t>
      </w:r>
      <w:r w:rsidRPr="00D113DA">
        <w:rPr>
          <w:rFonts w:asciiTheme="minorHAnsi" w:hAnsiTheme="minorHAnsi"/>
          <w:b/>
          <w:sz w:val="20"/>
          <w:szCs w:val="20"/>
        </w:rPr>
        <w:t>JQuery, AJAX, JNDI, Ext.js, CSS, Bootstrap, HTML5</w:t>
      </w:r>
      <w:r w:rsidRPr="006B3873">
        <w:rPr>
          <w:rFonts w:asciiTheme="minorHAnsi" w:hAnsiTheme="minorHAnsi"/>
          <w:sz w:val="20"/>
          <w:szCs w:val="20"/>
        </w:rPr>
        <w:t>.</w:t>
      </w:r>
    </w:p>
    <w:p w:rsidR="00F163C6" w:rsidRPr="00687E72" w:rsidRDefault="00F163C6" w:rsidP="00F163C6">
      <w:pPr>
        <w:pStyle w:val="ListParagraph"/>
        <w:numPr>
          <w:ilvl w:val="0"/>
          <w:numId w:val="17"/>
        </w:numPr>
        <w:spacing w:after="0" w:line="240" w:lineRule="auto"/>
        <w:rPr>
          <w:rFonts w:asciiTheme="minorHAnsi" w:hAnsiTheme="minorHAnsi"/>
          <w:sz w:val="20"/>
          <w:szCs w:val="20"/>
        </w:rPr>
      </w:pPr>
      <w:r w:rsidRPr="00687E72">
        <w:rPr>
          <w:rFonts w:asciiTheme="minorHAnsi" w:hAnsiTheme="minorHAnsi"/>
          <w:sz w:val="20"/>
          <w:szCs w:val="20"/>
        </w:rPr>
        <w:t xml:space="preserve">Built main application in </w:t>
      </w:r>
      <w:r w:rsidRPr="00D113DA">
        <w:rPr>
          <w:rFonts w:asciiTheme="minorHAnsi" w:hAnsiTheme="minorHAnsi"/>
          <w:b/>
          <w:sz w:val="20"/>
          <w:szCs w:val="20"/>
        </w:rPr>
        <w:t>Python, Mongo DB, NoSQL</w:t>
      </w:r>
      <w:r w:rsidRPr="00687E72">
        <w:rPr>
          <w:rFonts w:asciiTheme="minorHAnsi" w:hAnsiTheme="minorHAnsi"/>
          <w:sz w:val="20"/>
          <w:szCs w:val="20"/>
        </w:rPr>
        <w:t xml:space="preserve"> leveraging technologies such as </w:t>
      </w:r>
      <w:r w:rsidRPr="00D113DA">
        <w:rPr>
          <w:rFonts w:asciiTheme="minorHAnsi" w:hAnsiTheme="minorHAnsi"/>
          <w:b/>
          <w:sz w:val="20"/>
          <w:szCs w:val="20"/>
        </w:rPr>
        <w:t xml:space="preserve">Angular.js, </w:t>
      </w:r>
      <w:r w:rsidR="00D6510D" w:rsidRPr="00D113DA">
        <w:rPr>
          <w:rFonts w:asciiTheme="minorHAnsi" w:hAnsiTheme="minorHAnsi"/>
          <w:b/>
          <w:sz w:val="20"/>
          <w:szCs w:val="20"/>
        </w:rPr>
        <w:t>and Backbone.js</w:t>
      </w:r>
      <w:r w:rsidR="00782436" w:rsidRPr="00782436">
        <w:rPr>
          <w:rFonts w:asciiTheme="minorHAnsi" w:hAnsiTheme="minorHAnsi"/>
          <w:sz w:val="20"/>
          <w:szCs w:val="20"/>
        </w:rPr>
        <w:t>.</w:t>
      </w:r>
    </w:p>
    <w:p w:rsidR="00F163C6" w:rsidRPr="005F1FE9" w:rsidRDefault="00F163C6" w:rsidP="005F1FE9">
      <w:pPr>
        <w:pStyle w:val="ListParagraph"/>
        <w:numPr>
          <w:ilvl w:val="0"/>
          <w:numId w:val="17"/>
        </w:numPr>
        <w:rPr>
          <w:rFonts w:asciiTheme="minorHAnsi" w:hAnsiTheme="minorHAnsi"/>
          <w:sz w:val="20"/>
          <w:szCs w:val="20"/>
        </w:rPr>
      </w:pPr>
      <w:r w:rsidRPr="005F1FE9">
        <w:rPr>
          <w:rFonts w:asciiTheme="minorHAnsi" w:hAnsiTheme="minorHAnsi"/>
          <w:sz w:val="20"/>
          <w:szCs w:val="20"/>
        </w:rPr>
        <w:t xml:space="preserve">Experience in </w:t>
      </w:r>
      <w:r w:rsidRPr="005F1FE9">
        <w:rPr>
          <w:rFonts w:asciiTheme="minorHAnsi" w:hAnsiTheme="minorHAnsi"/>
          <w:b/>
          <w:sz w:val="20"/>
          <w:szCs w:val="20"/>
        </w:rPr>
        <w:t>OOD, UML</w:t>
      </w:r>
      <w:r w:rsidRPr="005F1FE9">
        <w:rPr>
          <w:rFonts w:asciiTheme="minorHAnsi" w:hAnsiTheme="minorHAnsi"/>
          <w:sz w:val="20"/>
          <w:szCs w:val="20"/>
        </w:rPr>
        <w:t>, Enterprise Java Beans</w:t>
      </w:r>
      <w:r w:rsidR="0013009F" w:rsidRPr="005F1FE9">
        <w:rPr>
          <w:rFonts w:asciiTheme="minorHAnsi" w:hAnsiTheme="minorHAnsi"/>
          <w:sz w:val="20"/>
          <w:szCs w:val="20"/>
        </w:rPr>
        <w:t xml:space="preserve"> (</w:t>
      </w:r>
      <w:r w:rsidRPr="005F1FE9">
        <w:rPr>
          <w:rFonts w:asciiTheme="minorHAnsi" w:hAnsiTheme="minorHAnsi"/>
          <w:sz w:val="20"/>
          <w:szCs w:val="20"/>
        </w:rPr>
        <w:t>EJB</w:t>
      </w:r>
      <w:r w:rsidR="0013009F" w:rsidRPr="005F1FE9">
        <w:rPr>
          <w:rFonts w:asciiTheme="minorHAnsi" w:hAnsiTheme="minorHAnsi"/>
          <w:sz w:val="20"/>
          <w:szCs w:val="20"/>
        </w:rPr>
        <w:t>)</w:t>
      </w:r>
      <w:r w:rsidRPr="005F1FE9">
        <w:rPr>
          <w:rFonts w:asciiTheme="minorHAnsi" w:hAnsiTheme="minorHAnsi"/>
          <w:sz w:val="20"/>
          <w:szCs w:val="20"/>
        </w:rPr>
        <w:t xml:space="preserve">, </w:t>
      </w:r>
      <w:r w:rsidRPr="005F1FE9">
        <w:rPr>
          <w:rFonts w:asciiTheme="minorHAnsi" w:hAnsiTheme="minorHAnsi"/>
          <w:b/>
          <w:sz w:val="20"/>
          <w:szCs w:val="20"/>
        </w:rPr>
        <w:t>RMI</w:t>
      </w:r>
      <w:r w:rsidRPr="005F1FE9">
        <w:rPr>
          <w:rFonts w:asciiTheme="minorHAnsi" w:hAnsiTheme="minorHAnsi"/>
          <w:sz w:val="20"/>
          <w:szCs w:val="20"/>
        </w:rPr>
        <w:t>.</w:t>
      </w:r>
      <w:r w:rsidR="007E189C">
        <w:rPr>
          <w:rFonts w:asciiTheme="minorHAnsi" w:hAnsiTheme="minorHAnsi"/>
          <w:sz w:val="20"/>
          <w:szCs w:val="20"/>
        </w:rPr>
        <w:t xml:space="preserve"> </w:t>
      </w:r>
      <w:r w:rsidR="005F1FE9" w:rsidRPr="005F1FE9">
        <w:rPr>
          <w:rFonts w:asciiTheme="minorHAnsi" w:hAnsiTheme="minorHAnsi"/>
          <w:sz w:val="20"/>
          <w:szCs w:val="20"/>
        </w:rPr>
        <w:t xml:space="preserve">Implemented asynchronous task processing pipeline using </w:t>
      </w:r>
      <w:r w:rsidR="005F1FE9" w:rsidRPr="00A52409">
        <w:rPr>
          <w:rFonts w:asciiTheme="minorHAnsi" w:hAnsiTheme="minorHAnsi"/>
          <w:b/>
          <w:sz w:val="20"/>
          <w:szCs w:val="20"/>
        </w:rPr>
        <w:t>RabbitMQ</w:t>
      </w:r>
      <w:r w:rsidR="00A52409">
        <w:rPr>
          <w:rFonts w:asciiTheme="minorHAnsi" w:hAnsiTheme="minorHAnsi"/>
          <w:sz w:val="20"/>
          <w:szCs w:val="20"/>
        </w:rPr>
        <w:t>.</w:t>
      </w:r>
    </w:p>
    <w:p w:rsidR="00F163C6" w:rsidRPr="00027E0E" w:rsidRDefault="00F163C6" w:rsidP="00F163C6">
      <w:pPr>
        <w:pStyle w:val="ListParagraph"/>
        <w:numPr>
          <w:ilvl w:val="0"/>
          <w:numId w:val="17"/>
        </w:numPr>
        <w:spacing w:after="0" w:line="240" w:lineRule="auto"/>
        <w:rPr>
          <w:rFonts w:asciiTheme="minorHAnsi" w:hAnsiTheme="minorHAnsi"/>
          <w:sz w:val="20"/>
          <w:szCs w:val="20"/>
        </w:rPr>
      </w:pPr>
      <w:r w:rsidRPr="00027E0E">
        <w:rPr>
          <w:rFonts w:asciiTheme="minorHAnsi" w:hAnsiTheme="minorHAnsi"/>
          <w:sz w:val="20"/>
          <w:szCs w:val="20"/>
        </w:rPr>
        <w:t xml:space="preserve">Worked on development and operations to facilitate deployment of components over </w:t>
      </w:r>
      <w:r w:rsidRPr="009D66CC">
        <w:rPr>
          <w:rFonts w:asciiTheme="minorHAnsi" w:hAnsiTheme="minorHAnsi"/>
          <w:b/>
          <w:sz w:val="20"/>
          <w:szCs w:val="20"/>
        </w:rPr>
        <w:t>AWS</w:t>
      </w:r>
      <w:r w:rsidRPr="00027E0E">
        <w:rPr>
          <w:rFonts w:asciiTheme="minorHAnsi" w:hAnsiTheme="minorHAnsi"/>
          <w:sz w:val="20"/>
          <w:szCs w:val="20"/>
        </w:rPr>
        <w:t xml:space="preserve"> using </w:t>
      </w:r>
      <w:r w:rsidRPr="009D66CC">
        <w:rPr>
          <w:rFonts w:asciiTheme="minorHAnsi" w:hAnsiTheme="minorHAnsi"/>
          <w:b/>
          <w:sz w:val="20"/>
          <w:szCs w:val="20"/>
        </w:rPr>
        <w:t>Jenkins,</w:t>
      </w:r>
      <w:r w:rsidR="007E189C">
        <w:rPr>
          <w:rFonts w:asciiTheme="minorHAnsi" w:hAnsiTheme="minorHAnsi"/>
          <w:b/>
          <w:sz w:val="20"/>
          <w:szCs w:val="20"/>
        </w:rPr>
        <w:t xml:space="preserve"> </w:t>
      </w:r>
      <w:r w:rsidRPr="009D66CC">
        <w:rPr>
          <w:rFonts w:asciiTheme="minorHAnsi" w:hAnsiTheme="minorHAnsi"/>
          <w:b/>
          <w:sz w:val="20"/>
          <w:szCs w:val="20"/>
        </w:rPr>
        <w:t>IBM RAD/RSA7</w:t>
      </w:r>
      <w:r w:rsidRPr="00027E0E">
        <w:rPr>
          <w:rFonts w:asciiTheme="minorHAnsi" w:hAnsiTheme="minorHAnsi"/>
          <w:sz w:val="20"/>
          <w:szCs w:val="20"/>
        </w:rPr>
        <w:t>.</w:t>
      </w:r>
    </w:p>
    <w:p w:rsidR="00F163C6" w:rsidRPr="00027E0E" w:rsidRDefault="00F163C6" w:rsidP="00F163C6">
      <w:pPr>
        <w:pStyle w:val="ListParagraph"/>
        <w:numPr>
          <w:ilvl w:val="0"/>
          <w:numId w:val="17"/>
        </w:numPr>
        <w:spacing w:after="0" w:line="240" w:lineRule="auto"/>
        <w:rPr>
          <w:rFonts w:asciiTheme="minorHAnsi" w:hAnsiTheme="minorHAnsi"/>
          <w:sz w:val="20"/>
          <w:szCs w:val="20"/>
        </w:rPr>
      </w:pPr>
      <w:r w:rsidRPr="00027E0E">
        <w:rPr>
          <w:rFonts w:asciiTheme="minorHAnsi" w:hAnsiTheme="minorHAnsi"/>
          <w:sz w:val="20"/>
          <w:szCs w:val="20"/>
        </w:rPr>
        <w:t xml:space="preserve">Implemented </w:t>
      </w:r>
      <w:r w:rsidRPr="009D66CC">
        <w:rPr>
          <w:rFonts w:asciiTheme="minorHAnsi" w:hAnsiTheme="minorHAnsi"/>
          <w:b/>
          <w:sz w:val="20"/>
          <w:szCs w:val="20"/>
        </w:rPr>
        <w:t xml:space="preserve">Restful </w:t>
      </w:r>
      <w:r w:rsidRPr="00027E0E">
        <w:rPr>
          <w:rFonts w:asciiTheme="minorHAnsi" w:hAnsiTheme="minorHAnsi"/>
          <w:sz w:val="20"/>
          <w:szCs w:val="20"/>
        </w:rPr>
        <w:t xml:space="preserve">services with </w:t>
      </w:r>
      <w:r w:rsidRPr="009D66CC">
        <w:rPr>
          <w:rFonts w:asciiTheme="minorHAnsi" w:hAnsiTheme="minorHAnsi"/>
          <w:b/>
          <w:sz w:val="20"/>
          <w:szCs w:val="20"/>
        </w:rPr>
        <w:t>spring</w:t>
      </w:r>
      <w:r w:rsidRPr="00027E0E">
        <w:rPr>
          <w:rFonts w:asciiTheme="minorHAnsi" w:hAnsiTheme="minorHAnsi"/>
          <w:sz w:val="20"/>
          <w:szCs w:val="20"/>
        </w:rPr>
        <w:t xml:space="preserve"> in the Application. </w:t>
      </w:r>
    </w:p>
    <w:p w:rsidR="00F163C6" w:rsidRDefault="00F163C6" w:rsidP="00337C49">
      <w:pPr>
        <w:pStyle w:val="ListParagraph"/>
        <w:numPr>
          <w:ilvl w:val="0"/>
          <w:numId w:val="17"/>
        </w:numPr>
        <w:spacing w:after="0" w:line="240" w:lineRule="auto"/>
        <w:rPr>
          <w:rFonts w:asciiTheme="minorHAnsi" w:hAnsiTheme="minorHAnsi"/>
          <w:sz w:val="20"/>
          <w:szCs w:val="20"/>
        </w:rPr>
      </w:pPr>
      <w:r w:rsidRPr="00027E0E">
        <w:rPr>
          <w:rFonts w:asciiTheme="minorHAnsi" w:hAnsiTheme="minorHAnsi"/>
          <w:sz w:val="20"/>
          <w:szCs w:val="20"/>
        </w:rPr>
        <w:t xml:space="preserve">Developed Servlets and Server side components using </w:t>
      </w:r>
      <w:r w:rsidRPr="009D66CC">
        <w:rPr>
          <w:rFonts w:asciiTheme="minorHAnsi" w:hAnsiTheme="minorHAnsi"/>
          <w:b/>
          <w:sz w:val="20"/>
          <w:szCs w:val="20"/>
        </w:rPr>
        <w:t>EJB 3.0</w:t>
      </w:r>
      <w:r w:rsidRPr="00027E0E">
        <w:rPr>
          <w:rFonts w:asciiTheme="minorHAnsi" w:hAnsiTheme="minorHAnsi"/>
          <w:sz w:val="20"/>
          <w:szCs w:val="20"/>
        </w:rPr>
        <w:t xml:space="preserve"> under J2EE Environment.</w:t>
      </w:r>
    </w:p>
    <w:p w:rsidR="00162B1F" w:rsidRPr="00027E0E" w:rsidRDefault="00162B1F" w:rsidP="00162B1F">
      <w:pPr>
        <w:pStyle w:val="ListParagraph"/>
        <w:numPr>
          <w:ilvl w:val="0"/>
          <w:numId w:val="17"/>
        </w:numPr>
        <w:spacing w:after="0" w:line="240" w:lineRule="auto"/>
        <w:rPr>
          <w:rFonts w:asciiTheme="minorHAnsi" w:hAnsiTheme="minorHAnsi"/>
          <w:sz w:val="20"/>
          <w:szCs w:val="20"/>
        </w:rPr>
      </w:pPr>
      <w:r w:rsidRPr="00162B1F">
        <w:rPr>
          <w:rFonts w:asciiTheme="minorHAnsi" w:hAnsiTheme="minorHAnsi"/>
          <w:b/>
          <w:sz w:val="20"/>
          <w:szCs w:val="20"/>
        </w:rPr>
        <w:t>Developed REST Web services using CXF</w:t>
      </w:r>
      <w:r w:rsidRPr="00162B1F">
        <w:rPr>
          <w:rFonts w:asciiTheme="minorHAnsi" w:hAnsiTheme="minorHAnsi"/>
          <w:sz w:val="20"/>
          <w:szCs w:val="20"/>
        </w:rPr>
        <w:t xml:space="preserve"> to perform transactions from front end to our backend applications, response is sent in JSON or XML formats based on the use cases.</w:t>
      </w:r>
    </w:p>
    <w:p w:rsidR="00F163C6" w:rsidRPr="00027E0E" w:rsidRDefault="00F163C6" w:rsidP="00337C49">
      <w:pPr>
        <w:pStyle w:val="ListParagraph"/>
        <w:numPr>
          <w:ilvl w:val="0"/>
          <w:numId w:val="17"/>
        </w:numPr>
        <w:spacing w:after="0" w:line="240" w:lineRule="auto"/>
        <w:rPr>
          <w:rFonts w:asciiTheme="minorHAnsi" w:hAnsiTheme="minorHAnsi"/>
          <w:sz w:val="20"/>
          <w:szCs w:val="20"/>
        </w:rPr>
      </w:pPr>
      <w:r w:rsidRPr="00027E0E">
        <w:rPr>
          <w:rFonts w:asciiTheme="minorHAnsi" w:hAnsiTheme="minorHAnsi"/>
          <w:sz w:val="20"/>
          <w:szCs w:val="20"/>
        </w:rPr>
        <w:t xml:space="preserve">Enhanced the Scroll View widget to improve performance, add new functionality, and introduce test coverage using </w:t>
      </w:r>
      <w:r w:rsidRPr="009D66CC">
        <w:rPr>
          <w:rFonts w:asciiTheme="minorHAnsi" w:hAnsiTheme="minorHAnsi"/>
          <w:b/>
          <w:sz w:val="20"/>
          <w:szCs w:val="20"/>
        </w:rPr>
        <w:t>node.js</w:t>
      </w:r>
      <w:r w:rsidRPr="00027E0E">
        <w:rPr>
          <w:rFonts w:asciiTheme="minorHAnsi" w:hAnsiTheme="minorHAnsi"/>
          <w:sz w:val="20"/>
          <w:szCs w:val="20"/>
        </w:rPr>
        <w:t xml:space="preserve"> and </w:t>
      </w:r>
      <w:r w:rsidRPr="009D66CC">
        <w:rPr>
          <w:rFonts w:asciiTheme="minorHAnsi" w:hAnsiTheme="minorHAnsi"/>
          <w:b/>
          <w:sz w:val="20"/>
          <w:szCs w:val="20"/>
        </w:rPr>
        <w:t>Backbone.js.</w:t>
      </w:r>
    </w:p>
    <w:p w:rsidR="00E17BD2" w:rsidRPr="00027E0E" w:rsidRDefault="00714A44" w:rsidP="00714A44">
      <w:pPr>
        <w:pStyle w:val="ListParagraph"/>
        <w:numPr>
          <w:ilvl w:val="0"/>
          <w:numId w:val="17"/>
        </w:numPr>
        <w:spacing w:after="0" w:line="240" w:lineRule="auto"/>
        <w:rPr>
          <w:rFonts w:asciiTheme="minorHAnsi" w:hAnsiTheme="minorHAnsi"/>
          <w:sz w:val="20"/>
          <w:szCs w:val="20"/>
        </w:rPr>
      </w:pPr>
      <w:r w:rsidRPr="00714A44">
        <w:rPr>
          <w:rFonts w:asciiTheme="minorHAnsi" w:hAnsiTheme="minorHAnsi"/>
          <w:sz w:val="20"/>
          <w:szCs w:val="20"/>
        </w:rPr>
        <w:t>Developed custom selection of reports ordering using SQL Server Reporting Services (SSRS)</w:t>
      </w:r>
      <w:r w:rsidR="00E17BD2" w:rsidRPr="00027E0E">
        <w:rPr>
          <w:rFonts w:asciiTheme="minorHAnsi" w:hAnsiTheme="minorHAnsi"/>
          <w:sz w:val="20"/>
          <w:szCs w:val="20"/>
        </w:rPr>
        <w:t xml:space="preserve">Developed widgets based on the </w:t>
      </w:r>
      <w:r w:rsidR="00E17BD2" w:rsidRPr="009D66CC">
        <w:rPr>
          <w:rFonts w:asciiTheme="minorHAnsi" w:hAnsiTheme="minorHAnsi"/>
          <w:b/>
          <w:sz w:val="20"/>
          <w:szCs w:val="20"/>
        </w:rPr>
        <w:t>SWT</w:t>
      </w:r>
      <w:r w:rsidR="00E17BD2" w:rsidRPr="00027E0E">
        <w:rPr>
          <w:rFonts w:asciiTheme="minorHAnsi" w:hAnsiTheme="minorHAnsi"/>
          <w:sz w:val="20"/>
          <w:szCs w:val="20"/>
        </w:rPr>
        <w:t xml:space="preserve"> (standard widget tool), </w:t>
      </w:r>
      <w:r w:rsidR="00E17BD2" w:rsidRPr="009D66CC">
        <w:rPr>
          <w:rFonts w:asciiTheme="minorHAnsi" w:hAnsiTheme="minorHAnsi"/>
          <w:b/>
          <w:sz w:val="20"/>
          <w:szCs w:val="20"/>
        </w:rPr>
        <w:t>Jface</w:t>
      </w:r>
      <w:r w:rsidR="00E17BD2" w:rsidRPr="00027E0E">
        <w:rPr>
          <w:rFonts w:asciiTheme="minorHAnsi" w:hAnsiTheme="minorHAnsi"/>
          <w:sz w:val="20"/>
          <w:szCs w:val="20"/>
        </w:rPr>
        <w:t xml:space="preserve"> frameworks</w:t>
      </w:r>
      <w:r w:rsidR="00E957D9" w:rsidRPr="00027E0E">
        <w:rPr>
          <w:rFonts w:asciiTheme="minorHAnsi" w:hAnsiTheme="minorHAnsi"/>
          <w:sz w:val="20"/>
          <w:szCs w:val="20"/>
        </w:rPr>
        <w:t>.</w:t>
      </w:r>
    </w:p>
    <w:p w:rsidR="00265B1B" w:rsidRPr="00265B1B" w:rsidRDefault="00265B1B" w:rsidP="00265B1B">
      <w:pPr>
        <w:pStyle w:val="ListParagraph"/>
        <w:numPr>
          <w:ilvl w:val="0"/>
          <w:numId w:val="17"/>
        </w:numPr>
        <w:rPr>
          <w:rFonts w:asciiTheme="minorHAnsi" w:hAnsiTheme="minorHAnsi"/>
          <w:b/>
          <w:sz w:val="20"/>
          <w:szCs w:val="20"/>
        </w:rPr>
      </w:pPr>
      <w:r w:rsidRPr="00265B1B">
        <w:rPr>
          <w:rFonts w:asciiTheme="minorHAnsi" w:hAnsiTheme="minorHAnsi"/>
          <w:sz w:val="20"/>
          <w:szCs w:val="20"/>
        </w:rPr>
        <w:t xml:space="preserve">Building integration with a number of third parties, making heavy use of asynchronous processing with Celery and </w:t>
      </w:r>
      <w:r w:rsidRPr="00265B1B">
        <w:rPr>
          <w:rFonts w:asciiTheme="minorHAnsi" w:hAnsiTheme="minorHAnsi"/>
          <w:b/>
          <w:sz w:val="20"/>
          <w:szCs w:val="20"/>
        </w:rPr>
        <w:t>RabbitMQ</w:t>
      </w:r>
      <w:r>
        <w:rPr>
          <w:rFonts w:asciiTheme="minorHAnsi" w:hAnsiTheme="minorHAnsi"/>
          <w:b/>
          <w:sz w:val="20"/>
          <w:szCs w:val="20"/>
        </w:rPr>
        <w:t>.</w:t>
      </w:r>
    </w:p>
    <w:p w:rsidR="001D1A0B" w:rsidRPr="00027E0E" w:rsidRDefault="00265B1B" w:rsidP="00337C49">
      <w:pPr>
        <w:pStyle w:val="ListParagraph"/>
        <w:numPr>
          <w:ilvl w:val="0"/>
          <w:numId w:val="17"/>
        </w:numPr>
        <w:spacing w:after="0" w:line="240" w:lineRule="auto"/>
        <w:rPr>
          <w:rFonts w:asciiTheme="minorHAnsi" w:hAnsiTheme="minorHAnsi"/>
          <w:sz w:val="20"/>
          <w:szCs w:val="20"/>
        </w:rPr>
      </w:pPr>
      <w:r w:rsidRPr="00265B1B">
        <w:rPr>
          <w:rFonts w:asciiTheme="minorHAnsi" w:hAnsiTheme="minorHAnsi"/>
          <w:sz w:val="20"/>
          <w:szCs w:val="20"/>
        </w:rPr>
        <w:t xml:space="preserve">Creating user interfaces using </w:t>
      </w:r>
      <w:r w:rsidRPr="00265B1B">
        <w:rPr>
          <w:rFonts w:asciiTheme="minorHAnsi" w:hAnsiTheme="minorHAnsi"/>
          <w:b/>
          <w:sz w:val="20"/>
          <w:szCs w:val="20"/>
        </w:rPr>
        <w:t>JQuery,</w:t>
      </w:r>
      <w:r w:rsidR="007E189C">
        <w:rPr>
          <w:rFonts w:asciiTheme="minorHAnsi" w:hAnsiTheme="minorHAnsi"/>
          <w:b/>
          <w:sz w:val="20"/>
          <w:szCs w:val="20"/>
        </w:rPr>
        <w:t xml:space="preserve"> </w:t>
      </w:r>
      <w:r w:rsidRPr="00265B1B">
        <w:rPr>
          <w:rFonts w:asciiTheme="minorHAnsi" w:hAnsiTheme="minorHAnsi"/>
          <w:b/>
          <w:sz w:val="20"/>
          <w:szCs w:val="20"/>
        </w:rPr>
        <w:t xml:space="preserve">JSP </w:t>
      </w:r>
      <w:r w:rsidRPr="00265B1B">
        <w:rPr>
          <w:rFonts w:asciiTheme="minorHAnsi" w:hAnsiTheme="minorHAnsi"/>
          <w:sz w:val="20"/>
          <w:szCs w:val="20"/>
        </w:rPr>
        <w:t xml:space="preserve">and </w:t>
      </w:r>
      <w:r w:rsidRPr="00265B1B">
        <w:rPr>
          <w:rFonts w:asciiTheme="minorHAnsi" w:hAnsiTheme="minorHAnsi"/>
          <w:b/>
          <w:sz w:val="20"/>
          <w:szCs w:val="20"/>
        </w:rPr>
        <w:t>Java Script.</w:t>
      </w:r>
    </w:p>
    <w:p w:rsidR="001D1A0B" w:rsidRPr="002B7D66" w:rsidRDefault="001D1A0B" w:rsidP="00337C49">
      <w:pPr>
        <w:pStyle w:val="ListParagraph"/>
        <w:numPr>
          <w:ilvl w:val="0"/>
          <w:numId w:val="17"/>
        </w:numPr>
        <w:spacing w:after="0" w:line="240" w:lineRule="auto"/>
        <w:rPr>
          <w:rFonts w:asciiTheme="minorHAnsi" w:hAnsiTheme="minorHAnsi"/>
          <w:sz w:val="20"/>
          <w:szCs w:val="20"/>
        </w:rPr>
      </w:pPr>
      <w:r w:rsidRPr="00027E0E">
        <w:rPr>
          <w:rFonts w:asciiTheme="minorHAnsi" w:hAnsiTheme="minorHAnsi"/>
          <w:sz w:val="20"/>
          <w:szCs w:val="20"/>
        </w:rPr>
        <w:t xml:space="preserve">Created and consumed </w:t>
      </w:r>
      <w:r w:rsidR="00353D44" w:rsidRPr="009D66CC">
        <w:rPr>
          <w:rFonts w:asciiTheme="minorHAnsi" w:hAnsiTheme="minorHAnsi"/>
          <w:b/>
          <w:sz w:val="20"/>
          <w:szCs w:val="20"/>
        </w:rPr>
        <w:t>RESTful</w:t>
      </w:r>
      <w:r w:rsidRPr="009D66CC">
        <w:rPr>
          <w:rFonts w:asciiTheme="minorHAnsi" w:hAnsiTheme="minorHAnsi"/>
          <w:b/>
          <w:sz w:val="20"/>
          <w:szCs w:val="20"/>
        </w:rPr>
        <w:t xml:space="preserve"> Web Services</w:t>
      </w:r>
      <w:r w:rsidRPr="00027E0E">
        <w:rPr>
          <w:rFonts w:asciiTheme="minorHAnsi" w:hAnsiTheme="minorHAnsi"/>
          <w:sz w:val="20"/>
          <w:szCs w:val="20"/>
        </w:rPr>
        <w:t xml:space="preserve"> using </w:t>
      </w:r>
      <w:r w:rsidRPr="009D66CC">
        <w:rPr>
          <w:rFonts w:asciiTheme="minorHAnsi" w:hAnsiTheme="minorHAnsi"/>
          <w:b/>
          <w:sz w:val="20"/>
          <w:szCs w:val="20"/>
        </w:rPr>
        <w:t>JAX-RS</w:t>
      </w:r>
    </w:p>
    <w:p w:rsidR="002B7D66" w:rsidRPr="002B7D66" w:rsidRDefault="002B7D66" w:rsidP="002B7D66">
      <w:pPr>
        <w:pStyle w:val="NormalWeb"/>
        <w:numPr>
          <w:ilvl w:val="0"/>
          <w:numId w:val="17"/>
        </w:numPr>
        <w:tabs>
          <w:tab w:val="left" w:pos="360"/>
        </w:tabs>
        <w:suppressAutoHyphens/>
        <w:spacing w:before="0" w:beforeAutospacing="0" w:after="0" w:afterAutospacing="0"/>
        <w:jc w:val="both"/>
        <w:rPr>
          <w:rFonts w:ascii="Calibri" w:hAnsi="Calibri" w:cs="Calibri"/>
          <w:sz w:val="20"/>
          <w:szCs w:val="20"/>
        </w:rPr>
      </w:pPr>
      <w:r w:rsidRPr="0004641D">
        <w:rPr>
          <w:rFonts w:ascii="Calibri" w:hAnsi="Calibri" w:cs="Calibri"/>
          <w:sz w:val="20"/>
          <w:szCs w:val="20"/>
        </w:rPr>
        <w:t xml:space="preserve">Worked with </w:t>
      </w:r>
      <w:bookmarkStart w:id="3" w:name="OLE_LINK6"/>
      <w:bookmarkStart w:id="4" w:name="OLE_LINK7"/>
      <w:bookmarkStart w:id="5" w:name="OLE_LINK8"/>
      <w:r w:rsidRPr="0004641D">
        <w:rPr>
          <w:rFonts w:ascii="Calibri" w:hAnsi="Calibri" w:cs="Calibri"/>
          <w:sz w:val="20"/>
          <w:szCs w:val="20"/>
        </w:rPr>
        <w:t xml:space="preserve">version control systems like </w:t>
      </w:r>
      <w:r w:rsidRPr="002B7D66">
        <w:rPr>
          <w:rFonts w:ascii="Calibri" w:hAnsi="Calibri" w:cs="Calibri"/>
          <w:b/>
          <w:sz w:val="20"/>
          <w:szCs w:val="20"/>
        </w:rPr>
        <w:t>Clear case, SVN</w:t>
      </w:r>
      <w:bookmarkEnd w:id="3"/>
      <w:bookmarkEnd w:id="4"/>
      <w:bookmarkEnd w:id="5"/>
      <w:r w:rsidRPr="002B7D66">
        <w:rPr>
          <w:rFonts w:ascii="Calibri" w:hAnsi="Calibri" w:cs="Calibri"/>
          <w:b/>
          <w:sz w:val="20"/>
          <w:szCs w:val="20"/>
        </w:rPr>
        <w:t>, CVS, GIT</w:t>
      </w:r>
      <w:r w:rsidRPr="0004641D">
        <w:rPr>
          <w:rFonts w:ascii="Calibri" w:hAnsi="Calibri" w:cs="Calibri"/>
          <w:sz w:val="20"/>
          <w:szCs w:val="20"/>
        </w:rPr>
        <w:t>, etc.</w:t>
      </w:r>
    </w:p>
    <w:p w:rsidR="001624D0" w:rsidRDefault="001624D0" w:rsidP="001624D0">
      <w:pPr>
        <w:widowControl w:val="0"/>
        <w:numPr>
          <w:ilvl w:val="0"/>
          <w:numId w:val="17"/>
        </w:numPr>
        <w:spacing w:after="0" w:line="240" w:lineRule="auto"/>
        <w:jc w:val="both"/>
        <w:rPr>
          <w:sz w:val="20"/>
          <w:szCs w:val="20"/>
        </w:rPr>
      </w:pPr>
      <w:r w:rsidRPr="00032983">
        <w:rPr>
          <w:sz w:val="20"/>
          <w:szCs w:val="20"/>
        </w:rPr>
        <w:t xml:space="preserve">Migrated </w:t>
      </w:r>
      <w:r w:rsidRPr="001624D0">
        <w:rPr>
          <w:b/>
          <w:sz w:val="20"/>
          <w:szCs w:val="20"/>
        </w:rPr>
        <w:t>Sybase,</w:t>
      </w:r>
      <w:r w:rsidRPr="001624D0">
        <w:rPr>
          <w:b/>
          <w:sz w:val="20"/>
          <w:szCs w:val="20"/>
          <w:shd w:val="clear" w:color="auto" w:fill="FFFFFF"/>
        </w:rPr>
        <w:t xml:space="preserve"> Mongo DB</w:t>
      </w:r>
      <w:r w:rsidRPr="00032983">
        <w:rPr>
          <w:sz w:val="20"/>
          <w:szCs w:val="20"/>
        </w:rPr>
        <w:t xml:space="preserve"> to Microsoft SQL Server 2000 databases.</w:t>
      </w:r>
    </w:p>
    <w:p w:rsidR="001D1A0B" w:rsidRPr="00027E0E" w:rsidRDefault="001D1A0B" w:rsidP="00337C49">
      <w:pPr>
        <w:pStyle w:val="ListParagraph"/>
        <w:numPr>
          <w:ilvl w:val="0"/>
          <w:numId w:val="17"/>
        </w:numPr>
        <w:spacing w:after="0" w:line="240" w:lineRule="auto"/>
        <w:rPr>
          <w:rFonts w:asciiTheme="minorHAnsi" w:hAnsiTheme="minorHAnsi"/>
          <w:sz w:val="20"/>
          <w:szCs w:val="20"/>
        </w:rPr>
      </w:pPr>
      <w:r w:rsidRPr="00027E0E">
        <w:rPr>
          <w:rFonts w:asciiTheme="minorHAnsi" w:hAnsiTheme="minorHAnsi"/>
          <w:sz w:val="20"/>
          <w:szCs w:val="20"/>
        </w:rPr>
        <w:t xml:space="preserve">Used </w:t>
      </w:r>
      <w:r w:rsidRPr="00F83CAC">
        <w:rPr>
          <w:rFonts w:asciiTheme="minorHAnsi" w:hAnsiTheme="minorHAnsi"/>
          <w:b/>
          <w:sz w:val="20"/>
          <w:szCs w:val="20"/>
        </w:rPr>
        <w:t>RAD</w:t>
      </w:r>
      <w:r w:rsidRPr="00027E0E">
        <w:rPr>
          <w:rFonts w:asciiTheme="minorHAnsi" w:hAnsiTheme="minorHAnsi"/>
          <w:sz w:val="20"/>
          <w:szCs w:val="20"/>
        </w:rPr>
        <w:t xml:space="preserve"> for development and </w:t>
      </w:r>
      <w:r w:rsidRPr="00F83CAC">
        <w:rPr>
          <w:rFonts w:asciiTheme="minorHAnsi" w:hAnsiTheme="minorHAnsi"/>
          <w:b/>
          <w:sz w:val="20"/>
          <w:szCs w:val="20"/>
        </w:rPr>
        <w:t>Web sphere</w:t>
      </w:r>
      <w:r w:rsidRPr="00027E0E">
        <w:rPr>
          <w:rFonts w:asciiTheme="minorHAnsi" w:hAnsiTheme="minorHAnsi"/>
          <w:sz w:val="20"/>
          <w:szCs w:val="20"/>
        </w:rPr>
        <w:t xml:space="preserve"> for deployment.</w:t>
      </w:r>
    </w:p>
    <w:p w:rsidR="001D1A0B" w:rsidRDefault="001D1A0B" w:rsidP="00337C49">
      <w:pPr>
        <w:pStyle w:val="ListParagraph"/>
        <w:numPr>
          <w:ilvl w:val="0"/>
          <w:numId w:val="17"/>
        </w:numPr>
        <w:spacing w:after="0" w:line="240" w:lineRule="auto"/>
        <w:rPr>
          <w:rFonts w:asciiTheme="minorHAnsi" w:hAnsiTheme="minorHAnsi"/>
          <w:sz w:val="20"/>
          <w:szCs w:val="20"/>
        </w:rPr>
      </w:pPr>
      <w:r w:rsidRPr="00027E0E">
        <w:rPr>
          <w:rFonts w:asciiTheme="minorHAnsi" w:hAnsiTheme="minorHAnsi"/>
          <w:sz w:val="20"/>
          <w:szCs w:val="20"/>
        </w:rPr>
        <w:t xml:space="preserve">Implemented </w:t>
      </w:r>
      <w:r w:rsidRPr="00F83CAC">
        <w:rPr>
          <w:rFonts w:asciiTheme="minorHAnsi" w:hAnsiTheme="minorHAnsi"/>
          <w:b/>
          <w:sz w:val="20"/>
          <w:szCs w:val="20"/>
        </w:rPr>
        <w:t>MVC</w:t>
      </w:r>
      <w:r w:rsidRPr="00027E0E">
        <w:rPr>
          <w:rFonts w:asciiTheme="minorHAnsi" w:hAnsiTheme="minorHAnsi"/>
          <w:sz w:val="20"/>
          <w:szCs w:val="20"/>
        </w:rPr>
        <w:t xml:space="preserve"> architecture by using </w:t>
      </w:r>
      <w:r w:rsidRPr="00F83CAC">
        <w:rPr>
          <w:rFonts w:asciiTheme="minorHAnsi" w:hAnsiTheme="minorHAnsi"/>
          <w:b/>
          <w:sz w:val="20"/>
          <w:szCs w:val="20"/>
        </w:rPr>
        <w:t>Struts/Swings</w:t>
      </w:r>
      <w:r w:rsidRPr="00027E0E">
        <w:rPr>
          <w:rFonts w:asciiTheme="minorHAnsi" w:hAnsiTheme="minorHAnsi"/>
          <w:sz w:val="20"/>
          <w:szCs w:val="20"/>
        </w:rPr>
        <w:t xml:space="preserve"> to send and receive the data from front-end to business layer. </w:t>
      </w:r>
    </w:p>
    <w:p w:rsidR="00030E86" w:rsidRPr="00030E86" w:rsidRDefault="00030E86" w:rsidP="00030E86">
      <w:pPr>
        <w:pStyle w:val="ListParagraph"/>
        <w:numPr>
          <w:ilvl w:val="0"/>
          <w:numId w:val="17"/>
        </w:numPr>
        <w:spacing w:after="0" w:line="240" w:lineRule="auto"/>
        <w:rPr>
          <w:rFonts w:asciiTheme="minorHAnsi" w:hAnsiTheme="minorHAnsi"/>
          <w:sz w:val="20"/>
          <w:szCs w:val="20"/>
        </w:rPr>
      </w:pPr>
      <w:r w:rsidRPr="00030E86">
        <w:rPr>
          <w:rFonts w:asciiTheme="minorHAnsi" w:eastAsia="Times New Roman" w:hAnsiTheme="minorHAnsi"/>
          <w:color w:val="000000" w:themeColor="text1"/>
          <w:sz w:val="20"/>
          <w:szCs w:val="20"/>
        </w:rPr>
        <w:t xml:space="preserve">Created indexes on selective columns to speed up queries and analyses in </w:t>
      </w:r>
      <w:r w:rsidRPr="00F21BB7">
        <w:rPr>
          <w:rFonts w:asciiTheme="minorHAnsi" w:eastAsia="Times New Roman" w:hAnsiTheme="minorHAnsi"/>
          <w:b/>
          <w:color w:val="000000" w:themeColor="text1"/>
          <w:sz w:val="20"/>
          <w:szCs w:val="20"/>
        </w:rPr>
        <w:t>SQL Server</w:t>
      </w:r>
      <w:r w:rsidRPr="00030E86">
        <w:rPr>
          <w:rFonts w:asciiTheme="minorHAnsi" w:eastAsia="Times New Roman" w:hAnsiTheme="minorHAnsi"/>
          <w:color w:val="000000" w:themeColor="text1"/>
          <w:sz w:val="20"/>
          <w:szCs w:val="20"/>
        </w:rPr>
        <w:t xml:space="preserve"> Management Studio.</w:t>
      </w:r>
    </w:p>
    <w:p w:rsidR="00E17BD2" w:rsidRPr="00027E0E" w:rsidRDefault="00E17BD2" w:rsidP="00030E86">
      <w:pPr>
        <w:pStyle w:val="ListParagraph"/>
        <w:numPr>
          <w:ilvl w:val="0"/>
          <w:numId w:val="17"/>
        </w:numPr>
        <w:spacing w:after="0" w:line="240" w:lineRule="auto"/>
        <w:rPr>
          <w:rFonts w:asciiTheme="minorHAnsi" w:hAnsiTheme="minorHAnsi"/>
          <w:sz w:val="20"/>
          <w:szCs w:val="20"/>
        </w:rPr>
      </w:pPr>
      <w:r w:rsidRPr="00027E0E">
        <w:rPr>
          <w:rFonts w:asciiTheme="minorHAnsi" w:hAnsiTheme="minorHAnsi"/>
          <w:sz w:val="20"/>
          <w:szCs w:val="20"/>
        </w:rPr>
        <w:t xml:space="preserve">Designed and developed </w:t>
      </w:r>
      <w:r w:rsidRPr="00C13F89">
        <w:rPr>
          <w:rFonts w:asciiTheme="minorHAnsi" w:hAnsiTheme="minorHAnsi"/>
          <w:b/>
          <w:sz w:val="20"/>
          <w:szCs w:val="20"/>
        </w:rPr>
        <w:t xml:space="preserve">JSP, Servlets, Taglibs, JavaScript, CSS, HTML5, JQUERY, </w:t>
      </w:r>
      <w:r w:rsidR="00F35318" w:rsidRPr="00C13F89">
        <w:rPr>
          <w:rFonts w:asciiTheme="minorHAnsi" w:hAnsiTheme="minorHAnsi"/>
          <w:sz w:val="20"/>
          <w:szCs w:val="20"/>
        </w:rPr>
        <w:t>and</w:t>
      </w:r>
      <w:r w:rsidR="00F35318" w:rsidRPr="00C13F89">
        <w:rPr>
          <w:rFonts w:asciiTheme="minorHAnsi" w:hAnsiTheme="minorHAnsi"/>
          <w:b/>
          <w:sz w:val="20"/>
          <w:szCs w:val="20"/>
        </w:rPr>
        <w:t xml:space="preserve"> AJAX</w:t>
      </w:r>
      <w:r w:rsidRPr="00027E0E">
        <w:rPr>
          <w:rFonts w:asciiTheme="minorHAnsi" w:hAnsiTheme="minorHAnsi"/>
          <w:sz w:val="20"/>
          <w:szCs w:val="20"/>
        </w:rPr>
        <w:t>.</w:t>
      </w:r>
    </w:p>
    <w:p w:rsidR="00E17BD2" w:rsidRPr="00027E0E" w:rsidRDefault="00E17BD2" w:rsidP="00337C49">
      <w:pPr>
        <w:pStyle w:val="ListParagraph"/>
        <w:numPr>
          <w:ilvl w:val="0"/>
          <w:numId w:val="17"/>
        </w:numPr>
        <w:spacing w:after="0" w:line="240" w:lineRule="auto"/>
        <w:rPr>
          <w:rFonts w:asciiTheme="minorHAnsi" w:hAnsiTheme="minorHAnsi"/>
          <w:sz w:val="20"/>
          <w:szCs w:val="20"/>
        </w:rPr>
      </w:pPr>
      <w:r w:rsidRPr="00027E0E">
        <w:rPr>
          <w:rFonts w:asciiTheme="minorHAnsi" w:hAnsiTheme="minorHAnsi"/>
          <w:sz w:val="20"/>
          <w:szCs w:val="20"/>
        </w:rPr>
        <w:t xml:space="preserve">Extensively worked on </w:t>
      </w:r>
      <w:r w:rsidRPr="003E1099">
        <w:rPr>
          <w:rFonts w:asciiTheme="minorHAnsi" w:hAnsiTheme="minorHAnsi"/>
          <w:b/>
          <w:sz w:val="20"/>
          <w:szCs w:val="20"/>
        </w:rPr>
        <w:t>GWT</w:t>
      </w:r>
      <w:r w:rsidRPr="00027E0E">
        <w:rPr>
          <w:rFonts w:asciiTheme="minorHAnsi" w:hAnsiTheme="minorHAnsi"/>
          <w:sz w:val="20"/>
          <w:szCs w:val="20"/>
        </w:rPr>
        <w:t xml:space="preserve"> create rich UI and make asynchronous calls to the server.</w:t>
      </w:r>
    </w:p>
    <w:p w:rsidR="00E17BD2" w:rsidRPr="00027E0E" w:rsidRDefault="00E17BD2" w:rsidP="00337C49">
      <w:pPr>
        <w:pStyle w:val="ListParagraph"/>
        <w:numPr>
          <w:ilvl w:val="0"/>
          <w:numId w:val="17"/>
        </w:numPr>
        <w:spacing w:after="0" w:line="240" w:lineRule="auto"/>
        <w:rPr>
          <w:rFonts w:asciiTheme="minorHAnsi" w:hAnsiTheme="minorHAnsi"/>
          <w:sz w:val="20"/>
          <w:szCs w:val="20"/>
        </w:rPr>
      </w:pPr>
      <w:r w:rsidRPr="00027E0E">
        <w:rPr>
          <w:rFonts w:asciiTheme="minorHAnsi" w:hAnsiTheme="minorHAnsi"/>
          <w:sz w:val="20"/>
          <w:szCs w:val="20"/>
        </w:rPr>
        <w:t xml:space="preserve">Worked on </w:t>
      </w:r>
      <w:r w:rsidRPr="003E1099">
        <w:rPr>
          <w:rFonts w:asciiTheme="minorHAnsi" w:hAnsiTheme="minorHAnsi"/>
          <w:b/>
          <w:sz w:val="20"/>
          <w:szCs w:val="20"/>
        </w:rPr>
        <w:t>Spring IOC</w:t>
      </w:r>
      <w:r w:rsidRPr="00027E0E">
        <w:rPr>
          <w:rFonts w:asciiTheme="minorHAnsi" w:hAnsiTheme="minorHAnsi"/>
          <w:sz w:val="20"/>
          <w:szCs w:val="20"/>
        </w:rPr>
        <w:t xml:space="preserve">, </w:t>
      </w:r>
      <w:r w:rsidRPr="003E1099">
        <w:rPr>
          <w:rFonts w:asciiTheme="minorHAnsi" w:hAnsiTheme="minorHAnsi"/>
          <w:b/>
          <w:sz w:val="20"/>
          <w:szCs w:val="20"/>
        </w:rPr>
        <w:t>Spring MVC</w:t>
      </w:r>
      <w:r w:rsidRPr="00027E0E">
        <w:rPr>
          <w:rFonts w:asciiTheme="minorHAnsi" w:hAnsiTheme="minorHAnsi"/>
          <w:sz w:val="20"/>
          <w:szCs w:val="20"/>
        </w:rPr>
        <w:t xml:space="preserve"> and </w:t>
      </w:r>
      <w:r w:rsidR="003E1099" w:rsidRPr="003E1099">
        <w:rPr>
          <w:rFonts w:asciiTheme="minorHAnsi" w:hAnsiTheme="minorHAnsi"/>
          <w:b/>
          <w:sz w:val="20"/>
          <w:szCs w:val="20"/>
        </w:rPr>
        <w:t>S</w:t>
      </w:r>
      <w:r w:rsidR="00F35318" w:rsidRPr="003E1099">
        <w:rPr>
          <w:rFonts w:asciiTheme="minorHAnsi" w:hAnsiTheme="minorHAnsi"/>
          <w:b/>
          <w:sz w:val="20"/>
          <w:szCs w:val="20"/>
        </w:rPr>
        <w:t>pring</w:t>
      </w:r>
      <w:r w:rsidR="007E189C">
        <w:rPr>
          <w:rFonts w:asciiTheme="minorHAnsi" w:hAnsiTheme="minorHAnsi"/>
          <w:b/>
          <w:sz w:val="20"/>
          <w:szCs w:val="20"/>
        </w:rPr>
        <w:t xml:space="preserve"> I</w:t>
      </w:r>
      <w:r w:rsidRPr="003E1099">
        <w:rPr>
          <w:rFonts w:asciiTheme="minorHAnsi" w:hAnsiTheme="minorHAnsi"/>
          <w:b/>
          <w:sz w:val="20"/>
          <w:szCs w:val="20"/>
        </w:rPr>
        <w:t>ntegration</w:t>
      </w:r>
      <w:r w:rsidRPr="00027E0E">
        <w:rPr>
          <w:rFonts w:asciiTheme="minorHAnsi" w:hAnsiTheme="minorHAnsi"/>
          <w:sz w:val="20"/>
          <w:szCs w:val="20"/>
        </w:rPr>
        <w:t xml:space="preserve"> with </w:t>
      </w:r>
      <w:r w:rsidRPr="003E1099">
        <w:rPr>
          <w:rFonts w:asciiTheme="minorHAnsi" w:hAnsiTheme="minorHAnsi"/>
          <w:b/>
          <w:sz w:val="20"/>
          <w:szCs w:val="20"/>
        </w:rPr>
        <w:t>Hibernate</w:t>
      </w:r>
      <w:r w:rsidRPr="00027E0E">
        <w:rPr>
          <w:rFonts w:asciiTheme="minorHAnsi" w:hAnsiTheme="minorHAnsi"/>
          <w:sz w:val="20"/>
          <w:szCs w:val="20"/>
        </w:rPr>
        <w:t>.</w:t>
      </w:r>
    </w:p>
    <w:p w:rsidR="00E17BD2" w:rsidRPr="00027E0E" w:rsidRDefault="00E17BD2" w:rsidP="00337C49">
      <w:pPr>
        <w:pStyle w:val="ListParagraph"/>
        <w:numPr>
          <w:ilvl w:val="0"/>
          <w:numId w:val="17"/>
        </w:numPr>
        <w:spacing w:after="0" w:line="240" w:lineRule="auto"/>
        <w:rPr>
          <w:rFonts w:asciiTheme="minorHAnsi" w:hAnsiTheme="minorHAnsi"/>
          <w:sz w:val="20"/>
          <w:szCs w:val="20"/>
        </w:rPr>
      </w:pPr>
      <w:r w:rsidRPr="00027E0E">
        <w:rPr>
          <w:rFonts w:asciiTheme="minorHAnsi" w:hAnsiTheme="minorHAnsi"/>
          <w:sz w:val="20"/>
          <w:szCs w:val="20"/>
        </w:rPr>
        <w:t xml:space="preserve">Used </w:t>
      </w:r>
      <w:r w:rsidRPr="00052B99">
        <w:rPr>
          <w:rFonts w:asciiTheme="minorHAnsi" w:hAnsiTheme="minorHAnsi"/>
          <w:b/>
          <w:sz w:val="20"/>
          <w:szCs w:val="20"/>
        </w:rPr>
        <w:t>AJAX</w:t>
      </w:r>
      <w:r w:rsidRPr="00027E0E">
        <w:rPr>
          <w:rFonts w:asciiTheme="minorHAnsi" w:hAnsiTheme="minorHAnsi"/>
          <w:sz w:val="20"/>
          <w:szCs w:val="20"/>
        </w:rPr>
        <w:t xml:space="preserve"> to provide asynchronous communication between server and client with </w:t>
      </w:r>
      <w:r w:rsidRPr="00052B99">
        <w:rPr>
          <w:rFonts w:asciiTheme="minorHAnsi" w:hAnsiTheme="minorHAnsi"/>
          <w:b/>
          <w:sz w:val="20"/>
          <w:szCs w:val="20"/>
        </w:rPr>
        <w:t>JSON</w:t>
      </w:r>
      <w:r w:rsidRPr="00027E0E">
        <w:rPr>
          <w:rFonts w:asciiTheme="minorHAnsi" w:hAnsiTheme="minorHAnsi"/>
          <w:sz w:val="20"/>
          <w:szCs w:val="20"/>
        </w:rPr>
        <w:t>.</w:t>
      </w:r>
    </w:p>
    <w:p w:rsidR="00E17BD2" w:rsidRPr="00027E0E" w:rsidRDefault="00E17BD2" w:rsidP="00E17BD2">
      <w:pPr>
        <w:pStyle w:val="ListParagraph"/>
        <w:numPr>
          <w:ilvl w:val="0"/>
          <w:numId w:val="17"/>
        </w:numPr>
        <w:spacing w:after="0" w:line="240" w:lineRule="auto"/>
        <w:rPr>
          <w:rFonts w:asciiTheme="minorHAnsi" w:hAnsiTheme="minorHAnsi"/>
          <w:sz w:val="20"/>
          <w:szCs w:val="20"/>
        </w:rPr>
      </w:pPr>
      <w:r w:rsidRPr="00027E0E">
        <w:rPr>
          <w:rFonts w:asciiTheme="minorHAnsi" w:hAnsiTheme="minorHAnsi"/>
          <w:sz w:val="20"/>
          <w:szCs w:val="20"/>
        </w:rPr>
        <w:t>Extensively worked on cruise control to automate build process.</w:t>
      </w:r>
    </w:p>
    <w:p w:rsidR="00E17BD2" w:rsidRPr="00027E0E" w:rsidRDefault="00E17BD2" w:rsidP="00E17BD2">
      <w:pPr>
        <w:pStyle w:val="ListParagraph"/>
        <w:numPr>
          <w:ilvl w:val="0"/>
          <w:numId w:val="17"/>
        </w:numPr>
        <w:spacing w:after="0" w:line="240" w:lineRule="auto"/>
        <w:rPr>
          <w:rFonts w:asciiTheme="minorHAnsi" w:hAnsiTheme="minorHAnsi"/>
          <w:sz w:val="20"/>
          <w:szCs w:val="20"/>
        </w:rPr>
      </w:pPr>
      <w:r w:rsidRPr="00027E0E">
        <w:rPr>
          <w:rFonts w:asciiTheme="minorHAnsi" w:hAnsiTheme="minorHAnsi"/>
          <w:sz w:val="20"/>
          <w:szCs w:val="20"/>
        </w:rPr>
        <w:t xml:space="preserve">Used </w:t>
      </w:r>
      <w:r w:rsidRPr="00052B99">
        <w:rPr>
          <w:rFonts w:asciiTheme="minorHAnsi" w:hAnsiTheme="minorHAnsi"/>
          <w:b/>
          <w:sz w:val="20"/>
          <w:szCs w:val="20"/>
        </w:rPr>
        <w:t>Ant script</w:t>
      </w:r>
      <w:r w:rsidRPr="00027E0E">
        <w:rPr>
          <w:rFonts w:asciiTheme="minorHAnsi" w:hAnsiTheme="minorHAnsi"/>
          <w:sz w:val="20"/>
          <w:szCs w:val="20"/>
        </w:rPr>
        <w:t xml:space="preserve"> to build </w:t>
      </w:r>
      <w:r w:rsidRPr="00052B99">
        <w:rPr>
          <w:rFonts w:asciiTheme="minorHAnsi" w:hAnsiTheme="minorHAnsi"/>
          <w:b/>
          <w:sz w:val="20"/>
          <w:szCs w:val="20"/>
        </w:rPr>
        <w:t>WAR</w:t>
      </w:r>
      <w:r w:rsidRPr="00027E0E">
        <w:rPr>
          <w:rFonts w:asciiTheme="minorHAnsi" w:hAnsiTheme="minorHAnsi"/>
          <w:sz w:val="20"/>
          <w:szCs w:val="20"/>
        </w:rPr>
        <w:t xml:space="preserve"> (Web-App) and </w:t>
      </w:r>
      <w:r w:rsidRPr="00052B99">
        <w:rPr>
          <w:rFonts w:asciiTheme="minorHAnsi" w:hAnsiTheme="minorHAnsi"/>
          <w:b/>
          <w:sz w:val="20"/>
          <w:szCs w:val="20"/>
        </w:rPr>
        <w:t>EAR</w:t>
      </w:r>
      <w:r w:rsidRPr="00027E0E">
        <w:rPr>
          <w:rFonts w:asciiTheme="minorHAnsi" w:hAnsiTheme="minorHAnsi"/>
          <w:sz w:val="20"/>
          <w:szCs w:val="20"/>
        </w:rPr>
        <w:t xml:space="preserve"> (Enterprise App).</w:t>
      </w:r>
    </w:p>
    <w:p w:rsidR="00E17BD2" w:rsidRPr="00027E0E" w:rsidRDefault="00E17BD2" w:rsidP="00E17BD2">
      <w:pPr>
        <w:pStyle w:val="ListParagraph"/>
        <w:numPr>
          <w:ilvl w:val="0"/>
          <w:numId w:val="17"/>
        </w:numPr>
        <w:spacing w:after="0" w:line="240" w:lineRule="auto"/>
        <w:rPr>
          <w:rFonts w:asciiTheme="minorHAnsi" w:hAnsiTheme="minorHAnsi"/>
          <w:sz w:val="20"/>
          <w:szCs w:val="20"/>
        </w:rPr>
      </w:pPr>
      <w:r w:rsidRPr="00027E0E">
        <w:rPr>
          <w:rFonts w:asciiTheme="minorHAnsi" w:hAnsiTheme="minorHAnsi"/>
          <w:sz w:val="20"/>
          <w:szCs w:val="20"/>
        </w:rPr>
        <w:lastRenderedPageBreak/>
        <w:t xml:space="preserve">Implement </w:t>
      </w:r>
      <w:r w:rsidRPr="00052B99">
        <w:rPr>
          <w:rFonts w:asciiTheme="minorHAnsi" w:hAnsiTheme="minorHAnsi"/>
          <w:b/>
          <w:sz w:val="20"/>
          <w:szCs w:val="20"/>
        </w:rPr>
        <w:t>DAO</w:t>
      </w:r>
      <w:r w:rsidRPr="00027E0E">
        <w:rPr>
          <w:rFonts w:asciiTheme="minorHAnsi" w:hAnsiTheme="minorHAnsi"/>
          <w:sz w:val="20"/>
          <w:szCs w:val="20"/>
        </w:rPr>
        <w:t xml:space="preserve"> layer in </w:t>
      </w:r>
      <w:r w:rsidRPr="00052B99">
        <w:rPr>
          <w:rFonts w:asciiTheme="minorHAnsi" w:hAnsiTheme="minorHAnsi"/>
          <w:b/>
          <w:sz w:val="20"/>
          <w:szCs w:val="20"/>
        </w:rPr>
        <w:t>Hibernate</w:t>
      </w:r>
      <w:r w:rsidRPr="00027E0E">
        <w:rPr>
          <w:rFonts w:asciiTheme="minorHAnsi" w:hAnsiTheme="minorHAnsi"/>
          <w:sz w:val="20"/>
          <w:szCs w:val="20"/>
        </w:rPr>
        <w:t xml:space="preserve"> and </w:t>
      </w:r>
      <w:r w:rsidRPr="00052B99">
        <w:rPr>
          <w:rFonts w:asciiTheme="minorHAnsi" w:hAnsiTheme="minorHAnsi"/>
          <w:b/>
          <w:sz w:val="20"/>
          <w:szCs w:val="20"/>
        </w:rPr>
        <w:t>JPA</w:t>
      </w:r>
      <w:r w:rsidRPr="00027E0E">
        <w:rPr>
          <w:rFonts w:asciiTheme="minorHAnsi" w:hAnsiTheme="minorHAnsi"/>
          <w:sz w:val="20"/>
          <w:szCs w:val="20"/>
        </w:rPr>
        <w:t xml:space="preserve"> to get Reference Data used for Calculations.</w:t>
      </w:r>
    </w:p>
    <w:p w:rsidR="00E17BD2" w:rsidRPr="00027E0E" w:rsidRDefault="00E17BD2" w:rsidP="00E17BD2">
      <w:pPr>
        <w:pStyle w:val="ListParagraph"/>
        <w:numPr>
          <w:ilvl w:val="0"/>
          <w:numId w:val="17"/>
        </w:numPr>
        <w:spacing w:after="0" w:line="240" w:lineRule="auto"/>
        <w:rPr>
          <w:rFonts w:asciiTheme="minorHAnsi" w:hAnsiTheme="minorHAnsi"/>
          <w:sz w:val="20"/>
          <w:szCs w:val="20"/>
        </w:rPr>
      </w:pPr>
      <w:r w:rsidRPr="00027E0E">
        <w:rPr>
          <w:rFonts w:asciiTheme="minorHAnsi" w:hAnsiTheme="minorHAnsi"/>
          <w:sz w:val="20"/>
          <w:szCs w:val="20"/>
        </w:rPr>
        <w:t xml:space="preserve">Implemented </w:t>
      </w:r>
      <w:r w:rsidRPr="00052B99">
        <w:rPr>
          <w:rFonts w:asciiTheme="minorHAnsi" w:hAnsiTheme="minorHAnsi"/>
          <w:b/>
          <w:sz w:val="20"/>
          <w:szCs w:val="20"/>
        </w:rPr>
        <w:t>Restful web service</w:t>
      </w:r>
      <w:r w:rsidRPr="00027E0E">
        <w:rPr>
          <w:rFonts w:asciiTheme="minorHAnsi" w:hAnsiTheme="minorHAnsi"/>
          <w:sz w:val="20"/>
          <w:szCs w:val="20"/>
        </w:rPr>
        <w:t xml:space="preserve"> which can be used by the other components of the system.</w:t>
      </w:r>
    </w:p>
    <w:p w:rsidR="00E957D9" w:rsidRPr="00687E72" w:rsidRDefault="00A63C37" w:rsidP="00F35318">
      <w:pPr>
        <w:spacing w:after="0" w:line="240" w:lineRule="auto"/>
        <w:ind w:left="360"/>
        <w:rPr>
          <w:rFonts w:asciiTheme="minorHAnsi" w:hAnsiTheme="minorHAnsi"/>
          <w:sz w:val="20"/>
          <w:szCs w:val="20"/>
        </w:rPr>
      </w:pPr>
      <w:r w:rsidRPr="00A63C37">
        <w:rPr>
          <w:rFonts w:asciiTheme="minorHAnsi" w:hAnsiTheme="minorHAnsi" w:cs="Times New Roman"/>
          <w:sz w:val="20"/>
          <w:szCs w:val="20"/>
          <w:lang w:eastAsia="en-US"/>
        </w:rPr>
        <w:t xml:space="preserve">• </w:t>
      </w:r>
      <w:r w:rsidR="007E189C">
        <w:rPr>
          <w:rFonts w:asciiTheme="minorHAnsi" w:hAnsiTheme="minorHAnsi" w:cs="Times New Roman"/>
          <w:sz w:val="20"/>
          <w:szCs w:val="20"/>
          <w:lang w:eastAsia="en-US"/>
        </w:rPr>
        <w:t xml:space="preserve">     </w:t>
      </w:r>
      <w:r w:rsidRPr="00A63C37">
        <w:rPr>
          <w:rFonts w:asciiTheme="minorHAnsi" w:hAnsiTheme="minorHAnsi" w:cs="Times New Roman"/>
          <w:sz w:val="20"/>
          <w:szCs w:val="20"/>
          <w:lang w:eastAsia="en-US"/>
        </w:rPr>
        <w:t xml:space="preserve">Designed and implemented a stream filtering system on top of </w:t>
      </w:r>
      <w:r w:rsidRPr="00A63C37">
        <w:rPr>
          <w:rFonts w:asciiTheme="minorHAnsi" w:hAnsiTheme="minorHAnsi" w:cs="Times New Roman"/>
          <w:b/>
          <w:sz w:val="20"/>
          <w:szCs w:val="20"/>
          <w:lang w:eastAsia="en-US"/>
        </w:rPr>
        <w:t>Apache Kafka</w:t>
      </w:r>
      <w:r w:rsidRPr="00A63C37">
        <w:rPr>
          <w:rFonts w:asciiTheme="minorHAnsi" w:hAnsiTheme="minorHAnsi" w:cs="Times New Roman"/>
          <w:sz w:val="20"/>
          <w:szCs w:val="20"/>
          <w:lang w:eastAsia="en-US"/>
        </w:rPr>
        <w:t xml:space="preserve"> to reduce stream size.</w:t>
      </w:r>
      <w:r w:rsidRPr="00A63C37">
        <w:rPr>
          <w:rFonts w:asciiTheme="minorHAnsi" w:hAnsiTheme="minorHAnsi" w:cs="Times New Roman"/>
          <w:sz w:val="20"/>
          <w:szCs w:val="20"/>
          <w:lang w:eastAsia="en-US"/>
        </w:rPr>
        <w:cr/>
      </w:r>
    </w:p>
    <w:p w:rsidR="007A16DB" w:rsidRPr="00687E72" w:rsidRDefault="006B4A58" w:rsidP="00E17BD2">
      <w:pPr>
        <w:suppressAutoHyphens w:val="0"/>
        <w:spacing w:after="0" w:line="240" w:lineRule="auto"/>
        <w:rPr>
          <w:rFonts w:asciiTheme="minorHAnsi" w:hAnsiTheme="minorHAnsi"/>
          <w:sz w:val="20"/>
          <w:szCs w:val="20"/>
        </w:rPr>
      </w:pPr>
      <w:r w:rsidRPr="00687E72">
        <w:rPr>
          <w:rFonts w:asciiTheme="minorHAnsi" w:hAnsiTheme="minorHAnsi"/>
          <w:b/>
          <w:bCs/>
          <w:sz w:val="20"/>
          <w:szCs w:val="20"/>
        </w:rPr>
        <w:t>Environment:</w:t>
      </w:r>
      <w:r w:rsidR="005E1326">
        <w:rPr>
          <w:rFonts w:asciiTheme="minorHAnsi" w:hAnsiTheme="minorHAnsi"/>
          <w:sz w:val="20"/>
          <w:szCs w:val="20"/>
        </w:rPr>
        <w:t>JDK1.7</w:t>
      </w:r>
      <w:r w:rsidRPr="00687E72">
        <w:rPr>
          <w:rFonts w:asciiTheme="minorHAnsi" w:hAnsiTheme="minorHAnsi"/>
          <w:sz w:val="20"/>
          <w:szCs w:val="20"/>
        </w:rPr>
        <w:t>, Java,</w:t>
      </w:r>
      <w:r w:rsidR="00373349" w:rsidRPr="00687E72">
        <w:rPr>
          <w:rFonts w:asciiTheme="minorHAnsi" w:hAnsiTheme="minorHAnsi"/>
          <w:sz w:val="20"/>
          <w:szCs w:val="20"/>
        </w:rPr>
        <w:t xml:space="preserve"> REST Services, </w:t>
      </w:r>
      <w:r w:rsidRPr="00687E72">
        <w:rPr>
          <w:rFonts w:asciiTheme="minorHAnsi" w:hAnsiTheme="minorHAnsi"/>
          <w:sz w:val="20"/>
          <w:szCs w:val="20"/>
        </w:rPr>
        <w:t>Spring MVC, LDAP, J</w:t>
      </w:r>
      <w:r w:rsidR="00E17BD2" w:rsidRPr="00687E72">
        <w:rPr>
          <w:rFonts w:asciiTheme="minorHAnsi" w:hAnsiTheme="minorHAnsi"/>
          <w:sz w:val="20"/>
          <w:szCs w:val="20"/>
        </w:rPr>
        <w:t>Q</w:t>
      </w:r>
      <w:r w:rsidR="000C00C8" w:rsidRPr="00687E72">
        <w:rPr>
          <w:rFonts w:asciiTheme="minorHAnsi" w:hAnsiTheme="minorHAnsi"/>
          <w:sz w:val="20"/>
          <w:szCs w:val="20"/>
        </w:rPr>
        <w:t>uery</w:t>
      </w:r>
      <w:r w:rsidR="00E957D9" w:rsidRPr="00687E72">
        <w:rPr>
          <w:rFonts w:asciiTheme="minorHAnsi" w:hAnsiTheme="minorHAnsi"/>
          <w:sz w:val="20"/>
          <w:szCs w:val="20"/>
        </w:rPr>
        <w:t>, Hibernate, GIT</w:t>
      </w:r>
      <w:r w:rsidRPr="00687E72">
        <w:rPr>
          <w:rFonts w:asciiTheme="minorHAnsi" w:hAnsiTheme="minorHAnsi"/>
          <w:sz w:val="20"/>
          <w:szCs w:val="20"/>
        </w:rPr>
        <w:t>, Bootstrap</w:t>
      </w:r>
      <w:r w:rsidR="00405154" w:rsidRPr="00687E72">
        <w:rPr>
          <w:rFonts w:asciiTheme="minorHAnsi" w:hAnsiTheme="minorHAnsi"/>
          <w:sz w:val="20"/>
          <w:szCs w:val="20"/>
        </w:rPr>
        <w:t xml:space="preserve">, </w:t>
      </w:r>
      <w:r w:rsidR="00E17BD2" w:rsidRPr="00687E72">
        <w:rPr>
          <w:rFonts w:asciiTheme="minorHAnsi" w:hAnsiTheme="minorHAnsi"/>
          <w:sz w:val="20"/>
          <w:szCs w:val="20"/>
        </w:rPr>
        <w:t>Angular JS</w:t>
      </w:r>
      <w:r w:rsidR="00516082" w:rsidRPr="00687E72">
        <w:rPr>
          <w:rFonts w:asciiTheme="minorHAnsi" w:hAnsiTheme="minorHAnsi"/>
          <w:sz w:val="20"/>
          <w:szCs w:val="20"/>
        </w:rPr>
        <w:t>, Maven</w:t>
      </w:r>
      <w:r w:rsidR="001278B3" w:rsidRPr="00687E72">
        <w:rPr>
          <w:rFonts w:asciiTheme="minorHAnsi" w:hAnsiTheme="minorHAnsi"/>
          <w:sz w:val="20"/>
          <w:szCs w:val="20"/>
        </w:rPr>
        <w:t>, J2EE, EJB, JSP, JSF,</w:t>
      </w:r>
      <w:r w:rsidR="007E189C">
        <w:rPr>
          <w:rFonts w:asciiTheme="minorHAnsi" w:hAnsiTheme="minorHAnsi"/>
          <w:sz w:val="20"/>
          <w:szCs w:val="20"/>
        </w:rPr>
        <w:t xml:space="preserve"> </w:t>
      </w:r>
      <w:r w:rsidR="00945534">
        <w:rPr>
          <w:rFonts w:asciiTheme="minorHAnsi" w:hAnsiTheme="minorHAnsi"/>
          <w:sz w:val="20"/>
          <w:szCs w:val="20"/>
        </w:rPr>
        <w:t>Kafka,</w:t>
      </w:r>
      <w:r w:rsidR="007E189C">
        <w:rPr>
          <w:rFonts w:asciiTheme="minorHAnsi" w:hAnsiTheme="minorHAnsi"/>
          <w:sz w:val="20"/>
          <w:szCs w:val="20"/>
        </w:rPr>
        <w:t xml:space="preserve"> </w:t>
      </w:r>
      <w:r w:rsidR="00CC0329">
        <w:rPr>
          <w:rFonts w:asciiTheme="minorHAnsi" w:hAnsiTheme="minorHAnsi"/>
          <w:sz w:val="20"/>
          <w:szCs w:val="20"/>
        </w:rPr>
        <w:t xml:space="preserve">RabbitMQ, </w:t>
      </w:r>
      <w:r w:rsidR="00E17BD2" w:rsidRPr="00687E72">
        <w:rPr>
          <w:rFonts w:asciiTheme="minorHAnsi" w:hAnsiTheme="minorHAnsi"/>
          <w:sz w:val="20"/>
          <w:szCs w:val="20"/>
        </w:rPr>
        <w:t>Hibernate, Spring</w:t>
      </w:r>
      <w:r w:rsidR="001278B3" w:rsidRPr="00687E72">
        <w:rPr>
          <w:rFonts w:asciiTheme="minorHAnsi" w:hAnsiTheme="minorHAnsi"/>
          <w:sz w:val="20"/>
          <w:szCs w:val="20"/>
        </w:rPr>
        <w:t xml:space="preserve">, </w:t>
      </w:r>
      <w:r w:rsidR="00083D1B">
        <w:rPr>
          <w:rFonts w:asciiTheme="minorHAnsi" w:hAnsiTheme="minorHAnsi"/>
          <w:sz w:val="20"/>
          <w:szCs w:val="20"/>
        </w:rPr>
        <w:t>MongoDB</w:t>
      </w:r>
      <w:r w:rsidR="001278B3" w:rsidRPr="00687E72">
        <w:rPr>
          <w:rFonts w:asciiTheme="minorHAnsi" w:hAnsiTheme="minorHAnsi"/>
          <w:sz w:val="20"/>
          <w:szCs w:val="20"/>
        </w:rPr>
        <w:t xml:space="preserve">, </w:t>
      </w:r>
      <w:r w:rsidR="0041737E">
        <w:rPr>
          <w:rFonts w:asciiTheme="minorHAnsi" w:hAnsiTheme="minorHAnsi"/>
          <w:sz w:val="20"/>
          <w:szCs w:val="20"/>
        </w:rPr>
        <w:t xml:space="preserve">AWS, </w:t>
      </w:r>
      <w:r w:rsidR="001A0FB9">
        <w:rPr>
          <w:rFonts w:asciiTheme="minorHAnsi" w:hAnsiTheme="minorHAnsi"/>
          <w:sz w:val="20"/>
          <w:szCs w:val="20"/>
        </w:rPr>
        <w:t>GWT,</w:t>
      </w:r>
      <w:r w:rsidR="00417CE5">
        <w:rPr>
          <w:rFonts w:asciiTheme="minorHAnsi" w:hAnsiTheme="minorHAnsi"/>
          <w:sz w:val="20"/>
          <w:szCs w:val="20"/>
        </w:rPr>
        <w:t xml:space="preserve"> GXT,</w:t>
      </w:r>
      <w:r w:rsidR="007E189C">
        <w:rPr>
          <w:rFonts w:asciiTheme="minorHAnsi" w:hAnsiTheme="minorHAnsi"/>
          <w:sz w:val="20"/>
          <w:szCs w:val="20"/>
        </w:rPr>
        <w:t xml:space="preserve"> </w:t>
      </w:r>
      <w:r w:rsidR="0047717E">
        <w:rPr>
          <w:rFonts w:asciiTheme="minorHAnsi" w:hAnsiTheme="minorHAnsi"/>
          <w:sz w:val="20"/>
          <w:szCs w:val="20"/>
        </w:rPr>
        <w:t xml:space="preserve">Jenkins, </w:t>
      </w:r>
      <w:r w:rsidR="001278B3" w:rsidRPr="00687E72">
        <w:rPr>
          <w:rFonts w:asciiTheme="minorHAnsi" w:hAnsiTheme="minorHAnsi"/>
          <w:sz w:val="20"/>
          <w:szCs w:val="20"/>
        </w:rPr>
        <w:t xml:space="preserve">JDBC, </w:t>
      </w:r>
      <w:r w:rsidR="00E12F58" w:rsidRPr="00687E72">
        <w:rPr>
          <w:rFonts w:asciiTheme="minorHAnsi" w:hAnsiTheme="minorHAnsi"/>
          <w:sz w:val="20"/>
          <w:szCs w:val="20"/>
        </w:rPr>
        <w:t>Web services</w:t>
      </w:r>
      <w:r w:rsidR="001278B3" w:rsidRPr="00687E72">
        <w:rPr>
          <w:rFonts w:asciiTheme="minorHAnsi" w:hAnsiTheme="minorHAnsi"/>
          <w:sz w:val="20"/>
          <w:szCs w:val="20"/>
        </w:rPr>
        <w:t xml:space="preserve"> (SOAP,</w:t>
      </w:r>
      <w:r w:rsidR="00945534">
        <w:rPr>
          <w:rFonts w:asciiTheme="minorHAnsi" w:hAnsiTheme="minorHAnsi"/>
          <w:sz w:val="20"/>
          <w:szCs w:val="20"/>
        </w:rPr>
        <w:t>REST FUL), struts</w:t>
      </w:r>
      <w:r w:rsidR="004D232C">
        <w:rPr>
          <w:rFonts w:asciiTheme="minorHAnsi" w:hAnsiTheme="minorHAnsi"/>
          <w:sz w:val="20"/>
          <w:szCs w:val="20"/>
        </w:rPr>
        <w:t>.</w:t>
      </w:r>
    </w:p>
    <w:p w:rsidR="00E17BD2" w:rsidRPr="00687E72" w:rsidRDefault="00E17BD2" w:rsidP="00E17BD2">
      <w:pPr>
        <w:suppressAutoHyphens w:val="0"/>
        <w:spacing w:after="0" w:line="240" w:lineRule="auto"/>
        <w:rPr>
          <w:rFonts w:asciiTheme="minorHAnsi" w:hAnsiTheme="minorHAnsi"/>
          <w:sz w:val="20"/>
          <w:szCs w:val="20"/>
        </w:rPr>
      </w:pPr>
    </w:p>
    <w:p w:rsidR="00E17BD2" w:rsidRPr="00687E72" w:rsidRDefault="00E17BD2" w:rsidP="00E17BD2">
      <w:pPr>
        <w:pStyle w:val="NoSpacing"/>
        <w:numPr>
          <w:ilvl w:val="0"/>
          <w:numId w:val="0"/>
        </w:numPr>
        <w:rPr>
          <w:rFonts w:asciiTheme="minorHAnsi" w:hAnsiTheme="minorHAnsi"/>
          <w:sz w:val="20"/>
          <w:szCs w:val="20"/>
        </w:rPr>
      </w:pPr>
    </w:p>
    <w:p w:rsidR="00E17BD2" w:rsidRPr="00687E72" w:rsidRDefault="00E17BD2" w:rsidP="00E17BD2">
      <w:pPr>
        <w:pStyle w:val="NoSpacing"/>
        <w:numPr>
          <w:ilvl w:val="0"/>
          <w:numId w:val="0"/>
        </w:numPr>
        <w:pBdr>
          <w:bottom w:val="single" w:sz="4" w:space="0" w:color="auto"/>
        </w:pBdr>
        <w:rPr>
          <w:rFonts w:asciiTheme="minorHAnsi" w:hAnsiTheme="minorHAnsi"/>
          <w:b/>
          <w:sz w:val="20"/>
          <w:szCs w:val="20"/>
        </w:rPr>
      </w:pPr>
      <w:r w:rsidRPr="00687E72">
        <w:rPr>
          <w:rFonts w:asciiTheme="minorHAnsi" w:hAnsiTheme="minorHAnsi"/>
          <w:b/>
          <w:sz w:val="20"/>
          <w:szCs w:val="20"/>
        </w:rPr>
        <w:t xml:space="preserve">AT &amp;T Dallas, TX                                                                                  </w:t>
      </w:r>
      <w:r w:rsidR="007C58AB">
        <w:rPr>
          <w:rFonts w:asciiTheme="minorHAnsi" w:hAnsiTheme="minorHAnsi"/>
          <w:b/>
          <w:sz w:val="20"/>
          <w:szCs w:val="20"/>
        </w:rPr>
        <w:tab/>
      </w:r>
      <w:r w:rsidR="007C58AB">
        <w:rPr>
          <w:rFonts w:asciiTheme="minorHAnsi" w:hAnsiTheme="minorHAnsi"/>
          <w:b/>
          <w:sz w:val="20"/>
          <w:szCs w:val="20"/>
        </w:rPr>
        <w:tab/>
      </w:r>
      <w:r w:rsidR="007C58AB">
        <w:rPr>
          <w:rFonts w:asciiTheme="minorHAnsi" w:hAnsiTheme="minorHAnsi"/>
          <w:b/>
          <w:sz w:val="20"/>
          <w:szCs w:val="20"/>
        </w:rPr>
        <w:tab/>
      </w:r>
      <w:r w:rsidR="00B260AA" w:rsidRPr="00687E72">
        <w:rPr>
          <w:rFonts w:asciiTheme="minorHAnsi" w:hAnsiTheme="minorHAnsi"/>
          <w:b/>
          <w:sz w:val="20"/>
          <w:szCs w:val="20"/>
        </w:rPr>
        <w:t xml:space="preserve">     Sep</w:t>
      </w:r>
      <w:r w:rsidR="005A32D9" w:rsidRPr="00687E72">
        <w:rPr>
          <w:rFonts w:asciiTheme="minorHAnsi" w:hAnsiTheme="minorHAnsi"/>
          <w:b/>
          <w:sz w:val="20"/>
          <w:szCs w:val="20"/>
        </w:rPr>
        <w:t>2014</w:t>
      </w:r>
      <w:r w:rsidR="00353D44" w:rsidRPr="00687E72">
        <w:rPr>
          <w:rFonts w:asciiTheme="minorHAnsi" w:hAnsiTheme="minorHAnsi"/>
          <w:b/>
          <w:sz w:val="20"/>
          <w:szCs w:val="20"/>
        </w:rPr>
        <w:t xml:space="preserve"> to Sep </w:t>
      </w:r>
      <w:r w:rsidR="005A32D9" w:rsidRPr="00687E72">
        <w:rPr>
          <w:rFonts w:asciiTheme="minorHAnsi" w:hAnsiTheme="minorHAnsi"/>
          <w:b/>
          <w:sz w:val="20"/>
          <w:szCs w:val="20"/>
        </w:rPr>
        <w:t>2015</w:t>
      </w:r>
    </w:p>
    <w:p w:rsidR="00E17BD2" w:rsidRPr="00687E72" w:rsidRDefault="005A32D9" w:rsidP="00E17BD2">
      <w:pPr>
        <w:pStyle w:val="NoSpacing"/>
        <w:numPr>
          <w:ilvl w:val="0"/>
          <w:numId w:val="0"/>
        </w:numPr>
        <w:rPr>
          <w:rFonts w:asciiTheme="minorHAnsi" w:hAnsiTheme="minorHAnsi"/>
          <w:b/>
          <w:sz w:val="20"/>
          <w:szCs w:val="20"/>
        </w:rPr>
      </w:pPr>
      <w:r w:rsidRPr="00687E72">
        <w:rPr>
          <w:rFonts w:asciiTheme="minorHAnsi" w:hAnsiTheme="minorHAnsi"/>
          <w:b/>
          <w:sz w:val="20"/>
          <w:szCs w:val="20"/>
        </w:rPr>
        <w:t>Role: Java Full Stack Developer</w:t>
      </w:r>
    </w:p>
    <w:p w:rsidR="00162B1F" w:rsidRDefault="00E17BD2" w:rsidP="00E17BD2">
      <w:pPr>
        <w:widowControl w:val="0"/>
        <w:tabs>
          <w:tab w:val="left" w:pos="360"/>
        </w:tabs>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b/>
          <w:sz w:val="20"/>
          <w:szCs w:val="20"/>
        </w:rPr>
        <w:t>Description</w:t>
      </w:r>
      <w:r w:rsidRPr="00687E72">
        <w:rPr>
          <w:rFonts w:asciiTheme="minorHAnsi" w:hAnsiTheme="minorHAnsi"/>
          <w:sz w:val="20"/>
          <w:szCs w:val="20"/>
        </w:rPr>
        <w:t xml:space="preserve">: </w:t>
      </w:r>
      <w:r w:rsidR="00C91B44" w:rsidRPr="00370DFC">
        <w:rPr>
          <w:rFonts w:asciiTheme="minorHAnsi" w:hAnsiTheme="minorHAnsi"/>
          <w:sz w:val="20"/>
          <w:szCs w:val="20"/>
        </w:rPr>
        <w:t>(</w:t>
      </w:r>
      <w:r w:rsidR="00C91B44" w:rsidRPr="00687E72">
        <w:rPr>
          <w:rFonts w:asciiTheme="minorHAnsi" w:hAnsiTheme="minorHAnsi"/>
          <w:sz w:val="20"/>
          <w:szCs w:val="20"/>
        </w:rPr>
        <w:t xml:space="preserve">PDC) is a web-enabled activation system that remote dealers use to activate service and maintain equipment information for AT&amp;T customers. </w:t>
      </w:r>
      <w:r w:rsidR="00C91B44" w:rsidRPr="00370DFC">
        <w:rPr>
          <w:rFonts w:asciiTheme="minorHAnsi" w:hAnsiTheme="minorHAnsi"/>
          <w:sz w:val="20"/>
          <w:szCs w:val="20"/>
        </w:rPr>
        <w:t>This is the type of Content Management System. This project help</w:t>
      </w:r>
      <w:r w:rsidR="00691277">
        <w:rPr>
          <w:rFonts w:asciiTheme="minorHAnsi" w:hAnsiTheme="minorHAnsi"/>
          <w:sz w:val="20"/>
          <w:szCs w:val="20"/>
        </w:rPr>
        <w:t>s in uploading the content from</w:t>
      </w:r>
      <w:r w:rsidR="00C91B44" w:rsidRPr="00370DFC">
        <w:rPr>
          <w:rFonts w:asciiTheme="minorHAnsi" w:hAnsiTheme="minorHAnsi"/>
          <w:sz w:val="20"/>
          <w:szCs w:val="20"/>
        </w:rPr>
        <w:t xml:space="preserve"> different vendors for different operators </w:t>
      </w:r>
      <w:r w:rsidR="00A23B54" w:rsidRPr="00370DFC">
        <w:rPr>
          <w:rFonts w:asciiTheme="minorHAnsi" w:hAnsiTheme="minorHAnsi"/>
          <w:sz w:val="20"/>
          <w:szCs w:val="20"/>
        </w:rPr>
        <w:t>processing that</w:t>
      </w:r>
      <w:r w:rsidR="00A23B54">
        <w:rPr>
          <w:rFonts w:asciiTheme="minorHAnsi" w:hAnsiTheme="minorHAnsi"/>
          <w:sz w:val="20"/>
          <w:szCs w:val="20"/>
        </w:rPr>
        <w:t xml:space="preserve"> content and </w:t>
      </w:r>
      <w:r w:rsidR="00C91B44" w:rsidRPr="00370DFC">
        <w:rPr>
          <w:rFonts w:asciiTheme="minorHAnsi" w:hAnsiTheme="minorHAnsi"/>
          <w:sz w:val="20"/>
          <w:szCs w:val="20"/>
        </w:rPr>
        <w:t>ma</w:t>
      </w:r>
      <w:r w:rsidR="00FD3525">
        <w:rPr>
          <w:rFonts w:asciiTheme="minorHAnsi" w:hAnsiTheme="minorHAnsi"/>
          <w:sz w:val="20"/>
          <w:szCs w:val="20"/>
        </w:rPr>
        <w:t>king that content available for</w:t>
      </w:r>
      <w:r w:rsidR="00C91B44" w:rsidRPr="00370DFC">
        <w:rPr>
          <w:rFonts w:asciiTheme="minorHAnsi" w:hAnsiTheme="minorHAnsi"/>
          <w:sz w:val="20"/>
          <w:szCs w:val="20"/>
        </w:rPr>
        <w:t xml:space="preserve"> download in different </w:t>
      </w:r>
      <w:r w:rsidR="00EF3BA7" w:rsidRPr="00370DFC">
        <w:rPr>
          <w:rFonts w:asciiTheme="minorHAnsi" w:hAnsiTheme="minorHAnsi"/>
          <w:sz w:val="20"/>
          <w:szCs w:val="20"/>
        </w:rPr>
        <w:t>circles (</w:t>
      </w:r>
      <w:r w:rsidR="00C91B44" w:rsidRPr="00370DFC">
        <w:rPr>
          <w:rFonts w:asciiTheme="minorHAnsi" w:hAnsiTheme="minorHAnsi"/>
          <w:sz w:val="20"/>
          <w:szCs w:val="20"/>
        </w:rPr>
        <w:t>different states of India) on different mobile user. By using XSLT (html) this content shown on different handset. Content Information Shared in XML format or by reading the headers provides by operators by using JSON object.</w:t>
      </w:r>
    </w:p>
    <w:p w:rsidR="00C91B44" w:rsidRPr="00687E72" w:rsidRDefault="00C91B44" w:rsidP="00E17BD2">
      <w:pPr>
        <w:widowControl w:val="0"/>
        <w:tabs>
          <w:tab w:val="left" w:pos="360"/>
        </w:tabs>
        <w:suppressAutoHyphens w:val="0"/>
        <w:autoSpaceDE w:val="0"/>
        <w:autoSpaceDN w:val="0"/>
        <w:adjustRightInd w:val="0"/>
        <w:spacing w:after="0" w:line="240" w:lineRule="auto"/>
        <w:rPr>
          <w:rFonts w:asciiTheme="minorHAnsi" w:hAnsiTheme="minorHAnsi"/>
          <w:sz w:val="20"/>
          <w:szCs w:val="20"/>
        </w:rPr>
      </w:pPr>
    </w:p>
    <w:p w:rsidR="00E17BD2" w:rsidRPr="00687E72" w:rsidRDefault="00E17BD2" w:rsidP="00E17BD2">
      <w:pPr>
        <w:widowControl w:val="0"/>
        <w:autoSpaceDE w:val="0"/>
        <w:autoSpaceDN w:val="0"/>
        <w:adjustRightInd w:val="0"/>
        <w:jc w:val="both"/>
        <w:rPr>
          <w:rFonts w:asciiTheme="minorHAnsi" w:hAnsiTheme="minorHAnsi"/>
          <w:b/>
          <w:bCs/>
          <w:sz w:val="20"/>
          <w:szCs w:val="20"/>
        </w:rPr>
      </w:pPr>
      <w:r w:rsidRPr="00687E72">
        <w:rPr>
          <w:rFonts w:asciiTheme="minorHAnsi" w:hAnsiTheme="minorHAnsi"/>
          <w:b/>
          <w:bCs/>
          <w:sz w:val="20"/>
          <w:szCs w:val="20"/>
        </w:rPr>
        <w:t>Responsibilities:</w:t>
      </w:r>
    </w:p>
    <w:p w:rsidR="00655D29" w:rsidRPr="002A48B5" w:rsidRDefault="00655D29"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A48B5">
        <w:rPr>
          <w:rFonts w:asciiTheme="minorHAnsi" w:hAnsiTheme="minorHAnsi"/>
          <w:sz w:val="20"/>
          <w:szCs w:val="20"/>
        </w:rPr>
        <w:t xml:space="preserve">Design and development of user Interfaces using </w:t>
      </w:r>
      <w:r w:rsidRPr="007E5D20">
        <w:rPr>
          <w:rFonts w:asciiTheme="minorHAnsi" w:hAnsiTheme="minorHAnsi"/>
          <w:b/>
          <w:sz w:val="20"/>
          <w:szCs w:val="20"/>
        </w:rPr>
        <w:t>JSP, HTML, CSS</w:t>
      </w:r>
      <w:r w:rsidRPr="002A48B5">
        <w:rPr>
          <w:rFonts w:asciiTheme="minorHAnsi" w:hAnsiTheme="minorHAnsi"/>
          <w:sz w:val="20"/>
          <w:szCs w:val="20"/>
        </w:rPr>
        <w:t xml:space="preserve"> and </w:t>
      </w:r>
      <w:r w:rsidRPr="007E5D20">
        <w:rPr>
          <w:rFonts w:asciiTheme="minorHAnsi" w:hAnsiTheme="minorHAnsi"/>
          <w:b/>
          <w:sz w:val="20"/>
          <w:szCs w:val="20"/>
        </w:rPr>
        <w:t>AJAX</w:t>
      </w:r>
      <w:r w:rsidRPr="002A48B5">
        <w:rPr>
          <w:rFonts w:asciiTheme="minorHAnsi" w:hAnsiTheme="minorHAnsi"/>
          <w:sz w:val="20"/>
          <w:szCs w:val="20"/>
        </w:rPr>
        <w:t xml:space="preserve">. Developed custom tags, </w:t>
      </w:r>
      <w:r w:rsidRPr="007E5D20">
        <w:rPr>
          <w:rFonts w:asciiTheme="minorHAnsi" w:hAnsiTheme="minorHAnsi"/>
          <w:b/>
          <w:sz w:val="20"/>
          <w:szCs w:val="20"/>
        </w:rPr>
        <w:t>JSTL</w:t>
      </w:r>
      <w:r w:rsidRPr="002A48B5">
        <w:rPr>
          <w:rFonts w:asciiTheme="minorHAnsi" w:hAnsiTheme="minorHAnsi"/>
          <w:sz w:val="20"/>
          <w:szCs w:val="20"/>
        </w:rPr>
        <w:t xml:space="preserve"> to support custom User Interfaces.</w:t>
      </w:r>
    </w:p>
    <w:p w:rsidR="00655D29" w:rsidRPr="002A48B5" w:rsidRDefault="00655D29"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A48B5">
        <w:rPr>
          <w:rFonts w:asciiTheme="minorHAnsi" w:hAnsiTheme="minorHAnsi"/>
          <w:sz w:val="20"/>
          <w:szCs w:val="20"/>
        </w:rPr>
        <w:t xml:space="preserve">Prepared the prototype pages of the application based on the templates and requirements using </w:t>
      </w:r>
      <w:r w:rsidRPr="007E5D20">
        <w:rPr>
          <w:rFonts w:asciiTheme="minorHAnsi" w:hAnsiTheme="minorHAnsi"/>
          <w:b/>
          <w:sz w:val="20"/>
          <w:szCs w:val="20"/>
        </w:rPr>
        <w:t>HTML</w:t>
      </w:r>
      <w:r w:rsidRPr="002A48B5">
        <w:rPr>
          <w:rFonts w:asciiTheme="minorHAnsi" w:hAnsiTheme="minorHAnsi"/>
          <w:sz w:val="20"/>
          <w:szCs w:val="20"/>
        </w:rPr>
        <w:t>.</w:t>
      </w:r>
    </w:p>
    <w:p w:rsidR="00655D29" w:rsidRPr="002A48B5" w:rsidRDefault="00655D29"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A48B5">
        <w:rPr>
          <w:rFonts w:asciiTheme="minorHAnsi" w:hAnsiTheme="minorHAnsi"/>
          <w:sz w:val="20"/>
          <w:szCs w:val="20"/>
        </w:rPr>
        <w:t xml:space="preserve">Developed the application implementing </w:t>
      </w:r>
      <w:r w:rsidRPr="007E5D20">
        <w:rPr>
          <w:rFonts w:asciiTheme="minorHAnsi" w:hAnsiTheme="minorHAnsi"/>
          <w:b/>
          <w:sz w:val="20"/>
          <w:szCs w:val="20"/>
        </w:rPr>
        <w:t>MVC Architecture</w:t>
      </w:r>
      <w:r w:rsidRPr="002A48B5">
        <w:rPr>
          <w:rFonts w:asciiTheme="minorHAnsi" w:hAnsiTheme="minorHAnsi"/>
          <w:sz w:val="20"/>
          <w:szCs w:val="20"/>
        </w:rPr>
        <w:t xml:space="preserve">, integrating </w:t>
      </w:r>
      <w:r w:rsidRPr="007E5D20">
        <w:rPr>
          <w:rFonts w:asciiTheme="minorHAnsi" w:hAnsiTheme="minorHAnsi"/>
          <w:b/>
          <w:sz w:val="20"/>
          <w:szCs w:val="20"/>
        </w:rPr>
        <w:t>JSF</w:t>
      </w:r>
      <w:r w:rsidRPr="002A48B5">
        <w:rPr>
          <w:rFonts w:asciiTheme="minorHAnsi" w:hAnsiTheme="minorHAnsi"/>
          <w:sz w:val="20"/>
          <w:szCs w:val="20"/>
        </w:rPr>
        <w:t xml:space="preserve"> with </w:t>
      </w:r>
      <w:r w:rsidRPr="007E5D20">
        <w:rPr>
          <w:rFonts w:asciiTheme="minorHAnsi" w:hAnsiTheme="minorHAnsi"/>
          <w:b/>
          <w:sz w:val="20"/>
          <w:szCs w:val="20"/>
        </w:rPr>
        <w:t xml:space="preserve">Hibernate </w:t>
      </w:r>
      <w:r w:rsidRPr="002A48B5">
        <w:rPr>
          <w:rFonts w:asciiTheme="minorHAnsi" w:hAnsiTheme="minorHAnsi"/>
          <w:sz w:val="20"/>
          <w:szCs w:val="20"/>
        </w:rPr>
        <w:t xml:space="preserve">and </w:t>
      </w:r>
      <w:r w:rsidRPr="007E5D20">
        <w:rPr>
          <w:rFonts w:asciiTheme="minorHAnsi" w:hAnsiTheme="minorHAnsi"/>
          <w:b/>
          <w:sz w:val="20"/>
          <w:szCs w:val="20"/>
        </w:rPr>
        <w:t>spring</w:t>
      </w:r>
      <w:r w:rsidRPr="002A48B5">
        <w:rPr>
          <w:rFonts w:asciiTheme="minorHAnsi" w:hAnsiTheme="minorHAnsi"/>
          <w:sz w:val="20"/>
          <w:szCs w:val="20"/>
        </w:rPr>
        <w:t xml:space="preserve"> frameworks.</w:t>
      </w:r>
    </w:p>
    <w:p w:rsidR="00353D44" w:rsidRPr="002A48B5" w:rsidRDefault="00353D44" w:rsidP="00353D44">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A48B5">
        <w:rPr>
          <w:rFonts w:asciiTheme="minorHAnsi" w:hAnsiTheme="minorHAnsi"/>
          <w:sz w:val="20"/>
          <w:szCs w:val="20"/>
        </w:rPr>
        <w:t xml:space="preserve">Used </w:t>
      </w:r>
      <w:r w:rsidRPr="007E5D20">
        <w:rPr>
          <w:rFonts w:asciiTheme="minorHAnsi" w:hAnsiTheme="minorHAnsi"/>
          <w:b/>
          <w:sz w:val="20"/>
          <w:szCs w:val="20"/>
        </w:rPr>
        <w:t>SVN</w:t>
      </w:r>
      <w:r w:rsidRPr="002A48B5">
        <w:rPr>
          <w:rFonts w:asciiTheme="minorHAnsi" w:hAnsiTheme="minorHAnsi"/>
          <w:sz w:val="20"/>
          <w:szCs w:val="20"/>
        </w:rPr>
        <w:t xml:space="preserve"> as version control to check in the code, created branches and tagged the code in </w:t>
      </w:r>
      <w:r w:rsidRPr="007E5D20">
        <w:rPr>
          <w:rFonts w:asciiTheme="minorHAnsi" w:hAnsiTheme="minorHAnsi"/>
          <w:b/>
          <w:sz w:val="20"/>
          <w:szCs w:val="20"/>
        </w:rPr>
        <w:t>SVN</w:t>
      </w:r>
      <w:r w:rsidRPr="002A48B5">
        <w:rPr>
          <w:rFonts w:asciiTheme="minorHAnsi" w:hAnsiTheme="minorHAnsi"/>
          <w:sz w:val="20"/>
          <w:szCs w:val="20"/>
        </w:rPr>
        <w:t xml:space="preserve">. </w:t>
      </w:r>
    </w:p>
    <w:p w:rsidR="00353D44" w:rsidRDefault="00353D44" w:rsidP="00353D44">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A48B5">
        <w:rPr>
          <w:rFonts w:asciiTheme="minorHAnsi" w:hAnsiTheme="minorHAnsi"/>
          <w:sz w:val="20"/>
          <w:szCs w:val="20"/>
        </w:rPr>
        <w:t xml:space="preserve">Sign off artifacts from the development team’s perspective and provide it to release management team for </w:t>
      </w:r>
      <w:r w:rsidRPr="007E5D20">
        <w:rPr>
          <w:rFonts w:asciiTheme="minorHAnsi" w:hAnsiTheme="minorHAnsi"/>
          <w:b/>
          <w:sz w:val="20"/>
          <w:szCs w:val="20"/>
        </w:rPr>
        <w:t>QA/UAT/Prod release</w:t>
      </w:r>
      <w:r w:rsidRPr="002A48B5">
        <w:rPr>
          <w:rFonts w:asciiTheme="minorHAnsi" w:hAnsiTheme="minorHAnsi"/>
          <w:sz w:val="20"/>
          <w:szCs w:val="20"/>
        </w:rPr>
        <w:t xml:space="preserve"> and support the release.</w:t>
      </w:r>
    </w:p>
    <w:p w:rsidR="00162B1F" w:rsidRPr="00162B1F" w:rsidRDefault="00162B1F" w:rsidP="00162B1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162B1F">
        <w:rPr>
          <w:rFonts w:asciiTheme="minorHAnsi" w:hAnsiTheme="minorHAnsi"/>
          <w:sz w:val="20"/>
          <w:szCs w:val="20"/>
        </w:rPr>
        <w:t xml:space="preserve">Maintaining OSGI java classes for assets import, validation processes, and to fetch the data from CQ repository obtained from different providers. </w:t>
      </w:r>
    </w:p>
    <w:p w:rsidR="00162B1F" w:rsidRPr="00162B1F" w:rsidRDefault="00162B1F" w:rsidP="00162B1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162B1F">
        <w:rPr>
          <w:rFonts w:asciiTheme="minorHAnsi" w:hAnsiTheme="minorHAnsi"/>
          <w:sz w:val="20"/>
          <w:szCs w:val="20"/>
        </w:rPr>
        <w:t xml:space="preserve">Involved in designing and developing Struts Action classes and defining them in action-servlets.xml file to inject the Service layer beans </w:t>
      </w:r>
      <w:r>
        <w:rPr>
          <w:rFonts w:asciiTheme="minorHAnsi" w:hAnsiTheme="minorHAnsi"/>
          <w:b/>
          <w:sz w:val="20"/>
          <w:szCs w:val="20"/>
        </w:rPr>
        <w:t>using SPRING Io</w:t>
      </w:r>
      <w:r w:rsidRPr="00162B1F">
        <w:rPr>
          <w:rFonts w:asciiTheme="minorHAnsi" w:hAnsiTheme="minorHAnsi"/>
          <w:b/>
          <w:sz w:val="20"/>
          <w:szCs w:val="20"/>
        </w:rPr>
        <w:t>C.</w:t>
      </w:r>
    </w:p>
    <w:p w:rsidR="00162B1F" w:rsidRPr="002A48B5" w:rsidRDefault="00162B1F" w:rsidP="00162B1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162B1F">
        <w:rPr>
          <w:rFonts w:asciiTheme="minorHAnsi" w:hAnsiTheme="minorHAnsi"/>
          <w:sz w:val="20"/>
          <w:szCs w:val="20"/>
        </w:rPr>
        <w:t xml:space="preserve">Worked on multiple configuration files for mapping </w:t>
      </w:r>
      <w:r w:rsidRPr="00162B1F">
        <w:rPr>
          <w:rFonts w:asciiTheme="minorHAnsi" w:hAnsiTheme="minorHAnsi"/>
          <w:b/>
          <w:sz w:val="20"/>
          <w:szCs w:val="20"/>
        </w:rPr>
        <w:t>using ORM concepts</w:t>
      </w:r>
      <w:r w:rsidRPr="00162B1F">
        <w:rPr>
          <w:rFonts w:asciiTheme="minorHAnsi" w:hAnsiTheme="minorHAnsi"/>
          <w:sz w:val="20"/>
          <w:szCs w:val="20"/>
        </w:rPr>
        <w:t xml:space="preserve"> and deployment descriptor files such as web.xml, action-servlets.xml, struts-config.xml, applicationContext.xml files.</w:t>
      </w:r>
    </w:p>
    <w:p w:rsidR="00687E72" w:rsidRPr="002A48B5" w:rsidRDefault="00687E72" w:rsidP="00687E72">
      <w:pPr>
        <w:widowControl w:val="0"/>
        <w:numPr>
          <w:ilvl w:val="0"/>
          <w:numId w:val="18"/>
        </w:numPr>
        <w:spacing w:after="0" w:line="240" w:lineRule="auto"/>
        <w:jc w:val="both"/>
        <w:rPr>
          <w:rFonts w:asciiTheme="minorHAnsi" w:hAnsiTheme="minorHAnsi"/>
          <w:sz w:val="20"/>
          <w:szCs w:val="20"/>
        </w:rPr>
      </w:pPr>
      <w:r w:rsidRPr="002A48B5">
        <w:rPr>
          <w:rFonts w:asciiTheme="minorHAnsi" w:hAnsiTheme="minorHAnsi"/>
          <w:sz w:val="20"/>
          <w:szCs w:val="20"/>
        </w:rPr>
        <w:t>Develop data standards, data exchange</w:t>
      </w:r>
      <w:r w:rsidR="00A6660A">
        <w:rPr>
          <w:rFonts w:asciiTheme="minorHAnsi" w:hAnsiTheme="minorHAnsi"/>
          <w:sz w:val="20"/>
          <w:szCs w:val="20"/>
        </w:rPr>
        <w:t xml:space="preserve"> </w:t>
      </w:r>
      <w:r w:rsidRPr="007E5D20">
        <w:rPr>
          <w:rFonts w:asciiTheme="minorHAnsi" w:hAnsiTheme="minorHAnsi"/>
          <w:b/>
          <w:bCs/>
          <w:sz w:val="20"/>
          <w:szCs w:val="20"/>
        </w:rPr>
        <w:t>AWS</w:t>
      </w:r>
      <w:r w:rsidRPr="007E5D20">
        <w:rPr>
          <w:rFonts w:asciiTheme="minorHAnsi" w:hAnsiTheme="minorHAnsi"/>
          <w:b/>
          <w:sz w:val="20"/>
          <w:szCs w:val="20"/>
        </w:rPr>
        <w:t>, XML data standard or data sharing model</w:t>
      </w:r>
      <w:r w:rsidR="007E5D20" w:rsidRPr="007E5D20">
        <w:rPr>
          <w:rFonts w:asciiTheme="minorHAnsi" w:hAnsiTheme="minorHAnsi"/>
          <w:sz w:val="20"/>
          <w:szCs w:val="20"/>
        </w:rPr>
        <w:t>.</w:t>
      </w:r>
    </w:p>
    <w:p w:rsidR="005A32D9" w:rsidRPr="002A48B5" w:rsidRDefault="005A32D9"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A48B5">
        <w:rPr>
          <w:rFonts w:asciiTheme="minorHAnsi" w:hAnsiTheme="minorHAnsi"/>
          <w:sz w:val="20"/>
          <w:szCs w:val="20"/>
        </w:rPr>
        <w:t xml:space="preserve">Involved in various phases of software development life cycle </w:t>
      </w:r>
      <w:r w:rsidRPr="002E634D">
        <w:rPr>
          <w:rFonts w:asciiTheme="minorHAnsi" w:hAnsiTheme="minorHAnsi"/>
          <w:b/>
          <w:sz w:val="20"/>
          <w:szCs w:val="20"/>
        </w:rPr>
        <w:t>(SDLC)</w:t>
      </w:r>
      <w:r w:rsidRPr="002A48B5">
        <w:rPr>
          <w:rFonts w:asciiTheme="minorHAnsi" w:hAnsiTheme="minorHAnsi"/>
          <w:sz w:val="20"/>
          <w:szCs w:val="20"/>
        </w:rPr>
        <w:t xml:space="preserve"> of the application like requirement gatherings, design, analysis, code development and deployment. </w:t>
      </w:r>
    </w:p>
    <w:p w:rsidR="005A32D9" w:rsidRPr="002A48B5" w:rsidRDefault="005A32D9"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A48B5">
        <w:rPr>
          <w:rFonts w:asciiTheme="minorHAnsi" w:hAnsiTheme="minorHAnsi"/>
          <w:sz w:val="20"/>
          <w:szCs w:val="20"/>
        </w:rPr>
        <w:t xml:space="preserve">Used </w:t>
      </w:r>
      <w:r w:rsidRPr="00A20DE4">
        <w:rPr>
          <w:rFonts w:asciiTheme="minorHAnsi" w:hAnsiTheme="minorHAnsi"/>
          <w:b/>
          <w:sz w:val="20"/>
          <w:szCs w:val="20"/>
        </w:rPr>
        <w:t>Struts MVC</w:t>
      </w:r>
      <w:r w:rsidRPr="002A48B5">
        <w:rPr>
          <w:rFonts w:asciiTheme="minorHAnsi" w:hAnsiTheme="minorHAnsi"/>
          <w:sz w:val="20"/>
          <w:szCs w:val="20"/>
        </w:rPr>
        <w:t xml:space="preserve"> framework for the ease and improve performance of the application. </w:t>
      </w:r>
    </w:p>
    <w:p w:rsidR="005A32D9" w:rsidRPr="002A48B5" w:rsidRDefault="005A32D9"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A48B5">
        <w:rPr>
          <w:rFonts w:asciiTheme="minorHAnsi" w:hAnsiTheme="minorHAnsi"/>
          <w:sz w:val="20"/>
          <w:szCs w:val="20"/>
        </w:rPr>
        <w:t xml:space="preserve">Designed Presentation layer using </w:t>
      </w:r>
      <w:r w:rsidRPr="00DE2926">
        <w:rPr>
          <w:rFonts w:asciiTheme="minorHAnsi" w:hAnsiTheme="minorHAnsi"/>
          <w:b/>
          <w:sz w:val="20"/>
          <w:szCs w:val="20"/>
        </w:rPr>
        <w:t>JSP, Struts</w:t>
      </w:r>
      <w:r w:rsidRPr="002A48B5">
        <w:rPr>
          <w:rFonts w:asciiTheme="minorHAnsi" w:hAnsiTheme="minorHAnsi"/>
          <w:sz w:val="20"/>
          <w:szCs w:val="20"/>
        </w:rPr>
        <w:t xml:space="preserve"> framework and did front-end validations using </w:t>
      </w:r>
      <w:r w:rsidRPr="00DE2926">
        <w:rPr>
          <w:rFonts w:asciiTheme="minorHAnsi" w:hAnsiTheme="minorHAnsi"/>
          <w:b/>
          <w:sz w:val="20"/>
          <w:szCs w:val="20"/>
        </w:rPr>
        <w:t>JavaScript</w:t>
      </w:r>
      <w:r w:rsidRPr="002A48B5">
        <w:rPr>
          <w:rFonts w:asciiTheme="minorHAnsi" w:hAnsiTheme="minorHAnsi"/>
          <w:sz w:val="20"/>
          <w:szCs w:val="20"/>
        </w:rPr>
        <w:t xml:space="preserve"> and </w:t>
      </w:r>
      <w:r w:rsidRPr="00DE2926">
        <w:rPr>
          <w:rFonts w:asciiTheme="minorHAnsi" w:hAnsiTheme="minorHAnsi"/>
          <w:b/>
          <w:sz w:val="20"/>
          <w:szCs w:val="20"/>
        </w:rPr>
        <w:t>JQuery</w:t>
      </w:r>
      <w:r w:rsidRPr="002A48B5">
        <w:rPr>
          <w:rFonts w:asciiTheme="minorHAnsi" w:hAnsiTheme="minorHAnsi"/>
          <w:sz w:val="20"/>
          <w:szCs w:val="20"/>
        </w:rPr>
        <w:t xml:space="preserve">. </w:t>
      </w:r>
    </w:p>
    <w:p w:rsidR="001D1A0B" w:rsidRPr="002A48B5" w:rsidRDefault="001D1A0B" w:rsidP="001D1A0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A48B5">
        <w:rPr>
          <w:rFonts w:asciiTheme="minorHAnsi" w:hAnsiTheme="minorHAnsi"/>
          <w:sz w:val="20"/>
          <w:szCs w:val="20"/>
        </w:rPr>
        <w:t xml:space="preserve">Involved in exception handling &amp; testing using </w:t>
      </w:r>
      <w:r w:rsidRPr="00DE2926">
        <w:rPr>
          <w:rFonts w:asciiTheme="minorHAnsi" w:hAnsiTheme="minorHAnsi"/>
          <w:b/>
          <w:sz w:val="20"/>
          <w:szCs w:val="20"/>
        </w:rPr>
        <w:t>SOAP</w:t>
      </w:r>
      <w:r w:rsidRPr="002A48B5">
        <w:rPr>
          <w:rFonts w:asciiTheme="minorHAnsi" w:hAnsiTheme="minorHAnsi"/>
          <w:sz w:val="20"/>
          <w:szCs w:val="20"/>
        </w:rPr>
        <w:t xml:space="preserve"> UI and Security of Mule endpoint through </w:t>
      </w:r>
      <w:r w:rsidRPr="00DE2926">
        <w:rPr>
          <w:rFonts w:asciiTheme="minorHAnsi" w:hAnsiTheme="minorHAnsi"/>
          <w:b/>
          <w:sz w:val="20"/>
          <w:szCs w:val="20"/>
        </w:rPr>
        <w:t>WSSR</w:t>
      </w:r>
      <w:r w:rsidRPr="00DE2926">
        <w:rPr>
          <w:rFonts w:asciiTheme="minorHAnsi" w:hAnsiTheme="minorHAnsi"/>
          <w:sz w:val="20"/>
          <w:szCs w:val="20"/>
        </w:rPr>
        <w:t>.</w:t>
      </w:r>
    </w:p>
    <w:p w:rsidR="001D1A0B" w:rsidRPr="002A48B5" w:rsidRDefault="001D1A0B" w:rsidP="001D1A0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A48B5">
        <w:rPr>
          <w:rFonts w:asciiTheme="minorHAnsi" w:hAnsiTheme="minorHAnsi"/>
          <w:sz w:val="20"/>
          <w:szCs w:val="20"/>
        </w:rPr>
        <w:t>Involved in creating http inbound &amp; outbound flows, Orchestrations, Transformations</w:t>
      </w:r>
      <w:r w:rsidR="00A6660A">
        <w:rPr>
          <w:rFonts w:asciiTheme="minorHAnsi" w:hAnsiTheme="minorHAnsi"/>
          <w:sz w:val="20"/>
          <w:szCs w:val="20"/>
        </w:rPr>
        <w:t xml:space="preserve"> </w:t>
      </w:r>
      <w:r w:rsidRPr="002A48B5">
        <w:rPr>
          <w:rFonts w:asciiTheme="minorHAnsi" w:hAnsiTheme="minorHAnsi"/>
          <w:sz w:val="20"/>
          <w:szCs w:val="20"/>
        </w:rPr>
        <w:t xml:space="preserve">using </w:t>
      </w:r>
      <w:r w:rsidRPr="00D84ECE">
        <w:rPr>
          <w:rFonts w:asciiTheme="minorHAnsi" w:hAnsiTheme="minorHAnsi"/>
          <w:b/>
          <w:sz w:val="20"/>
          <w:szCs w:val="20"/>
        </w:rPr>
        <w:t>MULE ESB</w:t>
      </w:r>
      <w:r w:rsidRPr="002A48B5">
        <w:rPr>
          <w:rFonts w:asciiTheme="minorHAnsi" w:hAnsiTheme="minorHAnsi"/>
          <w:sz w:val="20"/>
          <w:szCs w:val="20"/>
        </w:rPr>
        <w:t>.</w:t>
      </w:r>
    </w:p>
    <w:p w:rsidR="001A0FB9" w:rsidRPr="001A0FB9" w:rsidRDefault="002523C1" w:rsidP="001D1A0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A48B5">
        <w:rPr>
          <w:rFonts w:asciiTheme="minorHAnsi" w:hAnsiTheme="minorHAnsi"/>
          <w:sz w:val="20"/>
          <w:szCs w:val="20"/>
        </w:rPr>
        <w:t>Created </w:t>
      </w:r>
      <w:r w:rsidRPr="00D84ECE">
        <w:rPr>
          <w:rFonts w:asciiTheme="minorHAnsi" w:hAnsiTheme="minorHAnsi"/>
          <w:b/>
          <w:sz w:val="20"/>
          <w:szCs w:val="20"/>
        </w:rPr>
        <w:t>MULE ESB</w:t>
      </w:r>
      <w:r w:rsidRPr="002A48B5">
        <w:rPr>
          <w:rFonts w:asciiTheme="minorHAnsi" w:hAnsiTheme="minorHAnsi"/>
          <w:sz w:val="20"/>
          <w:szCs w:val="20"/>
        </w:rPr>
        <w:t xml:space="preserve"> artifact and configured the MULE config files and deployed</w:t>
      </w:r>
      <w:r w:rsidRPr="002A48B5">
        <w:rPr>
          <w:rFonts w:asciiTheme="minorHAnsi" w:hAnsiTheme="minorHAnsi" w:cs="Arial"/>
          <w:color w:val="404E4E"/>
          <w:sz w:val="20"/>
          <w:szCs w:val="20"/>
          <w:shd w:val="clear" w:color="auto" w:fill="FFFFFF"/>
        </w:rPr>
        <w:t>.</w:t>
      </w:r>
    </w:p>
    <w:p w:rsidR="002523C1" w:rsidRPr="001A0FB9" w:rsidRDefault="001A0FB9" w:rsidP="001A0FB9">
      <w:pPr>
        <w:widowControl w:val="0"/>
        <w:numPr>
          <w:ilvl w:val="0"/>
          <w:numId w:val="5"/>
        </w:numPr>
        <w:tabs>
          <w:tab w:val="left" w:pos="360"/>
        </w:tabs>
        <w:suppressAutoHyphens w:val="0"/>
        <w:autoSpaceDE w:val="0"/>
        <w:autoSpaceDN w:val="0"/>
        <w:adjustRightInd w:val="0"/>
        <w:spacing w:after="0" w:line="240" w:lineRule="auto"/>
        <w:ind w:left="720" w:hanging="720"/>
        <w:rPr>
          <w:rFonts w:asciiTheme="minorHAnsi" w:hAnsiTheme="minorHAnsi"/>
          <w:sz w:val="20"/>
          <w:szCs w:val="20"/>
        </w:rPr>
      </w:pPr>
      <w:r>
        <w:rPr>
          <w:sz w:val="20"/>
          <w:szCs w:val="20"/>
        </w:rPr>
        <w:t xml:space="preserve">Wrote </w:t>
      </w:r>
      <w:r w:rsidRPr="001A0FB9">
        <w:rPr>
          <w:b/>
          <w:sz w:val="20"/>
          <w:szCs w:val="20"/>
        </w:rPr>
        <w:t>GWT</w:t>
      </w:r>
      <w:r w:rsidRPr="00742E89">
        <w:rPr>
          <w:sz w:val="20"/>
          <w:szCs w:val="20"/>
        </w:rPr>
        <w:t xml:space="preserve"> code to cre</w:t>
      </w:r>
      <w:r>
        <w:rPr>
          <w:sz w:val="20"/>
          <w:szCs w:val="20"/>
        </w:rPr>
        <w:t xml:space="preserve">ate presentation layer using </w:t>
      </w:r>
      <w:r w:rsidRPr="001A0FB9">
        <w:rPr>
          <w:b/>
          <w:sz w:val="20"/>
          <w:szCs w:val="20"/>
        </w:rPr>
        <w:t>GWT</w:t>
      </w:r>
      <w:r>
        <w:rPr>
          <w:sz w:val="20"/>
          <w:szCs w:val="20"/>
        </w:rPr>
        <w:t xml:space="preserve"> widgets and event handlers.</w:t>
      </w:r>
    </w:p>
    <w:p w:rsidR="005A32D9" w:rsidRPr="002A48B5" w:rsidRDefault="005A32D9"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A48B5">
        <w:rPr>
          <w:rFonts w:asciiTheme="minorHAnsi" w:hAnsiTheme="minorHAnsi"/>
          <w:sz w:val="20"/>
          <w:szCs w:val="20"/>
        </w:rPr>
        <w:t xml:space="preserve">Involved in design and development of UI component, which includes layered POVs and Carousels using frameworks </w:t>
      </w:r>
      <w:r w:rsidRPr="00BF397E">
        <w:rPr>
          <w:rFonts w:asciiTheme="minorHAnsi" w:hAnsiTheme="minorHAnsi"/>
          <w:b/>
          <w:sz w:val="20"/>
          <w:szCs w:val="20"/>
        </w:rPr>
        <w:t>Angular JS, JavaScript, HTML, CSS</w:t>
      </w:r>
      <w:r w:rsidRPr="002A48B5">
        <w:rPr>
          <w:rFonts w:asciiTheme="minorHAnsi" w:hAnsiTheme="minorHAnsi"/>
          <w:sz w:val="20"/>
          <w:szCs w:val="20"/>
        </w:rPr>
        <w:t xml:space="preserve"> and </w:t>
      </w:r>
      <w:r w:rsidRPr="00BF397E">
        <w:rPr>
          <w:rFonts w:asciiTheme="minorHAnsi" w:hAnsiTheme="minorHAnsi"/>
          <w:b/>
          <w:sz w:val="20"/>
          <w:szCs w:val="20"/>
        </w:rPr>
        <w:t>Bootstrap</w:t>
      </w:r>
      <w:r w:rsidRPr="002A48B5">
        <w:rPr>
          <w:rFonts w:asciiTheme="minorHAnsi" w:hAnsiTheme="minorHAnsi"/>
          <w:sz w:val="20"/>
          <w:szCs w:val="20"/>
        </w:rPr>
        <w:t xml:space="preserve">. </w:t>
      </w:r>
    </w:p>
    <w:p w:rsidR="005A32D9" w:rsidRPr="002A48B5" w:rsidRDefault="005A32D9"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A48B5">
        <w:rPr>
          <w:rFonts w:asciiTheme="minorHAnsi" w:hAnsiTheme="minorHAnsi"/>
          <w:sz w:val="20"/>
          <w:szCs w:val="20"/>
        </w:rPr>
        <w:t xml:space="preserve">Followed </w:t>
      </w:r>
      <w:r w:rsidRPr="00BF397E">
        <w:rPr>
          <w:rFonts w:asciiTheme="minorHAnsi" w:hAnsiTheme="minorHAnsi"/>
          <w:b/>
          <w:sz w:val="20"/>
          <w:szCs w:val="20"/>
        </w:rPr>
        <w:t>Single Page Application</w:t>
      </w:r>
      <w:r w:rsidRPr="002A48B5">
        <w:rPr>
          <w:rFonts w:asciiTheme="minorHAnsi" w:hAnsiTheme="minorHAnsi"/>
          <w:sz w:val="20"/>
          <w:szCs w:val="20"/>
        </w:rPr>
        <w:t xml:space="preserve"> (SPA) Pattern and used </w:t>
      </w:r>
      <w:r w:rsidRPr="00BF397E">
        <w:rPr>
          <w:rFonts w:asciiTheme="minorHAnsi" w:hAnsiTheme="minorHAnsi"/>
          <w:b/>
          <w:sz w:val="20"/>
          <w:szCs w:val="20"/>
        </w:rPr>
        <w:t>AngularJS MVC</w:t>
      </w:r>
      <w:r w:rsidRPr="002A48B5">
        <w:rPr>
          <w:rFonts w:asciiTheme="minorHAnsi" w:hAnsiTheme="minorHAnsi"/>
          <w:sz w:val="20"/>
          <w:szCs w:val="20"/>
        </w:rPr>
        <w:t xml:space="preserve"> to build a cross-browser complaint application. </w:t>
      </w:r>
    </w:p>
    <w:p w:rsidR="001C496A" w:rsidRPr="00A80FF8" w:rsidRDefault="001C496A" w:rsidP="001C496A">
      <w:pPr>
        <w:pStyle w:val="Default"/>
        <w:numPr>
          <w:ilvl w:val="0"/>
          <w:numId w:val="5"/>
        </w:numPr>
        <w:spacing w:after="33"/>
        <w:rPr>
          <w:rFonts w:ascii="Calibri" w:hAnsi="Calibri" w:cs="Calibri"/>
          <w:color w:val="auto"/>
          <w:sz w:val="20"/>
          <w:szCs w:val="20"/>
        </w:rPr>
      </w:pPr>
      <w:r w:rsidRPr="00627261">
        <w:rPr>
          <w:rFonts w:ascii="Calibri" w:hAnsi="Calibri" w:cs="Calibri"/>
          <w:color w:val="auto"/>
          <w:sz w:val="20"/>
          <w:szCs w:val="20"/>
        </w:rPr>
        <w:t xml:space="preserve">Implemented and maintained the monitoring and alerting of production and corporate servers/storage using </w:t>
      </w:r>
      <w:r w:rsidRPr="001C496A">
        <w:rPr>
          <w:rFonts w:ascii="Calibri" w:hAnsi="Calibri" w:cs="Calibri"/>
          <w:b/>
          <w:color w:val="auto"/>
          <w:sz w:val="20"/>
          <w:szCs w:val="20"/>
        </w:rPr>
        <w:t>AWS CloudWatch</w:t>
      </w:r>
      <w:r w:rsidRPr="00627261">
        <w:rPr>
          <w:rFonts w:ascii="Calibri" w:hAnsi="Calibri" w:cs="Calibri"/>
          <w:color w:val="auto"/>
          <w:sz w:val="20"/>
          <w:szCs w:val="20"/>
        </w:rPr>
        <w:t>.</w:t>
      </w:r>
    </w:p>
    <w:p w:rsidR="005A32D9" w:rsidRPr="002A48B5" w:rsidRDefault="00353D44"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A48B5">
        <w:rPr>
          <w:rFonts w:asciiTheme="minorHAnsi" w:hAnsiTheme="minorHAnsi"/>
          <w:sz w:val="20"/>
          <w:szCs w:val="20"/>
        </w:rPr>
        <w:lastRenderedPageBreak/>
        <w:t xml:space="preserve">Used </w:t>
      </w:r>
      <w:r w:rsidRPr="00BF397E">
        <w:rPr>
          <w:rFonts w:asciiTheme="minorHAnsi" w:hAnsiTheme="minorHAnsi"/>
          <w:b/>
          <w:sz w:val="20"/>
          <w:szCs w:val="20"/>
        </w:rPr>
        <w:t>GIT</w:t>
      </w:r>
      <w:r w:rsidR="005A32D9" w:rsidRPr="002A48B5">
        <w:rPr>
          <w:rFonts w:asciiTheme="minorHAnsi" w:hAnsiTheme="minorHAnsi"/>
          <w:sz w:val="20"/>
          <w:szCs w:val="20"/>
        </w:rPr>
        <w:t xml:space="preserve"> for version controlling and </w:t>
      </w:r>
      <w:r w:rsidR="005A32D9" w:rsidRPr="00BF397E">
        <w:rPr>
          <w:rFonts w:asciiTheme="minorHAnsi" w:hAnsiTheme="minorHAnsi"/>
          <w:b/>
          <w:sz w:val="20"/>
          <w:szCs w:val="20"/>
        </w:rPr>
        <w:t>Jenkins CI</w:t>
      </w:r>
      <w:r w:rsidR="005A32D9" w:rsidRPr="002A48B5">
        <w:rPr>
          <w:rFonts w:asciiTheme="minorHAnsi" w:hAnsiTheme="minorHAnsi"/>
          <w:sz w:val="20"/>
          <w:szCs w:val="20"/>
        </w:rPr>
        <w:t xml:space="preserve"> for Continuous Integration.</w:t>
      </w:r>
    </w:p>
    <w:p w:rsidR="005A32D9" w:rsidRPr="002A48B5" w:rsidRDefault="005A32D9"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A48B5">
        <w:rPr>
          <w:rFonts w:asciiTheme="minorHAnsi" w:hAnsiTheme="minorHAnsi"/>
          <w:sz w:val="20"/>
          <w:szCs w:val="20"/>
        </w:rPr>
        <w:t xml:space="preserve">Implemented core features of </w:t>
      </w:r>
      <w:r w:rsidRPr="00BF397E">
        <w:rPr>
          <w:rFonts w:asciiTheme="minorHAnsi" w:hAnsiTheme="minorHAnsi"/>
          <w:b/>
          <w:sz w:val="20"/>
          <w:szCs w:val="20"/>
        </w:rPr>
        <w:t>AngularJS</w:t>
      </w:r>
      <w:r w:rsidRPr="002A48B5">
        <w:rPr>
          <w:rFonts w:asciiTheme="minorHAnsi" w:hAnsiTheme="minorHAnsi"/>
          <w:sz w:val="20"/>
          <w:szCs w:val="20"/>
        </w:rPr>
        <w:t xml:space="preserve"> framework such as dependency Injection, Data-binding, Filters, Directives, Templates, Services and Deep Linking. </w:t>
      </w:r>
    </w:p>
    <w:p w:rsidR="005A32D9" w:rsidRPr="002A48B5" w:rsidRDefault="005A32D9"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A48B5">
        <w:rPr>
          <w:rFonts w:asciiTheme="minorHAnsi" w:hAnsiTheme="minorHAnsi"/>
          <w:sz w:val="20"/>
          <w:szCs w:val="20"/>
        </w:rPr>
        <w:t xml:space="preserve">Used </w:t>
      </w:r>
      <w:r w:rsidRPr="00BF397E">
        <w:rPr>
          <w:rFonts w:asciiTheme="minorHAnsi" w:hAnsiTheme="minorHAnsi"/>
          <w:b/>
          <w:sz w:val="20"/>
          <w:szCs w:val="20"/>
        </w:rPr>
        <w:t>Spring IOC</w:t>
      </w:r>
      <w:r w:rsidRPr="002A48B5">
        <w:rPr>
          <w:rFonts w:asciiTheme="minorHAnsi" w:hAnsiTheme="minorHAnsi"/>
          <w:sz w:val="20"/>
          <w:szCs w:val="20"/>
        </w:rPr>
        <w:t xml:space="preserve"> to inject java objects in the context. </w:t>
      </w:r>
    </w:p>
    <w:p w:rsidR="005A32D9" w:rsidRPr="002A48B5" w:rsidRDefault="005A32D9"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A48B5">
        <w:rPr>
          <w:rFonts w:asciiTheme="minorHAnsi" w:hAnsiTheme="minorHAnsi"/>
          <w:sz w:val="20"/>
          <w:szCs w:val="20"/>
        </w:rPr>
        <w:t xml:space="preserve">Used </w:t>
      </w:r>
      <w:r w:rsidRPr="00BF397E">
        <w:rPr>
          <w:rFonts w:asciiTheme="minorHAnsi" w:hAnsiTheme="minorHAnsi"/>
          <w:b/>
          <w:sz w:val="20"/>
          <w:szCs w:val="20"/>
        </w:rPr>
        <w:t>Spring JDBC</w:t>
      </w:r>
      <w:r w:rsidRPr="002A48B5">
        <w:rPr>
          <w:rFonts w:asciiTheme="minorHAnsi" w:hAnsiTheme="minorHAnsi"/>
          <w:sz w:val="20"/>
          <w:szCs w:val="20"/>
        </w:rPr>
        <w:t xml:space="preserve"> and </w:t>
      </w:r>
      <w:r w:rsidRPr="00BF397E">
        <w:rPr>
          <w:rFonts w:asciiTheme="minorHAnsi" w:hAnsiTheme="minorHAnsi"/>
          <w:b/>
          <w:sz w:val="20"/>
          <w:szCs w:val="20"/>
        </w:rPr>
        <w:t xml:space="preserve">DAO </w:t>
      </w:r>
      <w:r w:rsidRPr="002A48B5">
        <w:rPr>
          <w:rFonts w:asciiTheme="minorHAnsi" w:hAnsiTheme="minorHAnsi"/>
          <w:sz w:val="20"/>
          <w:szCs w:val="20"/>
        </w:rPr>
        <w:t xml:space="preserve">to access and store data from </w:t>
      </w:r>
      <w:r w:rsidRPr="00BF397E">
        <w:rPr>
          <w:rFonts w:asciiTheme="minorHAnsi" w:hAnsiTheme="minorHAnsi"/>
          <w:b/>
          <w:sz w:val="20"/>
          <w:szCs w:val="20"/>
        </w:rPr>
        <w:t>Oracle</w:t>
      </w:r>
      <w:r w:rsidRPr="002A48B5">
        <w:rPr>
          <w:rFonts w:asciiTheme="minorHAnsi" w:hAnsiTheme="minorHAnsi"/>
          <w:sz w:val="20"/>
          <w:szCs w:val="20"/>
        </w:rPr>
        <w:t xml:space="preserve"> database.</w:t>
      </w:r>
    </w:p>
    <w:p w:rsidR="00585B68" w:rsidRPr="00032983" w:rsidRDefault="00585B68" w:rsidP="00585B68">
      <w:pPr>
        <w:pStyle w:val="Default"/>
        <w:numPr>
          <w:ilvl w:val="0"/>
          <w:numId w:val="5"/>
        </w:numPr>
        <w:spacing w:after="33"/>
        <w:rPr>
          <w:rFonts w:ascii="Calibri" w:hAnsi="Calibri" w:cs="Calibri"/>
          <w:color w:val="auto"/>
          <w:sz w:val="20"/>
          <w:szCs w:val="20"/>
        </w:rPr>
      </w:pPr>
      <w:r w:rsidRPr="00032983">
        <w:rPr>
          <w:rFonts w:ascii="Calibri" w:hAnsi="Calibri" w:cs="Calibri"/>
          <w:color w:val="auto"/>
          <w:sz w:val="20"/>
          <w:szCs w:val="20"/>
        </w:rPr>
        <w:t xml:space="preserve">Worked with NoSQL database MongoDB and worked with it to perform many different operations </w:t>
      </w:r>
    </w:p>
    <w:p w:rsidR="004941A1" w:rsidRPr="00941B62" w:rsidRDefault="004941A1" w:rsidP="004941A1">
      <w:pPr>
        <w:pStyle w:val="Default"/>
        <w:numPr>
          <w:ilvl w:val="0"/>
          <w:numId w:val="5"/>
        </w:numPr>
        <w:spacing w:after="33"/>
        <w:rPr>
          <w:rFonts w:ascii="Calibri" w:hAnsi="Calibri" w:cs="Calibri"/>
          <w:color w:val="auto"/>
          <w:sz w:val="20"/>
          <w:szCs w:val="20"/>
        </w:rPr>
      </w:pPr>
      <w:r w:rsidRPr="00032983">
        <w:rPr>
          <w:rFonts w:ascii="Calibri" w:hAnsi="Calibri" w:cs="Calibri"/>
          <w:color w:val="auto"/>
          <w:sz w:val="20"/>
          <w:szCs w:val="20"/>
        </w:rPr>
        <w:t xml:space="preserve">Test the API responses for the WCS changes deployed on continuous basis, validate the GreenBox response data and </w:t>
      </w:r>
      <w:r w:rsidRPr="004941A1">
        <w:rPr>
          <w:rFonts w:ascii="Calibri" w:hAnsi="Calibri" w:cs="Calibri"/>
          <w:b/>
          <w:color w:val="auto"/>
          <w:sz w:val="20"/>
          <w:szCs w:val="20"/>
        </w:rPr>
        <w:t>Mongo DB</w:t>
      </w:r>
      <w:r>
        <w:rPr>
          <w:rFonts w:ascii="Calibri" w:hAnsi="Calibri" w:cs="Calibri"/>
          <w:color w:val="auto"/>
          <w:sz w:val="20"/>
          <w:szCs w:val="20"/>
        </w:rPr>
        <w:t xml:space="preserve"> data.</w:t>
      </w:r>
    </w:p>
    <w:p w:rsidR="00655D29" w:rsidRDefault="00655D29"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A48B5">
        <w:rPr>
          <w:rFonts w:asciiTheme="minorHAnsi" w:hAnsiTheme="minorHAnsi"/>
          <w:sz w:val="20"/>
          <w:szCs w:val="20"/>
        </w:rPr>
        <w:t>Created</w:t>
      </w:r>
      <w:r w:rsidR="007E189C">
        <w:rPr>
          <w:rFonts w:asciiTheme="minorHAnsi" w:hAnsiTheme="minorHAnsi"/>
          <w:sz w:val="20"/>
          <w:szCs w:val="20"/>
        </w:rPr>
        <w:t xml:space="preserve"> </w:t>
      </w:r>
      <w:r w:rsidRPr="00932D0A">
        <w:rPr>
          <w:rFonts w:asciiTheme="minorHAnsi" w:hAnsiTheme="minorHAnsi"/>
          <w:b/>
          <w:sz w:val="20"/>
          <w:szCs w:val="20"/>
        </w:rPr>
        <w:t xml:space="preserve">REST </w:t>
      </w:r>
      <w:r w:rsidR="00FA50DD" w:rsidRPr="00932D0A">
        <w:rPr>
          <w:rFonts w:asciiTheme="minorHAnsi" w:hAnsiTheme="minorHAnsi"/>
          <w:b/>
          <w:sz w:val="20"/>
          <w:szCs w:val="20"/>
        </w:rPr>
        <w:t>Web services</w:t>
      </w:r>
      <w:r w:rsidRPr="002A48B5">
        <w:rPr>
          <w:rFonts w:asciiTheme="minorHAnsi" w:hAnsiTheme="minorHAnsi"/>
          <w:sz w:val="20"/>
          <w:szCs w:val="20"/>
        </w:rPr>
        <w:t xml:space="preserve"> call using </w:t>
      </w:r>
      <w:r w:rsidRPr="00932D0A">
        <w:rPr>
          <w:rFonts w:asciiTheme="minorHAnsi" w:hAnsiTheme="minorHAnsi"/>
          <w:b/>
          <w:sz w:val="20"/>
          <w:szCs w:val="20"/>
        </w:rPr>
        <w:t>JSON</w:t>
      </w:r>
      <w:r w:rsidRPr="002A48B5">
        <w:rPr>
          <w:rFonts w:asciiTheme="minorHAnsi" w:hAnsiTheme="minorHAnsi"/>
          <w:sz w:val="20"/>
          <w:szCs w:val="20"/>
        </w:rPr>
        <w:t xml:space="preserve"> methods.</w:t>
      </w:r>
    </w:p>
    <w:p w:rsidR="003A05A3" w:rsidRPr="003A05A3" w:rsidRDefault="003A05A3" w:rsidP="003A05A3">
      <w:pPr>
        <w:widowControl w:val="0"/>
        <w:numPr>
          <w:ilvl w:val="0"/>
          <w:numId w:val="5"/>
        </w:numPr>
        <w:spacing w:after="0" w:line="240" w:lineRule="auto"/>
        <w:jc w:val="both"/>
        <w:rPr>
          <w:sz w:val="20"/>
          <w:szCs w:val="20"/>
        </w:rPr>
      </w:pPr>
      <w:r w:rsidRPr="00032983">
        <w:rPr>
          <w:sz w:val="20"/>
          <w:szCs w:val="20"/>
        </w:rPr>
        <w:t>Used Maven for dependencies and configuration management. </w:t>
      </w:r>
    </w:p>
    <w:p w:rsidR="00655D29" w:rsidRPr="002A48B5" w:rsidRDefault="00655D29"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A48B5">
        <w:rPr>
          <w:rFonts w:asciiTheme="minorHAnsi" w:hAnsiTheme="minorHAnsi"/>
          <w:sz w:val="20"/>
          <w:szCs w:val="20"/>
        </w:rPr>
        <w:t xml:space="preserve">Used </w:t>
      </w:r>
      <w:r w:rsidRPr="00345806">
        <w:rPr>
          <w:rFonts w:asciiTheme="minorHAnsi" w:hAnsiTheme="minorHAnsi"/>
          <w:b/>
          <w:sz w:val="20"/>
          <w:szCs w:val="20"/>
        </w:rPr>
        <w:t>Angular JS</w:t>
      </w:r>
      <w:r w:rsidRPr="002A48B5">
        <w:rPr>
          <w:rFonts w:asciiTheme="minorHAnsi" w:hAnsiTheme="minorHAnsi"/>
          <w:sz w:val="20"/>
          <w:szCs w:val="20"/>
        </w:rPr>
        <w:t xml:space="preserve"> for making restful API calls and data binding. </w:t>
      </w:r>
    </w:p>
    <w:p w:rsidR="00655D29" w:rsidRPr="002A48B5" w:rsidRDefault="00655D29"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A48B5">
        <w:rPr>
          <w:rFonts w:asciiTheme="minorHAnsi" w:hAnsiTheme="minorHAnsi"/>
          <w:sz w:val="20"/>
          <w:szCs w:val="20"/>
        </w:rPr>
        <w:t xml:space="preserve">Used </w:t>
      </w:r>
      <w:r w:rsidRPr="00345806">
        <w:rPr>
          <w:rFonts w:asciiTheme="minorHAnsi" w:hAnsiTheme="minorHAnsi"/>
          <w:b/>
          <w:sz w:val="20"/>
          <w:szCs w:val="20"/>
        </w:rPr>
        <w:t>Angular JS</w:t>
      </w:r>
      <w:r w:rsidRPr="002A48B5">
        <w:rPr>
          <w:rFonts w:asciiTheme="minorHAnsi" w:hAnsiTheme="minorHAnsi"/>
          <w:sz w:val="20"/>
          <w:szCs w:val="20"/>
        </w:rPr>
        <w:t xml:space="preserve"> framework to simplify binding </w:t>
      </w:r>
      <w:r w:rsidR="005E1326" w:rsidRPr="00345806">
        <w:rPr>
          <w:rFonts w:asciiTheme="minorHAnsi" w:hAnsiTheme="minorHAnsi"/>
          <w:b/>
          <w:sz w:val="20"/>
          <w:szCs w:val="20"/>
        </w:rPr>
        <w:t>JavaScript</w:t>
      </w:r>
      <w:r w:rsidRPr="002A48B5">
        <w:rPr>
          <w:rFonts w:asciiTheme="minorHAnsi" w:hAnsiTheme="minorHAnsi"/>
          <w:sz w:val="20"/>
          <w:szCs w:val="20"/>
        </w:rPr>
        <w:t xml:space="preserve"> objects with </w:t>
      </w:r>
      <w:r w:rsidRPr="00345806">
        <w:rPr>
          <w:rFonts w:asciiTheme="minorHAnsi" w:hAnsiTheme="minorHAnsi"/>
          <w:b/>
          <w:sz w:val="20"/>
          <w:szCs w:val="20"/>
        </w:rPr>
        <w:t>HTML</w:t>
      </w:r>
      <w:r w:rsidRPr="002A48B5">
        <w:rPr>
          <w:rFonts w:asciiTheme="minorHAnsi" w:hAnsiTheme="minorHAnsi"/>
          <w:sz w:val="20"/>
          <w:szCs w:val="20"/>
        </w:rPr>
        <w:t xml:space="preserve"> UI components.</w:t>
      </w:r>
    </w:p>
    <w:p w:rsidR="00655D29" w:rsidRPr="002A48B5" w:rsidRDefault="00655D29"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A48B5">
        <w:rPr>
          <w:rFonts w:asciiTheme="minorHAnsi" w:hAnsiTheme="minorHAnsi"/>
          <w:sz w:val="20"/>
          <w:szCs w:val="20"/>
        </w:rPr>
        <w:t xml:space="preserve">Writing custom filters, directives, controller for the </w:t>
      </w:r>
      <w:r w:rsidRPr="001A2BD6">
        <w:rPr>
          <w:rFonts w:asciiTheme="minorHAnsi" w:hAnsiTheme="minorHAnsi"/>
          <w:b/>
          <w:sz w:val="20"/>
          <w:szCs w:val="20"/>
        </w:rPr>
        <w:t>HTML</w:t>
      </w:r>
      <w:r w:rsidRPr="002A48B5">
        <w:rPr>
          <w:rFonts w:asciiTheme="minorHAnsi" w:hAnsiTheme="minorHAnsi"/>
          <w:sz w:val="20"/>
          <w:szCs w:val="20"/>
        </w:rPr>
        <w:t xml:space="preserve"> using Angular code. </w:t>
      </w:r>
    </w:p>
    <w:p w:rsidR="00655D29" w:rsidRPr="002A48B5" w:rsidRDefault="00655D29"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A48B5">
        <w:rPr>
          <w:rFonts w:asciiTheme="minorHAnsi" w:hAnsiTheme="minorHAnsi"/>
          <w:sz w:val="20"/>
          <w:szCs w:val="20"/>
        </w:rPr>
        <w:t xml:space="preserve">Consumed </w:t>
      </w:r>
      <w:r w:rsidRPr="001A2BD6">
        <w:rPr>
          <w:rFonts w:asciiTheme="minorHAnsi" w:hAnsiTheme="minorHAnsi"/>
          <w:b/>
          <w:sz w:val="20"/>
          <w:szCs w:val="20"/>
        </w:rPr>
        <w:t>SOAP</w:t>
      </w:r>
      <w:r w:rsidRPr="002A48B5">
        <w:rPr>
          <w:rFonts w:asciiTheme="minorHAnsi" w:hAnsiTheme="minorHAnsi"/>
          <w:sz w:val="20"/>
          <w:szCs w:val="20"/>
        </w:rPr>
        <w:t xml:space="preserve"> based Web Services for Integrating with the Enterprise Information System Tier </w:t>
      </w:r>
      <w:r w:rsidRPr="001A2BD6">
        <w:rPr>
          <w:rFonts w:asciiTheme="minorHAnsi" w:hAnsiTheme="minorHAnsi"/>
          <w:b/>
          <w:sz w:val="20"/>
          <w:szCs w:val="20"/>
        </w:rPr>
        <w:t>(EAI)</w:t>
      </w:r>
      <w:r w:rsidRPr="002A48B5">
        <w:rPr>
          <w:rFonts w:asciiTheme="minorHAnsi" w:hAnsiTheme="minorHAnsi"/>
          <w:sz w:val="20"/>
          <w:szCs w:val="20"/>
        </w:rPr>
        <w:t>.</w:t>
      </w:r>
    </w:p>
    <w:p w:rsidR="00655D29" w:rsidRDefault="00655D29"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A48B5">
        <w:rPr>
          <w:rFonts w:asciiTheme="minorHAnsi" w:hAnsiTheme="minorHAnsi"/>
          <w:sz w:val="20"/>
          <w:szCs w:val="20"/>
        </w:rPr>
        <w:t xml:space="preserve">Wrote different </w:t>
      </w:r>
      <w:r w:rsidRPr="00F42CEE">
        <w:rPr>
          <w:rFonts w:asciiTheme="minorHAnsi" w:hAnsiTheme="minorHAnsi"/>
          <w:b/>
          <w:sz w:val="20"/>
          <w:szCs w:val="20"/>
        </w:rPr>
        <w:t>Hibernate</w:t>
      </w:r>
      <w:r w:rsidR="007D346D">
        <w:rPr>
          <w:rFonts w:asciiTheme="minorHAnsi" w:hAnsiTheme="minorHAnsi"/>
          <w:sz w:val="20"/>
          <w:szCs w:val="20"/>
        </w:rPr>
        <w:t xml:space="preserve"> mappings in </w:t>
      </w:r>
      <w:r w:rsidR="007D346D" w:rsidRPr="007D346D">
        <w:rPr>
          <w:rFonts w:asciiTheme="minorHAnsi" w:hAnsiTheme="minorHAnsi"/>
          <w:b/>
          <w:sz w:val="20"/>
          <w:szCs w:val="20"/>
        </w:rPr>
        <w:t>XML</w:t>
      </w:r>
      <w:r w:rsidRPr="002A48B5">
        <w:rPr>
          <w:rFonts w:asciiTheme="minorHAnsi" w:hAnsiTheme="minorHAnsi"/>
          <w:sz w:val="20"/>
          <w:szCs w:val="20"/>
        </w:rPr>
        <w:t xml:space="preserve"> and corresponding java classes. Wrote hibernate configurations using spring. </w:t>
      </w:r>
    </w:p>
    <w:p w:rsidR="000959FC" w:rsidRPr="000959FC" w:rsidRDefault="000959FC" w:rsidP="000959FC">
      <w:pPr>
        <w:numPr>
          <w:ilvl w:val="0"/>
          <w:numId w:val="5"/>
        </w:numPr>
        <w:shd w:val="clear" w:color="auto" w:fill="FFFFFF"/>
        <w:suppressAutoHyphens w:val="0"/>
        <w:spacing w:after="0" w:line="320" w:lineRule="atLeast"/>
        <w:rPr>
          <w:rFonts w:asciiTheme="minorHAnsi" w:eastAsia="Times New Roman" w:hAnsiTheme="minorHAnsi" w:cs="Times New Roman"/>
          <w:color w:val="333333"/>
          <w:sz w:val="20"/>
          <w:szCs w:val="20"/>
          <w:lang w:eastAsia="en-US"/>
        </w:rPr>
      </w:pPr>
      <w:r w:rsidRPr="000959FC">
        <w:rPr>
          <w:rFonts w:asciiTheme="minorHAnsi" w:eastAsia="Times New Roman" w:hAnsiTheme="minorHAnsi" w:cs="Times New Roman"/>
          <w:color w:val="333333"/>
          <w:sz w:val="20"/>
          <w:szCs w:val="20"/>
          <w:lang w:eastAsia="en-US"/>
        </w:rPr>
        <w:t>Experience providing training to development teams on how to track, plan and analyze using </w:t>
      </w:r>
      <w:r w:rsidRPr="000959FC">
        <w:rPr>
          <w:rFonts w:asciiTheme="minorHAnsi" w:eastAsia="Times New Roman" w:hAnsiTheme="minorHAnsi" w:cs="Times New Roman"/>
          <w:b/>
          <w:bCs/>
          <w:color w:val="333333"/>
          <w:sz w:val="20"/>
          <w:szCs w:val="20"/>
          <w:bdr w:val="none" w:sz="0" w:space="0" w:color="auto" w:frame="1"/>
          <w:lang w:eastAsia="en-US"/>
        </w:rPr>
        <w:t>JIRA</w:t>
      </w:r>
      <w:r w:rsidRPr="000959FC">
        <w:rPr>
          <w:rFonts w:asciiTheme="minorHAnsi" w:eastAsia="Times New Roman" w:hAnsiTheme="minorHAnsi" w:cs="Times New Roman"/>
          <w:color w:val="333333"/>
          <w:sz w:val="20"/>
          <w:szCs w:val="20"/>
          <w:lang w:eastAsia="en-US"/>
        </w:rPr>
        <w:t>.</w:t>
      </w:r>
    </w:p>
    <w:p w:rsidR="00655D29" w:rsidRPr="002A48B5" w:rsidRDefault="00655D29"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A48B5">
        <w:rPr>
          <w:rFonts w:asciiTheme="minorHAnsi" w:hAnsiTheme="minorHAnsi"/>
          <w:sz w:val="20"/>
          <w:szCs w:val="20"/>
        </w:rPr>
        <w:t xml:space="preserve">Implemented transaction management for </w:t>
      </w:r>
      <w:r w:rsidRPr="00882AD3">
        <w:rPr>
          <w:rFonts w:asciiTheme="minorHAnsi" w:hAnsiTheme="minorHAnsi"/>
          <w:b/>
          <w:sz w:val="20"/>
          <w:szCs w:val="20"/>
        </w:rPr>
        <w:t>Hibernate</w:t>
      </w:r>
      <w:r w:rsidRPr="002A48B5">
        <w:rPr>
          <w:rFonts w:asciiTheme="minorHAnsi" w:hAnsiTheme="minorHAnsi"/>
          <w:sz w:val="20"/>
          <w:szCs w:val="20"/>
        </w:rPr>
        <w:t xml:space="preserve"> using </w:t>
      </w:r>
      <w:r w:rsidRPr="00882AD3">
        <w:rPr>
          <w:rFonts w:asciiTheme="minorHAnsi" w:hAnsiTheme="minorHAnsi"/>
          <w:b/>
          <w:sz w:val="20"/>
          <w:szCs w:val="20"/>
        </w:rPr>
        <w:t>Spring AOP</w:t>
      </w:r>
      <w:r w:rsidRPr="002A48B5">
        <w:rPr>
          <w:rFonts w:asciiTheme="minorHAnsi" w:hAnsiTheme="minorHAnsi"/>
          <w:sz w:val="20"/>
          <w:szCs w:val="20"/>
        </w:rPr>
        <w:t>.</w:t>
      </w:r>
    </w:p>
    <w:p w:rsidR="00655D29" w:rsidRPr="002A48B5" w:rsidRDefault="00655D29"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A48B5">
        <w:rPr>
          <w:rFonts w:asciiTheme="minorHAnsi" w:hAnsiTheme="minorHAnsi"/>
          <w:sz w:val="20"/>
          <w:szCs w:val="20"/>
        </w:rPr>
        <w:t xml:space="preserve">Implemented </w:t>
      </w:r>
      <w:r w:rsidRPr="00F265CB">
        <w:rPr>
          <w:rFonts w:asciiTheme="minorHAnsi" w:hAnsiTheme="minorHAnsi"/>
          <w:b/>
          <w:sz w:val="20"/>
          <w:szCs w:val="20"/>
        </w:rPr>
        <w:t>Service Oriented Architecture (SOA)</w:t>
      </w:r>
      <w:r w:rsidRPr="002A48B5">
        <w:rPr>
          <w:rFonts w:asciiTheme="minorHAnsi" w:hAnsiTheme="minorHAnsi"/>
          <w:sz w:val="20"/>
          <w:szCs w:val="20"/>
        </w:rPr>
        <w:t xml:space="preserve"> using </w:t>
      </w:r>
      <w:r w:rsidRPr="00F265CB">
        <w:rPr>
          <w:rFonts w:asciiTheme="minorHAnsi" w:hAnsiTheme="minorHAnsi"/>
          <w:b/>
          <w:sz w:val="20"/>
          <w:szCs w:val="20"/>
        </w:rPr>
        <w:t>JMS</w:t>
      </w:r>
      <w:r w:rsidRPr="002A48B5">
        <w:rPr>
          <w:rFonts w:asciiTheme="minorHAnsi" w:hAnsiTheme="minorHAnsi"/>
          <w:sz w:val="20"/>
          <w:szCs w:val="20"/>
        </w:rPr>
        <w:t xml:space="preserve"> for sending and receiving messages while creating web services.</w:t>
      </w:r>
    </w:p>
    <w:p w:rsidR="00655D29" w:rsidRPr="002A48B5" w:rsidRDefault="00655D29"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A48B5">
        <w:rPr>
          <w:rFonts w:asciiTheme="minorHAnsi" w:hAnsiTheme="minorHAnsi"/>
          <w:sz w:val="20"/>
          <w:szCs w:val="20"/>
        </w:rPr>
        <w:t xml:space="preserve">Implemented various J2EE Design patterns like Singleton, Service Locator, </w:t>
      </w:r>
      <w:r w:rsidRPr="001675FF">
        <w:rPr>
          <w:rFonts w:asciiTheme="minorHAnsi" w:hAnsiTheme="minorHAnsi"/>
          <w:b/>
          <w:sz w:val="20"/>
          <w:szCs w:val="20"/>
        </w:rPr>
        <w:t>Business Delegate, DAO, Transfer Object, and SOA</w:t>
      </w:r>
      <w:r w:rsidRPr="002A48B5">
        <w:rPr>
          <w:rFonts w:asciiTheme="minorHAnsi" w:hAnsiTheme="minorHAnsi"/>
          <w:sz w:val="20"/>
          <w:szCs w:val="20"/>
        </w:rPr>
        <w:t>.</w:t>
      </w:r>
    </w:p>
    <w:p w:rsidR="00655D29" w:rsidRPr="002A48B5" w:rsidRDefault="00655D29"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A48B5">
        <w:rPr>
          <w:rFonts w:asciiTheme="minorHAnsi" w:hAnsiTheme="minorHAnsi"/>
          <w:sz w:val="20"/>
          <w:szCs w:val="20"/>
        </w:rPr>
        <w:t>Worked on AJAX to develop an interactive Web Application and JavaScript for Data Validations.</w:t>
      </w:r>
    </w:p>
    <w:p w:rsidR="00E17BD2" w:rsidRPr="00687E72" w:rsidRDefault="00E17BD2" w:rsidP="00E17BD2">
      <w:pPr>
        <w:pStyle w:val="NoSpacing"/>
        <w:numPr>
          <w:ilvl w:val="0"/>
          <w:numId w:val="0"/>
        </w:numPr>
        <w:rPr>
          <w:rFonts w:asciiTheme="minorHAnsi" w:hAnsiTheme="minorHAnsi"/>
          <w:b/>
          <w:sz w:val="20"/>
          <w:szCs w:val="20"/>
        </w:rPr>
      </w:pPr>
    </w:p>
    <w:p w:rsidR="00D43E6C" w:rsidRPr="00687E72" w:rsidRDefault="005A32D9" w:rsidP="00EE4495">
      <w:pPr>
        <w:pStyle w:val="NoSpacing"/>
        <w:numPr>
          <w:ilvl w:val="0"/>
          <w:numId w:val="0"/>
        </w:numPr>
        <w:rPr>
          <w:rFonts w:asciiTheme="minorHAnsi" w:hAnsiTheme="minorHAnsi"/>
          <w:b/>
          <w:sz w:val="20"/>
          <w:szCs w:val="20"/>
        </w:rPr>
      </w:pPr>
      <w:r w:rsidRPr="00687E72">
        <w:rPr>
          <w:rFonts w:asciiTheme="minorHAnsi" w:hAnsiTheme="minorHAnsi"/>
          <w:b/>
          <w:sz w:val="20"/>
          <w:szCs w:val="20"/>
        </w:rPr>
        <w:t>Environment:</w:t>
      </w:r>
      <w:r w:rsidR="007E189C">
        <w:rPr>
          <w:rFonts w:asciiTheme="minorHAnsi" w:hAnsiTheme="minorHAnsi"/>
          <w:b/>
          <w:sz w:val="20"/>
          <w:szCs w:val="20"/>
        </w:rPr>
        <w:t xml:space="preserve"> </w:t>
      </w:r>
      <w:r w:rsidRPr="00687E72">
        <w:rPr>
          <w:rFonts w:asciiTheme="minorHAnsi" w:hAnsiTheme="minorHAnsi" w:cs="Times New Roman"/>
          <w:sz w:val="20"/>
          <w:szCs w:val="20"/>
          <w:lang w:eastAsia="en-US"/>
        </w:rPr>
        <w:t xml:space="preserve">JDK 1.6, J2EE 5.0, Struts 1.2, Spring 3.6, Servlets 2.5, JSP 2.1, JSTL, EJB 3.0, SOAP web services, </w:t>
      </w:r>
      <w:r w:rsidR="0041737E">
        <w:rPr>
          <w:rFonts w:asciiTheme="minorHAnsi" w:hAnsiTheme="minorHAnsi" w:cs="Times New Roman"/>
          <w:sz w:val="20"/>
          <w:szCs w:val="20"/>
          <w:lang w:eastAsia="en-US"/>
        </w:rPr>
        <w:t xml:space="preserve">AWS, </w:t>
      </w:r>
      <w:r w:rsidR="0047717E">
        <w:rPr>
          <w:rFonts w:asciiTheme="minorHAnsi" w:hAnsiTheme="minorHAnsi" w:cs="Times New Roman"/>
          <w:sz w:val="20"/>
          <w:szCs w:val="20"/>
          <w:lang w:eastAsia="en-US"/>
        </w:rPr>
        <w:t xml:space="preserve">Jenkins, </w:t>
      </w:r>
      <w:r w:rsidR="009C3719">
        <w:rPr>
          <w:rFonts w:asciiTheme="minorHAnsi" w:hAnsiTheme="minorHAnsi" w:cs="Times New Roman"/>
          <w:sz w:val="20"/>
          <w:szCs w:val="20"/>
          <w:lang w:eastAsia="en-US"/>
        </w:rPr>
        <w:t xml:space="preserve">JIRA, </w:t>
      </w:r>
      <w:r w:rsidR="00271C54">
        <w:rPr>
          <w:rFonts w:asciiTheme="minorHAnsi" w:hAnsiTheme="minorHAnsi" w:cs="Times New Roman"/>
          <w:sz w:val="20"/>
          <w:szCs w:val="20"/>
          <w:lang w:eastAsia="en-US"/>
        </w:rPr>
        <w:t xml:space="preserve">GWT, GXT, </w:t>
      </w:r>
      <w:r w:rsidRPr="00687E72">
        <w:rPr>
          <w:rFonts w:asciiTheme="minorHAnsi" w:hAnsiTheme="minorHAnsi" w:cs="Times New Roman"/>
          <w:sz w:val="20"/>
          <w:szCs w:val="20"/>
          <w:lang w:eastAsia="en-US"/>
        </w:rPr>
        <w:t>WebLogic 10.2</w:t>
      </w:r>
      <w:r w:rsidR="000318B6">
        <w:rPr>
          <w:rFonts w:asciiTheme="minorHAnsi" w:hAnsiTheme="minorHAnsi" w:cs="Times New Roman"/>
          <w:sz w:val="20"/>
          <w:szCs w:val="20"/>
          <w:lang w:eastAsia="en-US"/>
        </w:rPr>
        <w:t>, W3C</w:t>
      </w:r>
      <w:r w:rsidRPr="00687E72">
        <w:rPr>
          <w:rFonts w:asciiTheme="minorHAnsi" w:hAnsiTheme="minorHAnsi" w:cs="Times New Roman"/>
          <w:sz w:val="20"/>
          <w:szCs w:val="20"/>
          <w:lang w:eastAsia="en-US"/>
        </w:rPr>
        <w:t>.</w:t>
      </w:r>
    </w:p>
    <w:p w:rsidR="005A32D9" w:rsidRPr="00687E72" w:rsidRDefault="005A32D9" w:rsidP="00EE4495">
      <w:pPr>
        <w:pStyle w:val="NoSpacing"/>
        <w:numPr>
          <w:ilvl w:val="0"/>
          <w:numId w:val="0"/>
        </w:numPr>
        <w:rPr>
          <w:rFonts w:asciiTheme="minorHAnsi" w:hAnsiTheme="minorHAnsi"/>
          <w:b/>
          <w:sz w:val="20"/>
          <w:szCs w:val="20"/>
        </w:rPr>
      </w:pPr>
    </w:p>
    <w:p w:rsidR="00D43E6C" w:rsidRPr="00687E72" w:rsidRDefault="004576CF" w:rsidP="00BF59C4">
      <w:pPr>
        <w:pStyle w:val="NoSpacing"/>
        <w:numPr>
          <w:ilvl w:val="0"/>
          <w:numId w:val="0"/>
        </w:numPr>
        <w:pBdr>
          <w:bottom w:val="single" w:sz="4" w:space="0" w:color="auto"/>
        </w:pBdr>
        <w:rPr>
          <w:rFonts w:asciiTheme="minorHAnsi" w:hAnsiTheme="minorHAnsi"/>
          <w:b/>
          <w:sz w:val="20"/>
          <w:szCs w:val="20"/>
        </w:rPr>
      </w:pPr>
      <w:r w:rsidRPr="00687E72">
        <w:rPr>
          <w:rFonts w:asciiTheme="minorHAnsi" w:hAnsiTheme="minorHAnsi"/>
          <w:b/>
          <w:sz w:val="20"/>
          <w:szCs w:val="20"/>
        </w:rPr>
        <w:t xml:space="preserve">UW Health, </w:t>
      </w:r>
      <w:r w:rsidR="002C3621" w:rsidRPr="00687E72">
        <w:rPr>
          <w:rFonts w:asciiTheme="minorHAnsi" w:hAnsiTheme="minorHAnsi"/>
          <w:b/>
          <w:sz w:val="20"/>
          <w:szCs w:val="20"/>
        </w:rPr>
        <w:t>Madison</w:t>
      </w:r>
      <w:r w:rsidR="002C3621">
        <w:rPr>
          <w:rFonts w:asciiTheme="minorHAnsi" w:hAnsiTheme="minorHAnsi"/>
          <w:b/>
          <w:sz w:val="20"/>
          <w:szCs w:val="20"/>
        </w:rPr>
        <w:t>,</w:t>
      </w:r>
      <w:r w:rsidR="007E189C">
        <w:rPr>
          <w:rFonts w:asciiTheme="minorHAnsi" w:hAnsiTheme="minorHAnsi"/>
          <w:b/>
          <w:sz w:val="20"/>
          <w:szCs w:val="20"/>
        </w:rPr>
        <w:t xml:space="preserve"> </w:t>
      </w:r>
      <w:r w:rsidRPr="00687E72">
        <w:rPr>
          <w:rFonts w:asciiTheme="minorHAnsi" w:hAnsiTheme="minorHAnsi"/>
          <w:b/>
          <w:sz w:val="20"/>
          <w:szCs w:val="20"/>
        </w:rPr>
        <w:t>WI</w:t>
      </w:r>
      <w:r w:rsidR="00785AA6">
        <w:rPr>
          <w:rFonts w:asciiTheme="minorHAnsi" w:hAnsiTheme="minorHAnsi"/>
          <w:b/>
          <w:sz w:val="20"/>
          <w:szCs w:val="20"/>
        </w:rPr>
        <w:tab/>
      </w:r>
      <w:r w:rsidR="00785AA6">
        <w:rPr>
          <w:rFonts w:asciiTheme="minorHAnsi" w:hAnsiTheme="minorHAnsi"/>
          <w:b/>
          <w:sz w:val="20"/>
          <w:szCs w:val="20"/>
        </w:rPr>
        <w:tab/>
      </w:r>
      <w:r w:rsidR="00785AA6">
        <w:rPr>
          <w:rFonts w:asciiTheme="minorHAnsi" w:hAnsiTheme="minorHAnsi"/>
          <w:b/>
          <w:sz w:val="20"/>
          <w:szCs w:val="20"/>
        </w:rPr>
        <w:tab/>
      </w:r>
      <w:r w:rsidR="00785AA6">
        <w:rPr>
          <w:rFonts w:asciiTheme="minorHAnsi" w:hAnsiTheme="minorHAnsi"/>
          <w:b/>
          <w:sz w:val="20"/>
          <w:szCs w:val="20"/>
        </w:rPr>
        <w:tab/>
      </w:r>
      <w:r w:rsidR="00785AA6">
        <w:rPr>
          <w:rFonts w:asciiTheme="minorHAnsi" w:hAnsiTheme="minorHAnsi"/>
          <w:b/>
          <w:sz w:val="20"/>
          <w:szCs w:val="20"/>
        </w:rPr>
        <w:tab/>
      </w:r>
      <w:r w:rsidR="00785AA6">
        <w:rPr>
          <w:rFonts w:asciiTheme="minorHAnsi" w:hAnsiTheme="minorHAnsi"/>
          <w:b/>
          <w:sz w:val="20"/>
          <w:szCs w:val="20"/>
        </w:rPr>
        <w:tab/>
      </w:r>
      <w:r w:rsidR="00785AA6">
        <w:rPr>
          <w:rFonts w:asciiTheme="minorHAnsi" w:hAnsiTheme="minorHAnsi"/>
          <w:b/>
          <w:sz w:val="20"/>
          <w:szCs w:val="20"/>
        </w:rPr>
        <w:tab/>
      </w:r>
      <w:r w:rsidR="00785AA6">
        <w:rPr>
          <w:rFonts w:asciiTheme="minorHAnsi" w:hAnsiTheme="minorHAnsi"/>
          <w:b/>
          <w:sz w:val="20"/>
          <w:szCs w:val="20"/>
        </w:rPr>
        <w:tab/>
      </w:r>
      <w:r w:rsidR="00B260AA" w:rsidRPr="00687E72">
        <w:rPr>
          <w:rFonts w:asciiTheme="minorHAnsi" w:hAnsiTheme="minorHAnsi"/>
          <w:b/>
          <w:sz w:val="20"/>
          <w:szCs w:val="20"/>
        </w:rPr>
        <w:t>May</w:t>
      </w:r>
      <w:r w:rsidR="005A32D9" w:rsidRPr="00687E72">
        <w:rPr>
          <w:rFonts w:asciiTheme="minorHAnsi" w:hAnsiTheme="minorHAnsi"/>
          <w:b/>
          <w:sz w:val="20"/>
          <w:szCs w:val="20"/>
        </w:rPr>
        <w:t xml:space="preserve"> 2013</w:t>
      </w:r>
      <w:r w:rsidR="00B260AA" w:rsidRPr="00687E72">
        <w:rPr>
          <w:rFonts w:asciiTheme="minorHAnsi" w:hAnsiTheme="minorHAnsi"/>
          <w:b/>
          <w:sz w:val="20"/>
          <w:szCs w:val="20"/>
        </w:rPr>
        <w:t xml:space="preserve"> to Aug</w:t>
      </w:r>
      <w:r w:rsidR="0084256C" w:rsidRPr="00687E72">
        <w:rPr>
          <w:rFonts w:asciiTheme="minorHAnsi" w:hAnsiTheme="minorHAnsi"/>
          <w:b/>
          <w:sz w:val="20"/>
          <w:szCs w:val="20"/>
        </w:rPr>
        <w:t xml:space="preserve"> 2014</w:t>
      </w:r>
    </w:p>
    <w:p w:rsidR="004576CF" w:rsidRPr="00687E72" w:rsidRDefault="00D43E6C" w:rsidP="004576CF">
      <w:pPr>
        <w:pStyle w:val="NoSpacing"/>
        <w:numPr>
          <w:ilvl w:val="0"/>
          <w:numId w:val="0"/>
        </w:numPr>
        <w:rPr>
          <w:rFonts w:asciiTheme="minorHAnsi" w:hAnsiTheme="minorHAnsi"/>
          <w:b/>
          <w:sz w:val="20"/>
          <w:szCs w:val="20"/>
        </w:rPr>
      </w:pPr>
      <w:r w:rsidRPr="00687E72">
        <w:rPr>
          <w:rFonts w:asciiTheme="minorHAnsi" w:hAnsiTheme="minorHAnsi"/>
          <w:b/>
          <w:sz w:val="20"/>
          <w:szCs w:val="20"/>
        </w:rPr>
        <w:t>Role: Sr</w:t>
      </w:r>
      <w:r w:rsidR="00DC2ACB" w:rsidRPr="00687E72">
        <w:rPr>
          <w:rFonts w:asciiTheme="minorHAnsi" w:hAnsiTheme="minorHAnsi"/>
          <w:b/>
          <w:sz w:val="20"/>
          <w:szCs w:val="20"/>
        </w:rPr>
        <w:t>.</w:t>
      </w:r>
      <w:r w:rsidRPr="00687E72">
        <w:rPr>
          <w:rFonts w:asciiTheme="minorHAnsi" w:hAnsiTheme="minorHAnsi"/>
          <w:b/>
          <w:sz w:val="20"/>
          <w:szCs w:val="20"/>
        </w:rPr>
        <w:t xml:space="preserve"> Java</w:t>
      </w:r>
      <w:r w:rsidR="00DC2ACB" w:rsidRPr="00687E72">
        <w:rPr>
          <w:rFonts w:asciiTheme="minorHAnsi" w:hAnsiTheme="minorHAnsi"/>
          <w:b/>
          <w:sz w:val="20"/>
          <w:szCs w:val="20"/>
        </w:rPr>
        <w:t>/</w:t>
      </w:r>
      <w:r w:rsidR="006056FA" w:rsidRPr="00687E72">
        <w:rPr>
          <w:rFonts w:asciiTheme="minorHAnsi" w:hAnsiTheme="minorHAnsi"/>
          <w:b/>
          <w:sz w:val="20"/>
          <w:szCs w:val="20"/>
        </w:rPr>
        <w:t>J2EE Developer</w:t>
      </w:r>
    </w:p>
    <w:p w:rsidR="00D43E6C" w:rsidRPr="00687E72" w:rsidRDefault="00D43E6C" w:rsidP="004576CF">
      <w:pPr>
        <w:pStyle w:val="NoSpacing"/>
        <w:numPr>
          <w:ilvl w:val="0"/>
          <w:numId w:val="0"/>
        </w:numPr>
        <w:rPr>
          <w:rFonts w:asciiTheme="minorHAnsi" w:hAnsiTheme="minorHAnsi"/>
          <w:b/>
          <w:sz w:val="20"/>
          <w:szCs w:val="20"/>
        </w:rPr>
      </w:pPr>
      <w:r w:rsidRPr="00687E72">
        <w:rPr>
          <w:rFonts w:asciiTheme="minorHAnsi" w:hAnsiTheme="minorHAnsi"/>
          <w:b/>
          <w:sz w:val="20"/>
          <w:szCs w:val="20"/>
        </w:rPr>
        <w:t>Description:</w:t>
      </w:r>
      <w:r w:rsidR="007E189C">
        <w:rPr>
          <w:rFonts w:asciiTheme="minorHAnsi" w:hAnsiTheme="minorHAnsi"/>
          <w:b/>
          <w:sz w:val="20"/>
          <w:szCs w:val="20"/>
        </w:rPr>
        <w:t xml:space="preserve"> </w:t>
      </w:r>
      <w:r w:rsidR="004576CF" w:rsidRPr="00687E72">
        <w:rPr>
          <w:rFonts w:asciiTheme="minorHAnsi" w:hAnsiTheme="minorHAnsi" w:cs="Times New Roman"/>
          <w:sz w:val="20"/>
          <w:szCs w:val="20"/>
          <w:lang w:eastAsia="en-US"/>
        </w:rPr>
        <w:t xml:space="preserve">UWH is the largest health care insurer and has the high FEP (Federal Employee Health Program) enrollment in WI. HMS is a web based Java/J2ee application developed for the CSR's (Customer Service Representatives) who address the issues of the members. The various services in HMS include Coverage Advisor, Find-a-Doctor, Individual Express, Payment and Pricing tool. </w:t>
      </w:r>
    </w:p>
    <w:p w:rsidR="004576CF" w:rsidRPr="00687E72" w:rsidRDefault="007A16DB" w:rsidP="005711E9">
      <w:pPr>
        <w:widowControl w:val="0"/>
        <w:tabs>
          <w:tab w:val="left" w:pos="360"/>
        </w:tabs>
        <w:suppressAutoHyphens w:val="0"/>
        <w:autoSpaceDE w:val="0"/>
        <w:autoSpaceDN w:val="0"/>
        <w:adjustRightInd w:val="0"/>
        <w:spacing w:after="0" w:line="240" w:lineRule="auto"/>
        <w:rPr>
          <w:rFonts w:asciiTheme="minorHAnsi" w:hAnsiTheme="minorHAnsi"/>
          <w:b/>
          <w:sz w:val="20"/>
          <w:szCs w:val="20"/>
        </w:rPr>
      </w:pPr>
      <w:r w:rsidRPr="00687E72">
        <w:rPr>
          <w:rFonts w:asciiTheme="minorHAnsi" w:hAnsiTheme="minorHAnsi"/>
          <w:b/>
          <w:sz w:val="20"/>
          <w:szCs w:val="20"/>
        </w:rPr>
        <w:t>Responsibilities:</w:t>
      </w:r>
    </w:p>
    <w:p w:rsidR="005711E9" w:rsidRPr="001D6004" w:rsidRDefault="005711E9"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1D6004">
        <w:rPr>
          <w:rFonts w:asciiTheme="minorHAnsi" w:hAnsiTheme="minorHAnsi"/>
          <w:sz w:val="20"/>
          <w:szCs w:val="20"/>
        </w:rPr>
        <w:t xml:space="preserve">Involved in designing modules and documenting them as a </w:t>
      </w:r>
      <w:r w:rsidRPr="00046289">
        <w:rPr>
          <w:rFonts w:asciiTheme="minorHAnsi" w:hAnsiTheme="minorHAnsi"/>
          <w:b/>
          <w:sz w:val="20"/>
          <w:szCs w:val="20"/>
        </w:rPr>
        <w:t>Module Design Document (MDD)</w:t>
      </w:r>
      <w:r w:rsidRPr="00046289">
        <w:rPr>
          <w:rFonts w:asciiTheme="minorHAnsi" w:hAnsiTheme="minorHAnsi"/>
          <w:sz w:val="20"/>
          <w:szCs w:val="20"/>
        </w:rPr>
        <w:t>.</w:t>
      </w:r>
    </w:p>
    <w:p w:rsidR="005711E9" w:rsidRPr="001D6004" w:rsidRDefault="005711E9" w:rsidP="005711E9">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1D6004">
        <w:rPr>
          <w:rFonts w:asciiTheme="minorHAnsi" w:hAnsiTheme="minorHAnsi"/>
          <w:sz w:val="20"/>
          <w:szCs w:val="20"/>
        </w:rPr>
        <w:t xml:space="preserve">Worked on both front end using </w:t>
      </w:r>
      <w:r w:rsidRPr="00046289">
        <w:rPr>
          <w:rFonts w:asciiTheme="minorHAnsi" w:hAnsiTheme="minorHAnsi"/>
          <w:b/>
          <w:sz w:val="20"/>
          <w:szCs w:val="20"/>
        </w:rPr>
        <w:t>JSP</w:t>
      </w:r>
      <w:r w:rsidRPr="001D6004">
        <w:rPr>
          <w:rFonts w:asciiTheme="minorHAnsi" w:hAnsiTheme="minorHAnsi"/>
          <w:sz w:val="20"/>
          <w:szCs w:val="20"/>
        </w:rPr>
        <w:t xml:space="preserve">, spring framework and back end part using </w:t>
      </w:r>
      <w:r w:rsidRPr="00046289">
        <w:rPr>
          <w:rFonts w:asciiTheme="minorHAnsi" w:hAnsiTheme="minorHAnsi"/>
          <w:b/>
          <w:sz w:val="20"/>
          <w:szCs w:val="20"/>
        </w:rPr>
        <w:t>EJB</w:t>
      </w:r>
      <w:r w:rsidRPr="001D6004">
        <w:rPr>
          <w:rFonts w:asciiTheme="minorHAnsi" w:hAnsiTheme="minorHAnsi"/>
          <w:sz w:val="20"/>
          <w:szCs w:val="20"/>
        </w:rPr>
        <w:t xml:space="preserve"> and </w:t>
      </w:r>
      <w:r w:rsidRPr="00046289">
        <w:rPr>
          <w:rFonts w:asciiTheme="minorHAnsi" w:hAnsiTheme="minorHAnsi"/>
          <w:b/>
          <w:sz w:val="20"/>
          <w:szCs w:val="20"/>
        </w:rPr>
        <w:t>Hibernate</w:t>
      </w:r>
      <w:r w:rsidRPr="001D6004">
        <w:rPr>
          <w:rFonts w:asciiTheme="minorHAnsi" w:hAnsiTheme="minorHAnsi"/>
          <w:sz w:val="20"/>
          <w:szCs w:val="20"/>
        </w:rPr>
        <w:t>.</w:t>
      </w:r>
    </w:p>
    <w:p w:rsidR="004576CF" w:rsidRPr="001D6004" w:rsidRDefault="004576CF"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1D6004">
        <w:rPr>
          <w:rFonts w:asciiTheme="minorHAnsi" w:hAnsiTheme="minorHAnsi"/>
          <w:sz w:val="20"/>
          <w:szCs w:val="20"/>
        </w:rPr>
        <w:t xml:space="preserve">Involved in Object Oriented Analysis </w:t>
      </w:r>
      <w:r w:rsidRPr="00861B86">
        <w:rPr>
          <w:rFonts w:asciiTheme="minorHAnsi" w:hAnsiTheme="minorHAnsi"/>
          <w:b/>
          <w:sz w:val="20"/>
          <w:szCs w:val="20"/>
        </w:rPr>
        <w:t>(OOA)</w:t>
      </w:r>
      <w:r w:rsidRPr="001D6004">
        <w:rPr>
          <w:rFonts w:asciiTheme="minorHAnsi" w:hAnsiTheme="minorHAnsi"/>
          <w:sz w:val="20"/>
          <w:szCs w:val="20"/>
        </w:rPr>
        <w:t xml:space="preserve"> and Object Oriented Design </w:t>
      </w:r>
      <w:r w:rsidRPr="00861B86">
        <w:rPr>
          <w:rFonts w:asciiTheme="minorHAnsi" w:hAnsiTheme="minorHAnsi"/>
          <w:b/>
          <w:sz w:val="20"/>
          <w:szCs w:val="20"/>
        </w:rPr>
        <w:t>(OOD)</w:t>
      </w:r>
      <w:r w:rsidRPr="001D6004">
        <w:rPr>
          <w:rFonts w:asciiTheme="minorHAnsi" w:hAnsiTheme="minorHAnsi"/>
          <w:sz w:val="20"/>
          <w:szCs w:val="20"/>
        </w:rPr>
        <w:t xml:space="preserve"> Techniques using</w:t>
      </w:r>
      <w:r w:rsidR="007E189C">
        <w:rPr>
          <w:rFonts w:asciiTheme="minorHAnsi" w:hAnsiTheme="minorHAnsi"/>
          <w:sz w:val="20"/>
          <w:szCs w:val="20"/>
        </w:rPr>
        <w:t xml:space="preserve"> </w:t>
      </w:r>
      <w:r w:rsidR="00B260AA" w:rsidRPr="00861B86">
        <w:rPr>
          <w:rFonts w:asciiTheme="minorHAnsi" w:hAnsiTheme="minorHAnsi"/>
          <w:b/>
          <w:sz w:val="20"/>
          <w:szCs w:val="20"/>
        </w:rPr>
        <w:t>Unified Modeling Language (UML)</w:t>
      </w:r>
    </w:p>
    <w:p w:rsidR="004576CF" w:rsidRPr="001D6004" w:rsidRDefault="004576CF"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1D6004">
        <w:rPr>
          <w:rFonts w:asciiTheme="minorHAnsi" w:hAnsiTheme="minorHAnsi"/>
          <w:sz w:val="20"/>
          <w:szCs w:val="20"/>
        </w:rPr>
        <w:t xml:space="preserve">Persisted common application level data like domain libraries using Cache. </w:t>
      </w:r>
    </w:p>
    <w:p w:rsidR="004576CF" w:rsidRPr="001D6004" w:rsidRDefault="004576CF"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861B86">
        <w:rPr>
          <w:rFonts w:asciiTheme="minorHAnsi" w:hAnsiTheme="minorHAnsi"/>
          <w:b/>
          <w:sz w:val="20"/>
          <w:szCs w:val="20"/>
        </w:rPr>
        <w:t>Hibernate</w:t>
      </w:r>
      <w:r w:rsidRPr="001D6004">
        <w:rPr>
          <w:rFonts w:asciiTheme="minorHAnsi" w:hAnsiTheme="minorHAnsi"/>
          <w:sz w:val="20"/>
          <w:szCs w:val="20"/>
        </w:rPr>
        <w:t xml:space="preserve"> was used as admin tool persistence framework. </w:t>
      </w:r>
    </w:p>
    <w:p w:rsidR="004576CF" w:rsidRPr="001D6004" w:rsidRDefault="004576CF"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1D6004">
        <w:rPr>
          <w:rFonts w:asciiTheme="minorHAnsi" w:hAnsiTheme="minorHAnsi"/>
          <w:sz w:val="20"/>
          <w:szCs w:val="20"/>
        </w:rPr>
        <w:t xml:space="preserve">Implemented interceptors using </w:t>
      </w:r>
      <w:r w:rsidRPr="00861B86">
        <w:rPr>
          <w:rFonts w:asciiTheme="minorHAnsi" w:hAnsiTheme="minorHAnsi"/>
          <w:b/>
          <w:sz w:val="20"/>
          <w:szCs w:val="20"/>
        </w:rPr>
        <w:t>Hibernate</w:t>
      </w:r>
      <w:r w:rsidRPr="001D6004">
        <w:rPr>
          <w:rFonts w:asciiTheme="minorHAnsi" w:hAnsiTheme="minorHAnsi"/>
          <w:sz w:val="20"/>
          <w:szCs w:val="20"/>
        </w:rPr>
        <w:t xml:space="preserve"> and </w:t>
      </w:r>
      <w:r w:rsidR="005E1326" w:rsidRPr="00861B86">
        <w:rPr>
          <w:rFonts w:asciiTheme="minorHAnsi" w:hAnsiTheme="minorHAnsi"/>
          <w:b/>
          <w:sz w:val="20"/>
          <w:szCs w:val="20"/>
        </w:rPr>
        <w:t>spring</w:t>
      </w:r>
      <w:r w:rsidRPr="001D6004">
        <w:rPr>
          <w:rFonts w:asciiTheme="minorHAnsi" w:hAnsiTheme="minorHAnsi"/>
          <w:sz w:val="20"/>
          <w:szCs w:val="20"/>
        </w:rPr>
        <w:t xml:space="preserve">. </w:t>
      </w:r>
    </w:p>
    <w:p w:rsidR="004576CF" w:rsidRPr="001D6004" w:rsidRDefault="004576CF"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1D6004">
        <w:rPr>
          <w:rFonts w:asciiTheme="minorHAnsi" w:hAnsiTheme="minorHAnsi"/>
          <w:sz w:val="20"/>
          <w:szCs w:val="20"/>
        </w:rPr>
        <w:t xml:space="preserve">Developed </w:t>
      </w:r>
      <w:r w:rsidRPr="004F5687">
        <w:rPr>
          <w:rFonts w:asciiTheme="minorHAnsi" w:hAnsiTheme="minorHAnsi"/>
          <w:b/>
          <w:sz w:val="20"/>
          <w:szCs w:val="20"/>
        </w:rPr>
        <w:t>JSP</w:t>
      </w:r>
      <w:r w:rsidRPr="001D6004">
        <w:rPr>
          <w:rFonts w:asciiTheme="minorHAnsi" w:hAnsiTheme="minorHAnsi"/>
          <w:sz w:val="20"/>
          <w:szCs w:val="20"/>
        </w:rPr>
        <w:t xml:space="preserve">'s, strictly confining to the policy of no java use in them by using </w:t>
      </w:r>
      <w:r w:rsidRPr="004F5687">
        <w:rPr>
          <w:rFonts w:asciiTheme="minorHAnsi" w:hAnsiTheme="minorHAnsi"/>
          <w:b/>
          <w:sz w:val="20"/>
          <w:szCs w:val="20"/>
        </w:rPr>
        <w:t>JSTL</w:t>
      </w:r>
      <w:r w:rsidRPr="001D6004">
        <w:rPr>
          <w:rFonts w:asciiTheme="minorHAnsi" w:hAnsiTheme="minorHAnsi"/>
          <w:sz w:val="20"/>
          <w:szCs w:val="20"/>
        </w:rPr>
        <w:t xml:space="preserve">. </w:t>
      </w:r>
    </w:p>
    <w:p w:rsidR="004576CF" w:rsidRPr="001D6004" w:rsidRDefault="004576CF"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1D6004">
        <w:rPr>
          <w:rFonts w:asciiTheme="minorHAnsi" w:hAnsiTheme="minorHAnsi"/>
          <w:sz w:val="20"/>
          <w:szCs w:val="20"/>
        </w:rPr>
        <w:t xml:space="preserve">Presentation tier of the application was built completely on </w:t>
      </w:r>
      <w:r w:rsidRPr="004F5687">
        <w:rPr>
          <w:rFonts w:asciiTheme="minorHAnsi" w:hAnsiTheme="minorHAnsi"/>
          <w:b/>
          <w:sz w:val="20"/>
          <w:szCs w:val="20"/>
        </w:rPr>
        <w:t>Spring/Struts</w:t>
      </w:r>
      <w:r w:rsidRPr="001D6004">
        <w:rPr>
          <w:rFonts w:asciiTheme="minorHAnsi" w:hAnsiTheme="minorHAnsi"/>
          <w:sz w:val="20"/>
          <w:szCs w:val="20"/>
        </w:rPr>
        <w:t xml:space="preserve"> (For the Admin App</w:t>
      </w:r>
      <w:r w:rsidR="00B260AA" w:rsidRPr="001D6004">
        <w:rPr>
          <w:rFonts w:asciiTheme="minorHAnsi" w:hAnsiTheme="minorHAnsi"/>
          <w:sz w:val="20"/>
          <w:szCs w:val="20"/>
        </w:rPr>
        <w:t>).</w:t>
      </w:r>
    </w:p>
    <w:p w:rsidR="004576CF" w:rsidRPr="001D6004" w:rsidRDefault="004576CF"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1D6004">
        <w:rPr>
          <w:rFonts w:asciiTheme="minorHAnsi" w:hAnsiTheme="minorHAnsi"/>
          <w:sz w:val="20"/>
          <w:szCs w:val="20"/>
        </w:rPr>
        <w:t>Page Navigation, J</w:t>
      </w:r>
      <w:r w:rsidRPr="00651BF1">
        <w:rPr>
          <w:rFonts w:asciiTheme="minorHAnsi" w:hAnsiTheme="minorHAnsi"/>
          <w:b/>
          <w:sz w:val="20"/>
          <w:szCs w:val="20"/>
        </w:rPr>
        <w:t>ava bean management</w:t>
      </w:r>
      <w:r w:rsidRPr="001D6004">
        <w:rPr>
          <w:rFonts w:asciiTheme="minorHAnsi" w:hAnsiTheme="minorHAnsi"/>
          <w:sz w:val="20"/>
          <w:szCs w:val="20"/>
        </w:rPr>
        <w:t xml:space="preserve"> and input validation is taken care by </w:t>
      </w:r>
      <w:r w:rsidRPr="00651BF1">
        <w:rPr>
          <w:rFonts w:asciiTheme="minorHAnsi" w:hAnsiTheme="minorHAnsi"/>
          <w:b/>
          <w:sz w:val="20"/>
          <w:szCs w:val="20"/>
        </w:rPr>
        <w:t>JSF</w:t>
      </w:r>
      <w:r w:rsidRPr="001D6004">
        <w:rPr>
          <w:rFonts w:asciiTheme="minorHAnsi" w:hAnsiTheme="minorHAnsi"/>
          <w:sz w:val="20"/>
          <w:szCs w:val="20"/>
        </w:rPr>
        <w:t xml:space="preserve">. </w:t>
      </w:r>
    </w:p>
    <w:p w:rsidR="004576CF" w:rsidRPr="00651BF1" w:rsidRDefault="004576CF" w:rsidP="00651BF1">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1D6004">
        <w:rPr>
          <w:rFonts w:asciiTheme="minorHAnsi" w:hAnsiTheme="minorHAnsi"/>
          <w:sz w:val="20"/>
          <w:szCs w:val="20"/>
        </w:rPr>
        <w:t>Used</w:t>
      </w:r>
      <w:r w:rsidR="007E189C">
        <w:rPr>
          <w:rFonts w:asciiTheme="minorHAnsi" w:hAnsiTheme="minorHAnsi"/>
          <w:sz w:val="20"/>
          <w:szCs w:val="20"/>
        </w:rPr>
        <w:t xml:space="preserve"> </w:t>
      </w:r>
      <w:r w:rsidR="00651BF1" w:rsidRPr="00651BF1">
        <w:rPr>
          <w:rFonts w:asciiTheme="minorHAnsi" w:hAnsiTheme="minorHAnsi"/>
          <w:b/>
          <w:sz w:val="20"/>
          <w:szCs w:val="20"/>
        </w:rPr>
        <w:t>Spring-Core</w:t>
      </w:r>
      <w:r w:rsidR="00651BF1" w:rsidRPr="001D6004">
        <w:rPr>
          <w:rFonts w:asciiTheme="minorHAnsi" w:hAnsiTheme="minorHAnsi"/>
          <w:sz w:val="20"/>
          <w:szCs w:val="20"/>
        </w:rPr>
        <w:t xml:space="preserve"> and </w:t>
      </w:r>
      <w:r w:rsidR="00651BF1" w:rsidRPr="00651BF1">
        <w:rPr>
          <w:rFonts w:asciiTheme="minorHAnsi" w:hAnsiTheme="minorHAnsi"/>
          <w:b/>
          <w:sz w:val="20"/>
          <w:szCs w:val="20"/>
        </w:rPr>
        <w:t>Spring-AOP</w:t>
      </w:r>
      <w:r w:rsidR="00651BF1">
        <w:rPr>
          <w:rFonts w:asciiTheme="minorHAnsi" w:hAnsiTheme="minorHAnsi"/>
          <w:sz w:val="20"/>
          <w:szCs w:val="20"/>
        </w:rPr>
        <w:t>,</w:t>
      </w:r>
      <w:r w:rsidR="007E189C">
        <w:rPr>
          <w:rFonts w:asciiTheme="minorHAnsi" w:hAnsiTheme="minorHAnsi"/>
          <w:sz w:val="20"/>
          <w:szCs w:val="20"/>
        </w:rPr>
        <w:t xml:space="preserve"> </w:t>
      </w:r>
      <w:r w:rsidRPr="00651BF1">
        <w:rPr>
          <w:rFonts w:asciiTheme="minorHAnsi" w:hAnsiTheme="minorHAnsi"/>
          <w:b/>
          <w:sz w:val="20"/>
          <w:szCs w:val="20"/>
        </w:rPr>
        <w:t>Spring Tags</w:t>
      </w:r>
      <w:r w:rsidRPr="00651BF1">
        <w:rPr>
          <w:rFonts w:asciiTheme="minorHAnsi" w:hAnsiTheme="minorHAnsi"/>
          <w:sz w:val="20"/>
          <w:szCs w:val="20"/>
        </w:rPr>
        <w:t xml:space="preserve">, </w:t>
      </w:r>
      <w:r w:rsidRPr="00651BF1">
        <w:rPr>
          <w:rFonts w:asciiTheme="minorHAnsi" w:hAnsiTheme="minorHAnsi"/>
          <w:b/>
          <w:sz w:val="20"/>
          <w:szCs w:val="20"/>
        </w:rPr>
        <w:t>Struts Tag Libraries</w:t>
      </w:r>
      <w:r w:rsidRPr="00651BF1">
        <w:rPr>
          <w:rFonts w:asciiTheme="minorHAnsi" w:hAnsiTheme="minorHAnsi"/>
          <w:sz w:val="20"/>
          <w:szCs w:val="20"/>
        </w:rPr>
        <w:t xml:space="preserve">, and </w:t>
      </w:r>
      <w:r w:rsidRPr="00651BF1">
        <w:rPr>
          <w:rFonts w:asciiTheme="minorHAnsi" w:hAnsiTheme="minorHAnsi"/>
          <w:b/>
          <w:sz w:val="20"/>
          <w:szCs w:val="20"/>
        </w:rPr>
        <w:t>Validators</w:t>
      </w:r>
      <w:r w:rsidRPr="00651BF1">
        <w:rPr>
          <w:rFonts w:asciiTheme="minorHAnsi" w:hAnsiTheme="minorHAnsi"/>
          <w:sz w:val="20"/>
          <w:szCs w:val="20"/>
        </w:rPr>
        <w:t xml:space="preserve"> in the development. </w:t>
      </w:r>
    </w:p>
    <w:p w:rsidR="004576CF" w:rsidRPr="001D6004" w:rsidRDefault="004576CF"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1D6004">
        <w:rPr>
          <w:rFonts w:asciiTheme="minorHAnsi" w:hAnsiTheme="minorHAnsi"/>
          <w:sz w:val="20"/>
          <w:szCs w:val="20"/>
        </w:rPr>
        <w:t xml:space="preserve">Used </w:t>
      </w:r>
      <w:r w:rsidRPr="00651BF1">
        <w:rPr>
          <w:rFonts w:asciiTheme="minorHAnsi" w:hAnsiTheme="minorHAnsi"/>
          <w:b/>
          <w:sz w:val="20"/>
          <w:szCs w:val="20"/>
        </w:rPr>
        <w:t>Hibernate</w:t>
      </w:r>
      <w:r w:rsidRPr="001D6004">
        <w:rPr>
          <w:rFonts w:asciiTheme="minorHAnsi" w:hAnsiTheme="minorHAnsi"/>
          <w:sz w:val="20"/>
          <w:szCs w:val="20"/>
        </w:rPr>
        <w:t xml:space="preserve"> as an </w:t>
      </w:r>
      <w:r w:rsidRPr="00651BF1">
        <w:rPr>
          <w:rFonts w:asciiTheme="minorHAnsi" w:hAnsiTheme="minorHAnsi"/>
          <w:b/>
          <w:sz w:val="20"/>
          <w:szCs w:val="20"/>
        </w:rPr>
        <w:t>ORM Framework</w:t>
      </w:r>
      <w:r w:rsidRPr="001D6004">
        <w:rPr>
          <w:rFonts w:asciiTheme="minorHAnsi" w:hAnsiTheme="minorHAnsi"/>
          <w:sz w:val="20"/>
          <w:szCs w:val="20"/>
        </w:rPr>
        <w:t xml:space="preserve"> for productive application development by reducing development time, comple</w:t>
      </w:r>
      <w:r w:rsidR="00504F4F" w:rsidRPr="001D6004">
        <w:rPr>
          <w:rFonts w:asciiTheme="minorHAnsi" w:hAnsiTheme="minorHAnsi"/>
          <w:sz w:val="20"/>
          <w:szCs w:val="20"/>
        </w:rPr>
        <w:t>xities and increase flexibility.</w:t>
      </w:r>
    </w:p>
    <w:p w:rsidR="00504F4F" w:rsidRDefault="00504F4F" w:rsidP="00504F4F">
      <w:pPr>
        <w:pStyle w:val="Default"/>
        <w:numPr>
          <w:ilvl w:val="0"/>
          <w:numId w:val="5"/>
        </w:numPr>
        <w:spacing w:after="33"/>
        <w:rPr>
          <w:rFonts w:ascii="Calibri" w:hAnsi="Calibri" w:cs="Calibri"/>
          <w:color w:val="auto"/>
          <w:sz w:val="20"/>
          <w:szCs w:val="20"/>
        </w:rPr>
      </w:pPr>
      <w:r w:rsidRPr="001D6004">
        <w:rPr>
          <w:rFonts w:ascii="Calibri" w:hAnsi="Calibri" w:cs="Calibri"/>
          <w:color w:val="auto"/>
          <w:sz w:val="20"/>
          <w:szCs w:val="20"/>
        </w:rPr>
        <w:lastRenderedPageBreak/>
        <w:t xml:space="preserve">Worked on development and operations to facilitate deployment of components over </w:t>
      </w:r>
      <w:r w:rsidRPr="00651BF1">
        <w:rPr>
          <w:rFonts w:ascii="Calibri" w:hAnsi="Calibri" w:cs="Calibri"/>
          <w:b/>
          <w:color w:val="auto"/>
          <w:sz w:val="20"/>
          <w:szCs w:val="20"/>
        </w:rPr>
        <w:t>AWS</w:t>
      </w:r>
      <w:r w:rsidRPr="001D6004">
        <w:rPr>
          <w:rFonts w:ascii="Calibri" w:hAnsi="Calibri" w:cs="Calibri"/>
          <w:color w:val="auto"/>
          <w:sz w:val="20"/>
          <w:szCs w:val="20"/>
        </w:rPr>
        <w:t xml:space="preserve"> using </w:t>
      </w:r>
      <w:r w:rsidRPr="00651BF1">
        <w:rPr>
          <w:rFonts w:ascii="Calibri" w:hAnsi="Calibri" w:cs="Calibri"/>
          <w:b/>
          <w:color w:val="auto"/>
          <w:sz w:val="20"/>
          <w:szCs w:val="20"/>
        </w:rPr>
        <w:t>Jenkins</w:t>
      </w:r>
      <w:r w:rsidRPr="001D6004">
        <w:rPr>
          <w:rFonts w:ascii="Calibri" w:hAnsi="Calibri" w:cs="Calibri"/>
          <w:color w:val="auto"/>
          <w:sz w:val="20"/>
          <w:szCs w:val="20"/>
        </w:rPr>
        <w:t xml:space="preserve">, </w:t>
      </w:r>
      <w:r w:rsidRPr="00651BF1">
        <w:rPr>
          <w:rFonts w:ascii="Calibri" w:hAnsi="Calibri" w:cs="Calibri"/>
          <w:b/>
          <w:color w:val="auto"/>
          <w:sz w:val="20"/>
          <w:szCs w:val="20"/>
        </w:rPr>
        <w:t>Fabric Tools</w:t>
      </w:r>
      <w:r w:rsidRPr="001D6004">
        <w:rPr>
          <w:rFonts w:ascii="Calibri" w:hAnsi="Calibri" w:cs="Calibri"/>
          <w:color w:val="auto"/>
          <w:sz w:val="20"/>
          <w:szCs w:val="20"/>
        </w:rPr>
        <w:t>.</w:t>
      </w:r>
    </w:p>
    <w:p w:rsidR="005E1326" w:rsidRPr="005E1326" w:rsidRDefault="005E1326" w:rsidP="005E1326">
      <w:pPr>
        <w:pStyle w:val="Default"/>
        <w:numPr>
          <w:ilvl w:val="0"/>
          <w:numId w:val="5"/>
        </w:numPr>
        <w:spacing w:after="33"/>
        <w:rPr>
          <w:rFonts w:ascii="Calibri" w:hAnsi="Calibri" w:cs="Calibri"/>
          <w:color w:val="auto"/>
          <w:sz w:val="20"/>
          <w:szCs w:val="20"/>
        </w:rPr>
      </w:pPr>
      <w:r w:rsidRPr="005E1326">
        <w:rPr>
          <w:rFonts w:ascii="Calibri" w:hAnsi="Calibri" w:cs="Calibri"/>
          <w:color w:val="auto"/>
          <w:sz w:val="20"/>
          <w:szCs w:val="20"/>
        </w:rPr>
        <w:t>Creating user interfaces using JQuery, JSP and Java Script.</w:t>
      </w:r>
    </w:p>
    <w:p w:rsidR="005E1326" w:rsidRPr="005E1326" w:rsidRDefault="005E1326" w:rsidP="005E1326">
      <w:pPr>
        <w:pStyle w:val="Default"/>
        <w:numPr>
          <w:ilvl w:val="0"/>
          <w:numId w:val="5"/>
        </w:numPr>
        <w:spacing w:after="33"/>
        <w:rPr>
          <w:rFonts w:ascii="Calibri" w:hAnsi="Calibri" w:cs="Calibri"/>
          <w:color w:val="auto"/>
          <w:sz w:val="20"/>
          <w:szCs w:val="20"/>
        </w:rPr>
      </w:pPr>
      <w:r w:rsidRPr="005E1326">
        <w:rPr>
          <w:rFonts w:ascii="Calibri" w:hAnsi="Calibri" w:cs="Calibri"/>
          <w:b/>
          <w:color w:val="auto"/>
          <w:sz w:val="20"/>
          <w:szCs w:val="20"/>
        </w:rPr>
        <w:t>Create / modify RESTful web services</w:t>
      </w:r>
      <w:r w:rsidRPr="005E1326">
        <w:rPr>
          <w:rFonts w:ascii="Calibri" w:hAnsi="Calibri" w:cs="Calibri"/>
          <w:color w:val="auto"/>
          <w:sz w:val="20"/>
          <w:szCs w:val="20"/>
        </w:rPr>
        <w:t xml:space="preserve">, JSON for creation and consumption of data access and manipulation </w:t>
      </w:r>
    </w:p>
    <w:p w:rsidR="005E1326" w:rsidRPr="005E1326" w:rsidRDefault="005E1326" w:rsidP="005E1326">
      <w:pPr>
        <w:pStyle w:val="Default"/>
        <w:numPr>
          <w:ilvl w:val="0"/>
          <w:numId w:val="5"/>
        </w:numPr>
        <w:spacing w:after="33"/>
        <w:rPr>
          <w:rFonts w:ascii="Calibri" w:hAnsi="Calibri" w:cs="Calibri"/>
          <w:color w:val="auto"/>
          <w:sz w:val="20"/>
          <w:szCs w:val="20"/>
        </w:rPr>
      </w:pPr>
      <w:r w:rsidRPr="005E1326">
        <w:rPr>
          <w:rFonts w:ascii="Calibri" w:hAnsi="Calibri" w:cs="Calibri"/>
          <w:color w:val="auto"/>
          <w:sz w:val="20"/>
          <w:szCs w:val="20"/>
        </w:rPr>
        <w:t xml:space="preserve">Create business objects and implement business logic </w:t>
      </w:r>
      <w:r w:rsidR="006A4AAF" w:rsidRPr="005E1326">
        <w:rPr>
          <w:rFonts w:ascii="Calibri" w:hAnsi="Calibri" w:cs="Calibri"/>
          <w:color w:val="auto"/>
          <w:sz w:val="20"/>
          <w:szCs w:val="20"/>
        </w:rPr>
        <w:t xml:space="preserve">using </w:t>
      </w:r>
      <w:r w:rsidR="006A4AAF">
        <w:rPr>
          <w:rFonts w:ascii="Calibri" w:hAnsi="Calibri" w:cs="Calibri"/>
          <w:color w:val="auto"/>
          <w:sz w:val="20"/>
          <w:szCs w:val="20"/>
        </w:rPr>
        <w:t>spring</w:t>
      </w:r>
      <w:r w:rsidRPr="005E1326">
        <w:rPr>
          <w:rFonts w:ascii="Calibri" w:hAnsi="Calibri" w:cs="Calibri"/>
          <w:color w:val="auto"/>
          <w:sz w:val="20"/>
          <w:szCs w:val="20"/>
        </w:rPr>
        <w:t xml:space="preserve"> framework, Models and Controllers</w:t>
      </w:r>
      <w:r>
        <w:rPr>
          <w:rFonts w:ascii="Calibri" w:hAnsi="Calibri" w:cs="Calibri"/>
          <w:color w:val="auto"/>
          <w:sz w:val="20"/>
          <w:szCs w:val="20"/>
        </w:rPr>
        <w:t>.</w:t>
      </w:r>
    </w:p>
    <w:p w:rsidR="005E1326" w:rsidRPr="005E1326" w:rsidRDefault="005E1326" w:rsidP="005E1326">
      <w:pPr>
        <w:pStyle w:val="Default"/>
        <w:numPr>
          <w:ilvl w:val="0"/>
          <w:numId w:val="5"/>
        </w:numPr>
        <w:spacing w:after="33"/>
        <w:rPr>
          <w:rFonts w:ascii="Calibri" w:hAnsi="Calibri" w:cs="Calibri"/>
          <w:color w:val="auto"/>
          <w:sz w:val="20"/>
          <w:szCs w:val="20"/>
        </w:rPr>
      </w:pPr>
      <w:r w:rsidRPr="005E1326">
        <w:rPr>
          <w:rFonts w:ascii="Calibri" w:hAnsi="Calibri" w:cs="Calibri"/>
          <w:color w:val="auto"/>
          <w:sz w:val="20"/>
          <w:szCs w:val="20"/>
        </w:rPr>
        <w:t>Used ORM tools Hibernate for data mapping and genera</w:t>
      </w:r>
      <w:r>
        <w:rPr>
          <w:rFonts w:ascii="Calibri" w:hAnsi="Calibri" w:cs="Calibri"/>
          <w:color w:val="auto"/>
          <w:sz w:val="20"/>
          <w:szCs w:val="20"/>
        </w:rPr>
        <w:t>ting database persistence layer.</w:t>
      </w:r>
    </w:p>
    <w:p w:rsidR="005E1326" w:rsidRPr="005E1326" w:rsidRDefault="005E1326" w:rsidP="005E1326">
      <w:pPr>
        <w:pStyle w:val="Default"/>
        <w:numPr>
          <w:ilvl w:val="0"/>
          <w:numId w:val="5"/>
        </w:numPr>
        <w:spacing w:after="33"/>
        <w:rPr>
          <w:rFonts w:ascii="Calibri" w:hAnsi="Calibri" w:cs="Calibri"/>
          <w:color w:val="auto"/>
          <w:sz w:val="20"/>
          <w:szCs w:val="20"/>
        </w:rPr>
      </w:pPr>
      <w:r w:rsidRPr="005E1326">
        <w:rPr>
          <w:rFonts w:ascii="Calibri" w:hAnsi="Calibri" w:cs="Calibri"/>
          <w:color w:val="auto"/>
          <w:sz w:val="20"/>
          <w:szCs w:val="20"/>
        </w:rPr>
        <w:t xml:space="preserve">Developed </w:t>
      </w:r>
      <w:r w:rsidRPr="005E1326">
        <w:rPr>
          <w:rFonts w:ascii="Calibri" w:hAnsi="Calibri" w:cs="Calibri"/>
          <w:b/>
          <w:color w:val="auto"/>
          <w:sz w:val="20"/>
          <w:szCs w:val="20"/>
        </w:rPr>
        <w:t>test cases using JUnit testing framework</w:t>
      </w:r>
      <w:r w:rsidRPr="005E1326">
        <w:rPr>
          <w:rFonts w:ascii="Calibri" w:hAnsi="Calibri" w:cs="Calibri"/>
          <w:color w:val="auto"/>
          <w:sz w:val="20"/>
          <w:szCs w:val="20"/>
        </w:rPr>
        <w:t xml:space="preserve">. </w:t>
      </w:r>
    </w:p>
    <w:p w:rsidR="005E1326" w:rsidRPr="005E1326" w:rsidRDefault="005E1326" w:rsidP="005E1326">
      <w:pPr>
        <w:pStyle w:val="Default"/>
        <w:numPr>
          <w:ilvl w:val="0"/>
          <w:numId w:val="5"/>
        </w:numPr>
        <w:spacing w:after="33"/>
        <w:rPr>
          <w:rFonts w:ascii="Calibri" w:hAnsi="Calibri" w:cs="Calibri"/>
          <w:color w:val="auto"/>
          <w:sz w:val="20"/>
          <w:szCs w:val="20"/>
        </w:rPr>
      </w:pPr>
      <w:r w:rsidRPr="005E1326">
        <w:rPr>
          <w:rFonts w:ascii="Calibri" w:hAnsi="Calibri" w:cs="Calibri"/>
          <w:color w:val="auto"/>
          <w:sz w:val="20"/>
          <w:szCs w:val="20"/>
        </w:rPr>
        <w:t xml:space="preserve">Used Eclipse as Java IDE tool for creating various J2EE artifacts like Servlets, </w:t>
      </w:r>
      <w:r w:rsidRPr="00E0310F">
        <w:rPr>
          <w:rFonts w:ascii="Calibri" w:hAnsi="Calibri" w:cs="Calibri"/>
          <w:b/>
          <w:color w:val="auto"/>
          <w:sz w:val="20"/>
          <w:szCs w:val="20"/>
        </w:rPr>
        <w:t>JSP's</w:t>
      </w:r>
      <w:r w:rsidRPr="005E1326">
        <w:rPr>
          <w:rFonts w:ascii="Calibri" w:hAnsi="Calibri" w:cs="Calibri"/>
          <w:color w:val="auto"/>
          <w:sz w:val="20"/>
          <w:szCs w:val="20"/>
        </w:rPr>
        <w:t xml:space="preserve"> and </w:t>
      </w:r>
      <w:r w:rsidRPr="00E0310F">
        <w:rPr>
          <w:rFonts w:ascii="Calibri" w:hAnsi="Calibri" w:cs="Calibri"/>
          <w:b/>
          <w:color w:val="auto"/>
          <w:sz w:val="20"/>
          <w:szCs w:val="20"/>
        </w:rPr>
        <w:t>XML</w:t>
      </w:r>
      <w:r w:rsidRPr="005E1326">
        <w:rPr>
          <w:rFonts w:ascii="Calibri" w:hAnsi="Calibri" w:cs="Calibri"/>
          <w:color w:val="auto"/>
          <w:sz w:val="20"/>
          <w:szCs w:val="20"/>
        </w:rPr>
        <w:t xml:space="preserve">. </w:t>
      </w:r>
    </w:p>
    <w:p w:rsidR="005E1326" w:rsidRPr="001D6004" w:rsidRDefault="005E1326" w:rsidP="005E1326">
      <w:pPr>
        <w:pStyle w:val="Default"/>
        <w:numPr>
          <w:ilvl w:val="0"/>
          <w:numId w:val="5"/>
        </w:numPr>
        <w:spacing w:after="33"/>
        <w:rPr>
          <w:rFonts w:ascii="Calibri" w:hAnsi="Calibri" w:cs="Calibri"/>
          <w:color w:val="auto"/>
          <w:sz w:val="20"/>
          <w:szCs w:val="20"/>
        </w:rPr>
      </w:pPr>
      <w:r w:rsidRPr="005E1326">
        <w:rPr>
          <w:rFonts w:ascii="Calibri" w:hAnsi="Calibri" w:cs="Calibri"/>
          <w:color w:val="auto"/>
          <w:sz w:val="20"/>
          <w:szCs w:val="20"/>
        </w:rPr>
        <w:t xml:space="preserve">Built and managed other projects modules using </w:t>
      </w:r>
      <w:r w:rsidRPr="005E1326">
        <w:rPr>
          <w:rFonts w:ascii="Calibri" w:hAnsi="Calibri" w:cs="Calibri"/>
          <w:b/>
          <w:color w:val="auto"/>
          <w:sz w:val="20"/>
          <w:szCs w:val="20"/>
        </w:rPr>
        <w:t>Apache Maven</w:t>
      </w:r>
      <w:r w:rsidRPr="005E1326">
        <w:rPr>
          <w:rFonts w:ascii="Calibri" w:hAnsi="Calibri" w:cs="Calibri"/>
          <w:color w:val="auto"/>
          <w:sz w:val="20"/>
          <w:szCs w:val="20"/>
        </w:rPr>
        <w:t>.</w:t>
      </w:r>
    </w:p>
    <w:p w:rsidR="004576CF" w:rsidRDefault="004576CF"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1D6004">
        <w:rPr>
          <w:rFonts w:asciiTheme="minorHAnsi" w:hAnsiTheme="minorHAnsi"/>
          <w:sz w:val="20"/>
          <w:szCs w:val="20"/>
        </w:rPr>
        <w:t xml:space="preserve">Developed end-to-end composite </w:t>
      </w:r>
      <w:r w:rsidRPr="00651BF1">
        <w:rPr>
          <w:rFonts w:asciiTheme="minorHAnsi" w:hAnsiTheme="minorHAnsi"/>
          <w:b/>
          <w:sz w:val="20"/>
          <w:szCs w:val="20"/>
        </w:rPr>
        <w:t>RESTFUL Web Services</w:t>
      </w:r>
      <w:r w:rsidRPr="001D6004">
        <w:rPr>
          <w:rFonts w:asciiTheme="minorHAnsi" w:hAnsiTheme="minorHAnsi"/>
          <w:sz w:val="20"/>
          <w:szCs w:val="20"/>
        </w:rPr>
        <w:t xml:space="preserve"> by using </w:t>
      </w:r>
      <w:r w:rsidRPr="00651BF1">
        <w:rPr>
          <w:rFonts w:asciiTheme="minorHAnsi" w:hAnsiTheme="minorHAnsi"/>
          <w:b/>
          <w:sz w:val="20"/>
          <w:szCs w:val="20"/>
        </w:rPr>
        <w:t>SOA</w:t>
      </w:r>
      <w:r w:rsidRPr="001D6004">
        <w:rPr>
          <w:rFonts w:asciiTheme="minorHAnsi" w:hAnsiTheme="minorHAnsi"/>
          <w:sz w:val="20"/>
          <w:szCs w:val="20"/>
        </w:rPr>
        <w:t xml:space="preserve"> with </w:t>
      </w:r>
      <w:r w:rsidRPr="00651BF1">
        <w:rPr>
          <w:rFonts w:asciiTheme="minorHAnsi" w:hAnsiTheme="minorHAnsi"/>
          <w:b/>
          <w:sz w:val="20"/>
          <w:szCs w:val="20"/>
        </w:rPr>
        <w:t>CXF framework</w:t>
      </w:r>
      <w:r w:rsidRPr="001D6004">
        <w:rPr>
          <w:rFonts w:asciiTheme="minorHAnsi" w:hAnsiTheme="minorHAnsi"/>
          <w:sz w:val="20"/>
          <w:szCs w:val="20"/>
        </w:rPr>
        <w:t xml:space="preserve"> to use with different clients including Web &amp; Mobile. </w:t>
      </w:r>
    </w:p>
    <w:p w:rsidR="005D7D22" w:rsidRPr="005D7D22" w:rsidRDefault="005D7D22" w:rsidP="005D7D22">
      <w:pPr>
        <w:pStyle w:val="Default"/>
        <w:numPr>
          <w:ilvl w:val="0"/>
          <w:numId w:val="5"/>
        </w:numPr>
        <w:spacing w:after="33"/>
        <w:rPr>
          <w:rFonts w:ascii="Calibri" w:hAnsi="Calibri" w:cs="Calibri"/>
          <w:color w:val="auto"/>
          <w:sz w:val="20"/>
          <w:szCs w:val="20"/>
        </w:rPr>
      </w:pPr>
      <w:r w:rsidRPr="00032983">
        <w:rPr>
          <w:rFonts w:ascii="Calibri" w:hAnsi="Calibri" w:cs="Calibri"/>
          <w:color w:val="auto"/>
          <w:sz w:val="20"/>
          <w:szCs w:val="20"/>
        </w:rPr>
        <w:t xml:space="preserve">Used Maven to build and generate code analysis reports. </w:t>
      </w:r>
    </w:p>
    <w:p w:rsidR="004576CF" w:rsidRPr="001D6004" w:rsidRDefault="004576CF"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1D6004">
        <w:rPr>
          <w:rFonts w:asciiTheme="minorHAnsi" w:hAnsiTheme="minorHAnsi"/>
          <w:sz w:val="20"/>
          <w:szCs w:val="20"/>
        </w:rPr>
        <w:t xml:space="preserve">Developed </w:t>
      </w:r>
      <w:r w:rsidR="002E5A13" w:rsidRPr="002E5A13">
        <w:rPr>
          <w:rFonts w:asciiTheme="minorHAnsi" w:hAnsiTheme="minorHAnsi"/>
          <w:sz w:val="20"/>
          <w:szCs w:val="20"/>
        </w:rPr>
        <w:t>and</w:t>
      </w:r>
      <w:r w:rsidR="00A6660A">
        <w:rPr>
          <w:rFonts w:asciiTheme="minorHAnsi" w:hAnsiTheme="minorHAnsi"/>
          <w:sz w:val="20"/>
          <w:szCs w:val="20"/>
        </w:rPr>
        <w:t xml:space="preserve"> </w:t>
      </w:r>
      <w:r w:rsidR="002E5A13">
        <w:rPr>
          <w:rFonts w:asciiTheme="minorHAnsi" w:hAnsiTheme="minorHAnsi"/>
          <w:sz w:val="20"/>
          <w:szCs w:val="20"/>
        </w:rPr>
        <w:t>a</w:t>
      </w:r>
      <w:r w:rsidRPr="001D6004">
        <w:rPr>
          <w:rFonts w:asciiTheme="minorHAnsi" w:hAnsiTheme="minorHAnsi"/>
          <w:sz w:val="20"/>
          <w:szCs w:val="20"/>
        </w:rPr>
        <w:t xml:space="preserve">ctively involved in tuning </w:t>
      </w:r>
      <w:r w:rsidRPr="002E5A13">
        <w:rPr>
          <w:rFonts w:asciiTheme="minorHAnsi" w:hAnsiTheme="minorHAnsi"/>
          <w:b/>
          <w:sz w:val="20"/>
          <w:szCs w:val="20"/>
        </w:rPr>
        <w:t>SQL queries, Stored Procedures, Triggers</w:t>
      </w:r>
      <w:r w:rsidRPr="001D6004">
        <w:rPr>
          <w:rFonts w:asciiTheme="minorHAnsi" w:hAnsiTheme="minorHAnsi"/>
          <w:sz w:val="20"/>
          <w:szCs w:val="20"/>
        </w:rPr>
        <w:t xml:space="preserve">. </w:t>
      </w:r>
    </w:p>
    <w:p w:rsidR="004576CF" w:rsidRPr="001D6004" w:rsidRDefault="004576CF"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1D6004">
        <w:rPr>
          <w:rFonts w:asciiTheme="minorHAnsi" w:hAnsiTheme="minorHAnsi"/>
          <w:sz w:val="20"/>
          <w:szCs w:val="20"/>
        </w:rPr>
        <w:t xml:space="preserve">Test driven development approach was used and hence worked intensively on developing test cases. </w:t>
      </w:r>
    </w:p>
    <w:p w:rsidR="004576CF" w:rsidRDefault="004576CF"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1D6004">
        <w:rPr>
          <w:rFonts w:asciiTheme="minorHAnsi" w:hAnsiTheme="minorHAnsi"/>
          <w:sz w:val="20"/>
          <w:szCs w:val="20"/>
        </w:rPr>
        <w:t xml:space="preserve">Quality Control Activities such as defect tracking, fixing using </w:t>
      </w:r>
      <w:r w:rsidRPr="002E5A13">
        <w:rPr>
          <w:rFonts w:asciiTheme="minorHAnsi" w:hAnsiTheme="minorHAnsi"/>
          <w:b/>
          <w:sz w:val="20"/>
          <w:szCs w:val="20"/>
        </w:rPr>
        <w:t>JIRA</w:t>
      </w:r>
      <w:r w:rsidRPr="001D6004">
        <w:rPr>
          <w:rFonts w:asciiTheme="minorHAnsi" w:hAnsiTheme="minorHAnsi"/>
          <w:sz w:val="20"/>
          <w:szCs w:val="20"/>
        </w:rPr>
        <w:t>.</w:t>
      </w:r>
    </w:p>
    <w:p w:rsidR="00E0310F" w:rsidRPr="00E0310F" w:rsidRDefault="00E0310F" w:rsidP="00E0310F">
      <w:pPr>
        <w:numPr>
          <w:ilvl w:val="0"/>
          <w:numId w:val="5"/>
        </w:numPr>
        <w:suppressAutoHyphens w:val="0"/>
        <w:spacing w:after="0" w:line="240" w:lineRule="auto"/>
        <w:jc w:val="both"/>
        <w:rPr>
          <w:sz w:val="20"/>
          <w:szCs w:val="20"/>
        </w:rPr>
      </w:pPr>
      <w:r w:rsidRPr="0017404F">
        <w:rPr>
          <w:sz w:val="20"/>
          <w:szCs w:val="20"/>
        </w:rPr>
        <w:t xml:space="preserve">Created </w:t>
      </w:r>
      <w:r w:rsidRPr="00281A47">
        <w:rPr>
          <w:b/>
          <w:sz w:val="20"/>
          <w:szCs w:val="20"/>
        </w:rPr>
        <w:t>AWS RDS</w:t>
      </w:r>
      <w:r w:rsidRPr="0017404F">
        <w:rPr>
          <w:sz w:val="20"/>
          <w:szCs w:val="20"/>
        </w:rPr>
        <w:t xml:space="preserve"> database instances consisting of </w:t>
      </w:r>
      <w:r w:rsidRPr="00281A47">
        <w:rPr>
          <w:b/>
          <w:sz w:val="20"/>
          <w:szCs w:val="20"/>
        </w:rPr>
        <w:t>PostgreSQL, SQL Server</w:t>
      </w:r>
      <w:r w:rsidRPr="0017404F">
        <w:rPr>
          <w:sz w:val="20"/>
          <w:szCs w:val="20"/>
        </w:rPr>
        <w:t xml:space="preserve"> and </w:t>
      </w:r>
      <w:r w:rsidRPr="00281A47">
        <w:rPr>
          <w:b/>
          <w:sz w:val="20"/>
          <w:szCs w:val="20"/>
        </w:rPr>
        <w:t>AWS RDS Aurora</w:t>
      </w:r>
      <w:r w:rsidRPr="0017404F">
        <w:rPr>
          <w:sz w:val="20"/>
          <w:szCs w:val="20"/>
        </w:rPr>
        <w:t xml:space="preserve"> database clusters.</w:t>
      </w:r>
    </w:p>
    <w:p w:rsidR="004576CF" w:rsidRPr="001D6004" w:rsidRDefault="004576CF" w:rsidP="004576CF">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1D6004">
        <w:rPr>
          <w:rFonts w:asciiTheme="minorHAnsi" w:hAnsiTheme="minorHAnsi"/>
          <w:sz w:val="20"/>
          <w:szCs w:val="20"/>
        </w:rPr>
        <w:t>Involved in code review process, validating designs done by other developers and development of the application.</w:t>
      </w:r>
    </w:p>
    <w:p w:rsidR="007A16DB" w:rsidRPr="00687E72" w:rsidRDefault="007A16DB" w:rsidP="006C189A">
      <w:pPr>
        <w:widowControl w:val="0"/>
        <w:tabs>
          <w:tab w:val="left" w:pos="360"/>
        </w:tabs>
        <w:suppressAutoHyphens w:val="0"/>
        <w:autoSpaceDE w:val="0"/>
        <w:autoSpaceDN w:val="0"/>
        <w:adjustRightInd w:val="0"/>
        <w:spacing w:after="0" w:line="240" w:lineRule="auto"/>
        <w:ind w:left="720"/>
        <w:rPr>
          <w:rFonts w:asciiTheme="minorHAnsi" w:hAnsiTheme="minorHAnsi"/>
          <w:sz w:val="20"/>
          <w:szCs w:val="20"/>
        </w:rPr>
      </w:pPr>
    </w:p>
    <w:p w:rsidR="006C189A" w:rsidRPr="00687E72" w:rsidRDefault="006C189A" w:rsidP="004576CF">
      <w:pPr>
        <w:widowControl w:val="0"/>
        <w:tabs>
          <w:tab w:val="left" w:pos="360"/>
        </w:tabs>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b/>
          <w:sz w:val="20"/>
          <w:szCs w:val="20"/>
        </w:rPr>
        <w:t>Environment:</w:t>
      </w:r>
      <w:r w:rsidR="007E189C">
        <w:rPr>
          <w:rFonts w:asciiTheme="minorHAnsi" w:hAnsiTheme="minorHAnsi"/>
          <w:b/>
          <w:sz w:val="20"/>
          <w:szCs w:val="20"/>
        </w:rPr>
        <w:t xml:space="preserve"> </w:t>
      </w:r>
      <w:r w:rsidR="004576CF" w:rsidRPr="00687E72">
        <w:rPr>
          <w:rFonts w:asciiTheme="minorHAnsi" w:hAnsiTheme="minorHAnsi"/>
          <w:sz w:val="20"/>
          <w:szCs w:val="20"/>
        </w:rPr>
        <w:t xml:space="preserve">Unix-Solaris, JDK1.6, J2EE 5.0(Servlets, JSP, JSF, EJB, JAX-WS), Struts, Spring, Hibernate, Restful, Multithreading, HTML, Java Script, CSS, XML, ANT, </w:t>
      </w:r>
      <w:r w:rsidR="00CF0FD3">
        <w:rPr>
          <w:rFonts w:asciiTheme="minorHAnsi" w:hAnsiTheme="minorHAnsi"/>
          <w:sz w:val="20"/>
          <w:szCs w:val="20"/>
        </w:rPr>
        <w:t xml:space="preserve">AWS, </w:t>
      </w:r>
      <w:r w:rsidR="004576CF" w:rsidRPr="00687E72">
        <w:rPr>
          <w:rFonts w:asciiTheme="minorHAnsi" w:hAnsiTheme="minorHAnsi"/>
          <w:sz w:val="20"/>
          <w:szCs w:val="20"/>
        </w:rPr>
        <w:t>Rational C</w:t>
      </w:r>
      <w:r w:rsidR="00E809FE" w:rsidRPr="00687E72">
        <w:rPr>
          <w:rFonts w:asciiTheme="minorHAnsi" w:hAnsiTheme="minorHAnsi"/>
          <w:sz w:val="20"/>
          <w:szCs w:val="20"/>
        </w:rPr>
        <w:t>lear Case, WebLogic, JTA, Junit, Python.</w:t>
      </w:r>
    </w:p>
    <w:p w:rsidR="0020500C" w:rsidRPr="00687E72" w:rsidRDefault="0020500C" w:rsidP="005711E9">
      <w:pPr>
        <w:pStyle w:val="NoSpacing"/>
        <w:numPr>
          <w:ilvl w:val="0"/>
          <w:numId w:val="0"/>
        </w:numPr>
        <w:rPr>
          <w:rFonts w:asciiTheme="minorHAnsi" w:hAnsiTheme="minorHAnsi"/>
          <w:sz w:val="20"/>
          <w:szCs w:val="20"/>
        </w:rPr>
      </w:pPr>
    </w:p>
    <w:p w:rsidR="001F56D9" w:rsidRPr="00687E72" w:rsidRDefault="00F641BB" w:rsidP="001F56D9">
      <w:pPr>
        <w:pStyle w:val="NoSpacing"/>
        <w:numPr>
          <w:ilvl w:val="0"/>
          <w:numId w:val="0"/>
        </w:numPr>
        <w:pBdr>
          <w:bottom w:val="single" w:sz="4" w:space="1" w:color="auto"/>
        </w:pBdr>
        <w:rPr>
          <w:rFonts w:asciiTheme="minorHAnsi" w:hAnsiTheme="minorHAnsi"/>
          <w:sz w:val="20"/>
          <w:szCs w:val="20"/>
        </w:rPr>
      </w:pPr>
      <w:r w:rsidRPr="00687E72">
        <w:rPr>
          <w:rFonts w:asciiTheme="minorHAnsi" w:hAnsiTheme="minorHAnsi"/>
          <w:b/>
          <w:sz w:val="20"/>
          <w:szCs w:val="20"/>
        </w:rPr>
        <w:t>Constellation Energy group, MD</w:t>
      </w:r>
      <w:r w:rsidR="00301F77">
        <w:rPr>
          <w:rFonts w:asciiTheme="minorHAnsi" w:hAnsiTheme="minorHAnsi"/>
          <w:b/>
          <w:sz w:val="20"/>
          <w:szCs w:val="20"/>
        </w:rPr>
        <w:tab/>
      </w:r>
      <w:r w:rsidR="00301F77">
        <w:rPr>
          <w:rFonts w:asciiTheme="minorHAnsi" w:hAnsiTheme="minorHAnsi"/>
          <w:b/>
          <w:sz w:val="20"/>
          <w:szCs w:val="20"/>
        </w:rPr>
        <w:tab/>
      </w:r>
      <w:r w:rsidR="00301F77">
        <w:rPr>
          <w:rFonts w:asciiTheme="minorHAnsi" w:hAnsiTheme="minorHAnsi"/>
          <w:b/>
          <w:sz w:val="20"/>
          <w:szCs w:val="20"/>
        </w:rPr>
        <w:tab/>
      </w:r>
      <w:r w:rsidR="00301F77">
        <w:rPr>
          <w:rFonts w:asciiTheme="minorHAnsi" w:hAnsiTheme="minorHAnsi"/>
          <w:b/>
          <w:sz w:val="20"/>
          <w:szCs w:val="20"/>
        </w:rPr>
        <w:tab/>
      </w:r>
      <w:r w:rsidR="00301F77">
        <w:rPr>
          <w:rFonts w:asciiTheme="minorHAnsi" w:hAnsiTheme="minorHAnsi"/>
          <w:b/>
          <w:sz w:val="20"/>
          <w:szCs w:val="20"/>
        </w:rPr>
        <w:tab/>
      </w:r>
      <w:r w:rsidR="00301F77">
        <w:rPr>
          <w:rFonts w:asciiTheme="minorHAnsi" w:hAnsiTheme="minorHAnsi"/>
          <w:b/>
          <w:sz w:val="20"/>
          <w:szCs w:val="20"/>
        </w:rPr>
        <w:tab/>
      </w:r>
      <w:r w:rsidR="00301F77">
        <w:rPr>
          <w:rFonts w:asciiTheme="minorHAnsi" w:hAnsiTheme="minorHAnsi"/>
          <w:b/>
          <w:sz w:val="20"/>
          <w:szCs w:val="20"/>
        </w:rPr>
        <w:tab/>
      </w:r>
      <w:r w:rsidR="004576CF" w:rsidRPr="00687E72">
        <w:rPr>
          <w:rFonts w:asciiTheme="minorHAnsi" w:hAnsiTheme="minorHAnsi"/>
          <w:b/>
          <w:sz w:val="20"/>
          <w:szCs w:val="20"/>
        </w:rPr>
        <w:t>Mar 201</w:t>
      </w:r>
      <w:r w:rsidR="005711E9" w:rsidRPr="00687E72">
        <w:rPr>
          <w:rFonts w:asciiTheme="minorHAnsi" w:hAnsiTheme="minorHAnsi"/>
          <w:b/>
          <w:sz w:val="20"/>
          <w:szCs w:val="20"/>
        </w:rPr>
        <w:t>2</w:t>
      </w:r>
      <w:r w:rsidR="00B260AA" w:rsidRPr="00687E72">
        <w:rPr>
          <w:rFonts w:asciiTheme="minorHAnsi" w:hAnsiTheme="minorHAnsi"/>
          <w:b/>
          <w:sz w:val="20"/>
          <w:szCs w:val="20"/>
        </w:rPr>
        <w:t xml:space="preserve"> to Apr</w:t>
      </w:r>
      <w:r w:rsidR="004576CF" w:rsidRPr="00687E72">
        <w:rPr>
          <w:rFonts w:asciiTheme="minorHAnsi" w:hAnsiTheme="minorHAnsi"/>
          <w:b/>
          <w:sz w:val="20"/>
          <w:szCs w:val="20"/>
        </w:rPr>
        <w:t xml:space="preserve"> 2013</w:t>
      </w:r>
    </w:p>
    <w:p w:rsidR="001F56D9" w:rsidRPr="00687E72" w:rsidRDefault="001F56D9" w:rsidP="001F56D9">
      <w:pPr>
        <w:pStyle w:val="NoSpacing"/>
        <w:numPr>
          <w:ilvl w:val="0"/>
          <w:numId w:val="0"/>
        </w:numPr>
        <w:rPr>
          <w:rFonts w:asciiTheme="minorHAnsi" w:hAnsiTheme="minorHAnsi"/>
          <w:b/>
          <w:sz w:val="20"/>
          <w:szCs w:val="20"/>
        </w:rPr>
      </w:pPr>
      <w:r w:rsidRPr="00687E72">
        <w:rPr>
          <w:rFonts w:asciiTheme="minorHAnsi" w:hAnsiTheme="minorHAnsi"/>
          <w:b/>
          <w:sz w:val="20"/>
          <w:szCs w:val="20"/>
        </w:rPr>
        <w:t>Role: Sr. Java/</w:t>
      </w:r>
      <w:r w:rsidR="006056FA" w:rsidRPr="00687E72">
        <w:rPr>
          <w:rFonts w:asciiTheme="minorHAnsi" w:hAnsiTheme="minorHAnsi"/>
          <w:b/>
          <w:sz w:val="20"/>
          <w:szCs w:val="20"/>
        </w:rPr>
        <w:t>J2EE Developer</w:t>
      </w:r>
    </w:p>
    <w:p w:rsidR="00F641BB" w:rsidRPr="00687E72" w:rsidRDefault="001F56D9" w:rsidP="00DD7603">
      <w:pPr>
        <w:widowControl w:val="0"/>
        <w:tabs>
          <w:tab w:val="left" w:pos="360"/>
        </w:tabs>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b/>
          <w:sz w:val="20"/>
          <w:szCs w:val="20"/>
        </w:rPr>
        <w:t>Description:</w:t>
      </w:r>
      <w:r w:rsidR="007E189C">
        <w:rPr>
          <w:rFonts w:asciiTheme="minorHAnsi" w:hAnsiTheme="minorHAnsi"/>
          <w:b/>
          <w:sz w:val="20"/>
          <w:szCs w:val="20"/>
        </w:rPr>
        <w:t xml:space="preserve"> </w:t>
      </w:r>
      <w:r w:rsidR="00F641BB" w:rsidRPr="00687E72">
        <w:rPr>
          <w:rFonts w:asciiTheme="minorHAnsi" w:hAnsiTheme="minorHAnsi"/>
          <w:sz w:val="20"/>
          <w:szCs w:val="20"/>
        </w:rPr>
        <w:t>Celestica is an Electronics Manufacturing Services Company</w:t>
      </w:r>
      <w:r w:rsidR="00A6660A">
        <w:rPr>
          <w:rFonts w:asciiTheme="minorHAnsi" w:hAnsiTheme="minorHAnsi"/>
          <w:sz w:val="20"/>
          <w:szCs w:val="20"/>
        </w:rPr>
        <w:t xml:space="preserve"> </w:t>
      </w:r>
      <w:r w:rsidR="00F641BB" w:rsidRPr="00687E72">
        <w:rPr>
          <w:rFonts w:asciiTheme="minorHAnsi" w:hAnsiTheme="minorHAnsi"/>
          <w:sz w:val="20"/>
          <w:szCs w:val="20"/>
        </w:rPr>
        <w:t>Celestica Portal provides a single point of access to reports, documents and collaborative work tools from g</w:t>
      </w:r>
      <w:r w:rsidR="005711E9" w:rsidRPr="00687E72">
        <w:rPr>
          <w:rFonts w:asciiTheme="minorHAnsi" w:hAnsiTheme="minorHAnsi"/>
          <w:sz w:val="20"/>
          <w:szCs w:val="20"/>
        </w:rPr>
        <w:t>lobally integrated applications</w:t>
      </w:r>
      <w:r w:rsidR="006056FA" w:rsidRPr="00687E72">
        <w:rPr>
          <w:rFonts w:asciiTheme="minorHAnsi" w:hAnsiTheme="minorHAnsi"/>
          <w:sz w:val="20"/>
          <w:szCs w:val="20"/>
        </w:rPr>
        <w:t>.</w:t>
      </w:r>
      <w:r w:rsidR="00A6660A">
        <w:rPr>
          <w:rFonts w:asciiTheme="minorHAnsi" w:hAnsiTheme="minorHAnsi"/>
          <w:sz w:val="20"/>
          <w:szCs w:val="20"/>
        </w:rPr>
        <w:t xml:space="preserve"> </w:t>
      </w:r>
      <w:r w:rsidR="006056FA" w:rsidRPr="00687E72">
        <w:rPr>
          <w:rFonts w:asciiTheme="minorHAnsi" w:hAnsiTheme="minorHAnsi"/>
          <w:sz w:val="20"/>
          <w:szCs w:val="20"/>
        </w:rPr>
        <w:t>Multiple applications</w:t>
      </w:r>
      <w:r w:rsidR="00F641BB" w:rsidRPr="00687E72">
        <w:rPr>
          <w:rFonts w:asciiTheme="minorHAnsi" w:hAnsiTheme="minorHAnsi"/>
          <w:sz w:val="20"/>
          <w:szCs w:val="20"/>
        </w:rPr>
        <w:t xml:space="preserve"> and portlets are deployed on a single page and users are provided varied access to the applications based on their role.</w:t>
      </w:r>
    </w:p>
    <w:p w:rsidR="00DD7603" w:rsidRPr="00687E72" w:rsidRDefault="00DD7603" w:rsidP="00DD7603">
      <w:pPr>
        <w:widowControl w:val="0"/>
        <w:tabs>
          <w:tab w:val="left" w:pos="360"/>
        </w:tabs>
        <w:suppressAutoHyphens w:val="0"/>
        <w:autoSpaceDE w:val="0"/>
        <w:autoSpaceDN w:val="0"/>
        <w:adjustRightInd w:val="0"/>
        <w:spacing w:after="0" w:line="240" w:lineRule="auto"/>
        <w:rPr>
          <w:rFonts w:asciiTheme="minorHAnsi" w:hAnsiTheme="minorHAnsi"/>
          <w:sz w:val="20"/>
          <w:szCs w:val="20"/>
        </w:rPr>
      </w:pPr>
    </w:p>
    <w:p w:rsidR="00DD7603" w:rsidRPr="00687E72" w:rsidRDefault="00DD7603" w:rsidP="00DD7603">
      <w:pPr>
        <w:widowControl w:val="0"/>
        <w:tabs>
          <w:tab w:val="left" w:pos="360"/>
        </w:tabs>
        <w:suppressAutoHyphens w:val="0"/>
        <w:autoSpaceDE w:val="0"/>
        <w:autoSpaceDN w:val="0"/>
        <w:adjustRightInd w:val="0"/>
        <w:spacing w:after="0" w:line="240" w:lineRule="auto"/>
        <w:rPr>
          <w:rFonts w:asciiTheme="minorHAnsi" w:hAnsiTheme="minorHAnsi"/>
          <w:b/>
          <w:sz w:val="20"/>
          <w:szCs w:val="20"/>
        </w:rPr>
      </w:pPr>
      <w:r w:rsidRPr="00687E72">
        <w:rPr>
          <w:rFonts w:asciiTheme="minorHAnsi" w:hAnsiTheme="minorHAnsi"/>
          <w:b/>
          <w:sz w:val="20"/>
          <w:szCs w:val="20"/>
        </w:rPr>
        <w:t>Responsibilities:</w:t>
      </w:r>
    </w:p>
    <w:p w:rsidR="001F56D9" w:rsidRPr="0027192A" w:rsidRDefault="001F56D9" w:rsidP="001E37DD">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Part of Design Team and user requirement gathering meetings.</w:t>
      </w:r>
    </w:p>
    <w:p w:rsidR="001D1A0B" w:rsidRPr="0027192A" w:rsidRDefault="001D1A0B" w:rsidP="001D1A0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Involved in all project phase discussions and executed project from </w:t>
      </w:r>
      <w:r w:rsidRPr="009330C6">
        <w:rPr>
          <w:rFonts w:asciiTheme="minorHAnsi" w:hAnsiTheme="minorHAnsi"/>
          <w:b/>
          <w:sz w:val="20"/>
          <w:szCs w:val="20"/>
        </w:rPr>
        <w:t>PDP</w:t>
      </w:r>
      <w:r w:rsidRPr="0027192A">
        <w:rPr>
          <w:rFonts w:asciiTheme="minorHAnsi" w:hAnsiTheme="minorHAnsi"/>
          <w:sz w:val="20"/>
          <w:szCs w:val="20"/>
        </w:rPr>
        <w:t xml:space="preserve"> (predefined phase) to rollout phase with post implementation activities. </w:t>
      </w:r>
    </w:p>
    <w:p w:rsidR="001D1A0B" w:rsidRPr="00960024" w:rsidRDefault="001D1A0B" w:rsidP="001D1A0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b/>
          <w:sz w:val="20"/>
          <w:szCs w:val="20"/>
        </w:rPr>
      </w:pPr>
      <w:r w:rsidRPr="0027192A">
        <w:rPr>
          <w:rFonts w:asciiTheme="minorHAnsi" w:hAnsiTheme="minorHAnsi"/>
          <w:sz w:val="20"/>
          <w:szCs w:val="20"/>
        </w:rPr>
        <w:t xml:space="preserve">Good experience in implementing </w:t>
      </w:r>
      <w:r w:rsidRPr="004C1F57">
        <w:rPr>
          <w:rFonts w:asciiTheme="minorHAnsi" w:hAnsiTheme="minorHAnsi"/>
          <w:b/>
          <w:sz w:val="20"/>
          <w:szCs w:val="20"/>
        </w:rPr>
        <w:t>J2EE</w:t>
      </w:r>
      <w:r w:rsidRPr="0027192A">
        <w:rPr>
          <w:rFonts w:asciiTheme="minorHAnsi" w:hAnsiTheme="minorHAnsi"/>
          <w:sz w:val="20"/>
          <w:szCs w:val="20"/>
        </w:rPr>
        <w:t xml:space="preserve"> compli</w:t>
      </w:r>
      <w:r w:rsidR="004C1F57">
        <w:rPr>
          <w:rFonts w:asciiTheme="minorHAnsi" w:hAnsiTheme="minorHAnsi"/>
          <w:sz w:val="20"/>
          <w:szCs w:val="20"/>
        </w:rPr>
        <w:t>ant applications using various</w:t>
      </w:r>
      <w:r w:rsidRPr="0027192A">
        <w:rPr>
          <w:rFonts w:asciiTheme="minorHAnsi" w:hAnsiTheme="minorHAnsi"/>
          <w:sz w:val="20"/>
          <w:szCs w:val="20"/>
        </w:rPr>
        <w:t xml:space="preserve"> Design patterns, </w:t>
      </w:r>
      <w:r w:rsidRPr="00960024">
        <w:rPr>
          <w:rFonts w:asciiTheme="minorHAnsi" w:hAnsiTheme="minorHAnsi"/>
          <w:b/>
          <w:sz w:val="20"/>
          <w:szCs w:val="20"/>
        </w:rPr>
        <w:t xml:space="preserve">Struts framework, Tiles, Spring, MVC framework, Hibernate </w:t>
      </w:r>
      <w:r w:rsidRPr="00960024">
        <w:rPr>
          <w:rFonts w:asciiTheme="minorHAnsi" w:hAnsiTheme="minorHAnsi"/>
          <w:sz w:val="20"/>
          <w:szCs w:val="20"/>
        </w:rPr>
        <w:t>and</w:t>
      </w:r>
      <w:r w:rsidRPr="00960024">
        <w:rPr>
          <w:rFonts w:asciiTheme="minorHAnsi" w:hAnsiTheme="minorHAnsi"/>
          <w:b/>
          <w:sz w:val="20"/>
          <w:szCs w:val="20"/>
        </w:rPr>
        <w:t xml:space="preserve"> Messaging Middleware </w:t>
      </w:r>
      <w:r w:rsidRPr="00960024">
        <w:rPr>
          <w:rFonts w:asciiTheme="minorHAnsi" w:hAnsiTheme="minorHAnsi"/>
          <w:sz w:val="20"/>
          <w:szCs w:val="20"/>
        </w:rPr>
        <w:t>using</w:t>
      </w:r>
      <w:r w:rsidRPr="00960024">
        <w:rPr>
          <w:rFonts w:asciiTheme="minorHAnsi" w:hAnsiTheme="minorHAnsi"/>
          <w:b/>
          <w:sz w:val="20"/>
          <w:szCs w:val="20"/>
        </w:rPr>
        <w:t xml:space="preserve"> JMS.</w:t>
      </w:r>
    </w:p>
    <w:p w:rsidR="001D1A0B" w:rsidRPr="0027192A" w:rsidRDefault="001D1A0B" w:rsidP="001D1A0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Developed user interface using </w:t>
      </w:r>
      <w:r w:rsidRPr="004C1F57">
        <w:rPr>
          <w:rFonts w:asciiTheme="minorHAnsi" w:hAnsiTheme="minorHAnsi"/>
          <w:b/>
          <w:sz w:val="20"/>
          <w:szCs w:val="20"/>
        </w:rPr>
        <w:t>JSP, JSP Tag libraries, Spring Tag libraries</w:t>
      </w:r>
      <w:r w:rsidRPr="0027192A">
        <w:rPr>
          <w:rFonts w:asciiTheme="minorHAnsi" w:hAnsiTheme="minorHAnsi"/>
          <w:sz w:val="20"/>
          <w:szCs w:val="20"/>
        </w:rPr>
        <w:t xml:space="preserve"> and </w:t>
      </w:r>
      <w:r w:rsidRPr="004C1F57">
        <w:rPr>
          <w:rFonts w:asciiTheme="minorHAnsi" w:hAnsiTheme="minorHAnsi"/>
          <w:b/>
          <w:sz w:val="20"/>
          <w:szCs w:val="20"/>
        </w:rPr>
        <w:t>JavaScript</w:t>
      </w:r>
      <w:r w:rsidRPr="0027192A">
        <w:rPr>
          <w:rFonts w:asciiTheme="minorHAnsi" w:hAnsiTheme="minorHAnsi"/>
          <w:sz w:val="20"/>
          <w:szCs w:val="20"/>
        </w:rPr>
        <w:t xml:space="preserve"> to simplify the complexities of the application. </w:t>
      </w:r>
    </w:p>
    <w:p w:rsidR="001D1A0B" w:rsidRPr="0027192A" w:rsidRDefault="001D1A0B" w:rsidP="001D1A0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Involved in enhancing certain modules of web portal using </w:t>
      </w:r>
      <w:r w:rsidRPr="004C1F57">
        <w:rPr>
          <w:rFonts w:asciiTheme="minorHAnsi" w:hAnsiTheme="minorHAnsi"/>
          <w:b/>
          <w:sz w:val="20"/>
          <w:szCs w:val="20"/>
        </w:rPr>
        <w:t>Spring</w:t>
      </w:r>
      <w:r w:rsidRPr="0027192A">
        <w:rPr>
          <w:rFonts w:asciiTheme="minorHAnsi" w:hAnsiTheme="minorHAnsi"/>
          <w:sz w:val="20"/>
          <w:szCs w:val="20"/>
        </w:rPr>
        <w:t xml:space="preserve"> Framework.</w:t>
      </w:r>
    </w:p>
    <w:p w:rsidR="001D1A0B" w:rsidRPr="0027192A" w:rsidRDefault="001D1A0B" w:rsidP="001D1A0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Developed all</w:t>
      </w:r>
      <w:r w:rsidR="00391D50">
        <w:rPr>
          <w:rFonts w:asciiTheme="minorHAnsi" w:hAnsiTheme="minorHAnsi"/>
          <w:sz w:val="20"/>
          <w:szCs w:val="20"/>
        </w:rPr>
        <w:t xml:space="preserve"> the components as flows using </w:t>
      </w:r>
      <w:r w:rsidR="00391D50" w:rsidRPr="00391D50">
        <w:rPr>
          <w:rFonts w:asciiTheme="minorHAnsi" w:hAnsiTheme="minorHAnsi"/>
          <w:b/>
          <w:sz w:val="20"/>
          <w:szCs w:val="20"/>
        </w:rPr>
        <w:t>S</w:t>
      </w:r>
      <w:r w:rsidRPr="00391D50">
        <w:rPr>
          <w:rFonts w:asciiTheme="minorHAnsi" w:hAnsiTheme="minorHAnsi"/>
          <w:b/>
          <w:sz w:val="20"/>
          <w:szCs w:val="20"/>
        </w:rPr>
        <w:t>pring web flow</w:t>
      </w:r>
      <w:r w:rsidRPr="0027192A">
        <w:rPr>
          <w:rFonts w:asciiTheme="minorHAnsi" w:hAnsiTheme="minorHAnsi"/>
          <w:sz w:val="20"/>
          <w:szCs w:val="20"/>
        </w:rPr>
        <w:t xml:space="preserve">. </w:t>
      </w:r>
    </w:p>
    <w:p w:rsidR="001D1A0B" w:rsidRPr="0027192A" w:rsidRDefault="001D1A0B" w:rsidP="001D1A0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Developed web and service layer components using </w:t>
      </w:r>
      <w:r w:rsidRPr="00391D50">
        <w:rPr>
          <w:rFonts w:asciiTheme="minorHAnsi" w:hAnsiTheme="minorHAnsi"/>
          <w:b/>
          <w:sz w:val="20"/>
          <w:szCs w:val="20"/>
        </w:rPr>
        <w:t>Spring MVC</w:t>
      </w:r>
      <w:r w:rsidRPr="0027192A">
        <w:rPr>
          <w:rFonts w:asciiTheme="minorHAnsi" w:hAnsiTheme="minorHAnsi"/>
          <w:sz w:val="20"/>
          <w:szCs w:val="20"/>
        </w:rPr>
        <w:t>.</w:t>
      </w:r>
    </w:p>
    <w:p w:rsidR="001D1A0B" w:rsidRPr="0027192A" w:rsidRDefault="001D1A0B" w:rsidP="001D1A0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Implemented various design patterns like </w:t>
      </w:r>
      <w:r w:rsidRPr="004A02C5">
        <w:rPr>
          <w:rFonts w:asciiTheme="minorHAnsi" w:hAnsiTheme="minorHAnsi"/>
          <w:b/>
          <w:sz w:val="20"/>
          <w:szCs w:val="20"/>
        </w:rPr>
        <w:t>MVC, Factory, Singleton</w:t>
      </w:r>
      <w:r w:rsidR="004A02C5">
        <w:rPr>
          <w:rFonts w:asciiTheme="minorHAnsi" w:hAnsiTheme="minorHAnsi"/>
          <w:sz w:val="20"/>
          <w:szCs w:val="20"/>
        </w:rPr>
        <w:t>.</w:t>
      </w:r>
    </w:p>
    <w:p w:rsidR="001D1A0B" w:rsidRPr="0027192A" w:rsidRDefault="001D1A0B" w:rsidP="001D1A0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Designed user interface for users to interact with system using </w:t>
      </w:r>
      <w:r w:rsidRPr="00FF27D7">
        <w:rPr>
          <w:rFonts w:asciiTheme="minorHAnsi" w:hAnsiTheme="minorHAnsi"/>
          <w:b/>
          <w:sz w:val="20"/>
          <w:szCs w:val="20"/>
        </w:rPr>
        <w:t>jQ</w:t>
      </w:r>
      <w:r w:rsidR="007E189C">
        <w:rPr>
          <w:rFonts w:asciiTheme="minorHAnsi" w:hAnsiTheme="minorHAnsi"/>
          <w:b/>
          <w:sz w:val="20"/>
          <w:szCs w:val="20"/>
        </w:rPr>
        <w:t xml:space="preserve">uery, JSON, Java Script, HTML5, </w:t>
      </w:r>
      <w:r w:rsidRPr="00FF27D7">
        <w:rPr>
          <w:rFonts w:asciiTheme="minorHAnsi" w:hAnsiTheme="minorHAnsi"/>
          <w:b/>
          <w:sz w:val="20"/>
          <w:szCs w:val="20"/>
        </w:rPr>
        <w:t>CSS3</w:t>
      </w:r>
      <w:r w:rsidR="007E189C">
        <w:rPr>
          <w:rFonts w:asciiTheme="minorHAnsi" w:hAnsiTheme="minorHAnsi"/>
          <w:b/>
          <w:sz w:val="20"/>
          <w:szCs w:val="20"/>
        </w:rPr>
        <w:t>, groovy.</w:t>
      </w:r>
      <w:r w:rsidRPr="0027192A">
        <w:rPr>
          <w:rFonts w:asciiTheme="minorHAnsi" w:hAnsiTheme="minorHAnsi"/>
          <w:sz w:val="20"/>
          <w:szCs w:val="20"/>
        </w:rPr>
        <w:t xml:space="preserve"> </w:t>
      </w:r>
    </w:p>
    <w:p w:rsidR="001D1A0B" w:rsidRPr="0027192A" w:rsidRDefault="001D1A0B" w:rsidP="001D1A0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Writing custom filters, directives, controller for the </w:t>
      </w:r>
      <w:r w:rsidRPr="00FF27D7">
        <w:rPr>
          <w:rFonts w:asciiTheme="minorHAnsi" w:hAnsiTheme="minorHAnsi"/>
          <w:b/>
          <w:sz w:val="20"/>
          <w:szCs w:val="20"/>
        </w:rPr>
        <w:t>HTML</w:t>
      </w:r>
      <w:r w:rsidRPr="0027192A">
        <w:rPr>
          <w:rFonts w:asciiTheme="minorHAnsi" w:hAnsiTheme="minorHAnsi"/>
          <w:sz w:val="20"/>
          <w:szCs w:val="20"/>
        </w:rPr>
        <w:t xml:space="preserve"> using</w:t>
      </w:r>
      <w:r w:rsidRPr="00FF27D7">
        <w:rPr>
          <w:rFonts w:asciiTheme="minorHAnsi" w:hAnsiTheme="minorHAnsi"/>
          <w:b/>
          <w:sz w:val="20"/>
          <w:szCs w:val="20"/>
        </w:rPr>
        <w:t xml:space="preserve"> Angular code</w:t>
      </w:r>
      <w:r w:rsidRPr="0027192A">
        <w:rPr>
          <w:rFonts w:asciiTheme="minorHAnsi" w:hAnsiTheme="minorHAnsi"/>
          <w:sz w:val="20"/>
          <w:szCs w:val="20"/>
        </w:rPr>
        <w:t xml:space="preserve">. </w:t>
      </w:r>
    </w:p>
    <w:p w:rsidR="0066504F" w:rsidRPr="005C4DB1" w:rsidRDefault="001D1A0B" w:rsidP="005C4DB1">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Source code management done using </w:t>
      </w:r>
      <w:r w:rsidRPr="00FF27D7">
        <w:rPr>
          <w:rFonts w:asciiTheme="minorHAnsi" w:hAnsiTheme="minorHAnsi"/>
          <w:b/>
          <w:sz w:val="20"/>
          <w:szCs w:val="20"/>
        </w:rPr>
        <w:t>GIT</w:t>
      </w:r>
      <w:r w:rsidR="005C4DB1">
        <w:rPr>
          <w:rFonts w:asciiTheme="minorHAnsi" w:hAnsiTheme="minorHAnsi"/>
          <w:sz w:val="20"/>
          <w:szCs w:val="20"/>
        </w:rPr>
        <w:t xml:space="preserve">, </w:t>
      </w:r>
      <w:r w:rsidR="00E07B56">
        <w:rPr>
          <w:rFonts w:asciiTheme="minorHAnsi" w:hAnsiTheme="minorHAnsi"/>
          <w:sz w:val="20"/>
          <w:szCs w:val="20"/>
        </w:rPr>
        <w:t>and</w:t>
      </w:r>
      <w:r w:rsidR="007E189C">
        <w:rPr>
          <w:rFonts w:asciiTheme="minorHAnsi" w:hAnsiTheme="minorHAnsi"/>
          <w:sz w:val="20"/>
          <w:szCs w:val="20"/>
        </w:rPr>
        <w:t xml:space="preserve"> </w:t>
      </w:r>
      <w:r w:rsidR="005C4DB1">
        <w:rPr>
          <w:bCs/>
          <w:sz w:val="20"/>
          <w:szCs w:val="20"/>
        </w:rPr>
        <w:t>m</w:t>
      </w:r>
      <w:r w:rsidR="0066504F" w:rsidRPr="005C4DB1">
        <w:rPr>
          <w:bCs/>
          <w:sz w:val="20"/>
          <w:szCs w:val="20"/>
        </w:rPr>
        <w:t>aintained GIT databases to client specifications.</w:t>
      </w:r>
    </w:p>
    <w:p w:rsidR="001D1A0B" w:rsidRPr="0027192A" w:rsidRDefault="001D1A0B" w:rsidP="001D1A0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Used </w:t>
      </w:r>
      <w:r w:rsidRPr="000731D9">
        <w:rPr>
          <w:rFonts w:asciiTheme="minorHAnsi" w:hAnsiTheme="minorHAnsi"/>
          <w:b/>
          <w:sz w:val="20"/>
          <w:szCs w:val="20"/>
        </w:rPr>
        <w:t>Jenkins</w:t>
      </w:r>
      <w:r w:rsidRPr="0027192A">
        <w:rPr>
          <w:rFonts w:asciiTheme="minorHAnsi" w:hAnsiTheme="minorHAnsi"/>
          <w:sz w:val="20"/>
          <w:szCs w:val="20"/>
        </w:rPr>
        <w:t xml:space="preserve"> for system integration. </w:t>
      </w:r>
    </w:p>
    <w:p w:rsidR="001D1A0B" w:rsidRPr="0027192A" w:rsidRDefault="001D1A0B" w:rsidP="001D1A0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Developed several Controllers to handle the different types of user requests. </w:t>
      </w:r>
    </w:p>
    <w:p w:rsidR="001D1A0B" w:rsidRPr="0027192A" w:rsidRDefault="001D1A0B" w:rsidP="001D1A0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Validated the user inputs using </w:t>
      </w:r>
      <w:r w:rsidRPr="000731D9">
        <w:rPr>
          <w:rFonts w:asciiTheme="minorHAnsi" w:hAnsiTheme="minorHAnsi"/>
          <w:b/>
          <w:sz w:val="20"/>
          <w:szCs w:val="20"/>
        </w:rPr>
        <w:t>Spring Validator</w:t>
      </w:r>
      <w:r w:rsidRPr="0027192A">
        <w:rPr>
          <w:rFonts w:asciiTheme="minorHAnsi" w:hAnsiTheme="minorHAnsi"/>
          <w:sz w:val="20"/>
          <w:szCs w:val="20"/>
        </w:rPr>
        <w:t xml:space="preserve">. </w:t>
      </w:r>
    </w:p>
    <w:p w:rsidR="001D1A0B" w:rsidRPr="0027192A" w:rsidRDefault="001D1A0B" w:rsidP="001D1A0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lastRenderedPageBreak/>
        <w:t xml:space="preserve">Dependency Injection was used across all the layers of application </w:t>
      </w:r>
    </w:p>
    <w:p w:rsidR="001D1A0B" w:rsidRPr="0027192A" w:rsidRDefault="001D1A0B" w:rsidP="001D1A0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Developed database Schema &amp; populating data using </w:t>
      </w:r>
      <w:r w:rsidRPr="00980C57">
        <w:rPr>
          <w:rFonts w:asciiTheme="minorHAnsi" w:hAnsiTheme="minorHAnsi"/>
          <w:b/>
          <w:sz w:val="20"/>
          <w:szCs w:val="20"/>
        </w:rPr>
        <w:t>SQL</w:t>
      </w:r>
      <w:r w:rsidRPr="0027192A">
        <w:rPr>
          <w:rFonts w:asciiTheme="minorHAnsi" w:hAnsiTheme="minorHAnsi"/>
          <w:sz w:val="20"/>
          <w:szCs w:val="20"/>
        </w:rPr>
        <w:t xml:space="preserve"> statements, </w:t>
      </w:r>
      <w:r w:rsidRPr="00980C57">
        <w:rPr>
          <w:rFonts w:asciiTheme="minorHAnsi" w:hAnsiTheme="minorHAnsi"/>
          <w:b/>
          <w:sz w:val="20"/>
          <w:szCs w:val="20"/>
        </w:rPr>
        <w:t>PL/SQL</w:t>
      </w:r>
      <w:r w:rsidRPr="0027192A">
        <w:rPr>
          <w:rFonts w:asciiTheme="minorHAnsi" w:hAnsiTheme="minorHAnsi"/>
          <w:sz w:val="20"/>
          <w:szCs w:val="20"/>
        </w:rPr>
        <w:t xml:space="preserve"> Functions, </w:t>
      </w:r>
      <w:r w:rsidRPr="00980C57">
        <w:rPr>
          <w:rFonts w:asciiTheme="minorHAnsi" w:hAnsiTheme="minorHAnsi"/>
          <w:b/>
          <w:sz w:val="20"/>
          <w:szCs w:val="20"/>
        </w:rPr>
        <w:t>Stored Procedures</w:t>
      </w:r>
      <w:r w:rsidRPr="0027192A">
        <w:rPr>
          <w:rFonts w:asciiTheme="minorHAnsi" w:hAnsiTheme="minorHAnsi"/>
          <w:sz w:val="20"/>
          <w:szCs w:val="20"/>
        </w:rPr>
        <w:t xml:space="preserve">, </w:t>
      </w:r>
      <w:r w:rsidRPr="00980C57">
        <w:rPr>
          <w:rFonts w:asciiTheme="minorHAnsi" w:hAnsiTheme="minorHAnsi"/>
          <w:b/>
          <w:sz w:val="20"/>
          <w:szCs w:val="20"/>
        </w:rPr>
        <w:t>Triggers</w:t>
      </w:r>
      <w:r w:rsidRPr="0027192A">
        <w:rPr>
          <w:rFonts w:asciiTheme="minorHAnsi" w:hAnsiTheme="minorHAnsi"/>
          <w:sz w:val="20"/>
          <w:szCs w:val="20"/>
        </w:rPr>
        <w:t xml:space="preserve">, </w:t>
      </w:r>
      <w:r w:rsidR="00980C57">
        <w:rPr>
          <w:rFonts w:asciiTheme="minorHAnsi" w:hAnsiTheme="minorHAnsi"/>
          <w:b/>
          <w:sz w:val="20"/>
          <w:szCs w:val="20"/>
        </w:rPr>
        <w:t>Bulk uploads</w:t>
      </w:r>
      <w:r w:rsidR="00980C57" w:rsidRPr="00B82D5A">
        <w:rPr>
          <w:rFonts w:asciiTheme="minorHAnsi" w:hAnsiTheme="minorHAnsi"/>
          <w:sz w:val="20"/>
          <w:szCs w:val="20"/>
        </w:rPr>
        <w:t>.</w:t>
      </w:r>
    </w:p>
    <w:p w:rsidR="001D1A0B" w:rsidRPr="0027192A" w:rsidRDefault="001D1A0B" w:rsidP="001D1A0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Monitored error logs using Log4J and fixed the problems.</w:t>
      </w:r>
    </w:p>
    <w:p w:rsidR="001D1A0B" w:rsidRPr="0027192A" w:rsidRDefault="001D1A0B" w:rsidP="001D1A0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Worked on </w:t>
      </w:r>
      <w:r w:rsidRPr="001F761D">
        <w:rPr>
          <w:rFonts w:asciiTheme="minorHAnsi" w:hAnsiTheme="minorHAnsi"/>
          <w:b/>
          <w:sz w:val="20"/>
          <w:szCs w:val="20"/>
        </w:rPr>
        <w:t>JUnit</w:t>
      </w:r>
      <w:r w:rsidRPr="0027192A">
        <w:rPr>
          <w:rFonts w:asciiTheme="minorHAnsi" w:hAnsiTheme="minorHAnsi"/>
          <w:sz w:val="20"/>
          <w:szCs w:val="20"/>
        </w:rPr>
        <w:t xml:space="preserve"> Framework for Test Driven Development. </w:t>
      </w:r>
    </w:p>
    <w:p w:rsidR="001D1A0B" w:rsidRPr="0027192A" w:rsidRDefault="001D1A0B" w:rsidP="001D1A0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Worked on source code management tools such as </w:t>
      </w:r>
      <w:r w:rsidRPr="001F761D">
        <w:rPr>
          <w:rFonts w:asciiTheme="minorHAnsi" w:hAnsiTheme="minorHAnsi"/>
          <w:b/>
          <w:sz w:val="20"/>
          <w:szCs w:val="20"/>
        </w:rPr>
        <w:t>SVN</w:t>
      </w:r>
      <w:r w:rsidRPr="0027192A">
        <w:rPr>
          <w:rFonts w:asciiTheme="minorHAnsi" w:hAnsiTheme="minorHAnsi"/>
          <w:sz w:val="20"/>
          <w:szCs w:val="20"/>
        </w:rPr>
        <w:t>.</w:t>
      </w:r>
    </w:p>
    <w:p w:rsidR="001D1A0B" w:rsidRPr="0027192A" w:rsidRDefault="001D1A0B" w:rsidP="001D1A0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Implemented </w:t>
      </w:r>
      <w:r w:rsidRPr="001F761D">
        <w:rPr>
          <w:rFonts w:asciiTheme="minorHAnsi" w:hAnsiTheme="minorHAnsi"/>
          <w:b/>
          <w:sz w:val="20"/>
          <w:szCs w:val="20"/>
        </w:rPr>
        <w:t>Restful Web Services</w:t>
      </w:r>
      <w:r w:rsidR="006F327E" w:rsidRPr="0027192A">
        <w:rPr>
          <w:rFonts w:asciiTheme="minorHAnsi" w:hAnsiTheme="minorHAnsi"/>
          <w:sz w:val="20"/>
          <w:szCs w:val="20"/>
        </w:rPr>
        <w:t xml:space="preserve">, </w:t>
      </w:r>
      <w:r w:rsidRPr="0027192A">
        <w:rPr>
          <w:rFonts w:asciiTheme="minorHAnsi" w:hAnsiTheme="minorHAnsi"/>
          <w:sz w:val="20"/>
          <w:szCs w:val="20"/>
        </w:rPr>
        <w:t xml:space="preserve">associated business module integration for getting status of claim report. </w:t>
      </w:r>
    </w:p>
    <w:p w:rsidR="001D1A0B" w:rsidRPr="0027192A" w:rsidRDefault="001D1A0B" w:rsidP="001D1A0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Worked on code reviews, debugging, </w:t>
      </w:r>
      <w:r w:rsidRPr="001F761D">
        <w:rPr>
          <w:rFonts w:asciiTheme="minorHAnsi" w:hAnsiTheme="minorHAnsi"/>
          <w:b/>
          <w:sz w:val="20"/>
          <w:szCs w:val="20"/>
        </w:rPr>
        <w:t>unit testing</w:t>
      </w:r>
      <w:r w:rsidRPr="0027192A">
        <w:rPr>
          <w:rFonts w:asciiTheme="minorHAnsi" w:hAnsiTheme="minorHAnsi"/>
          <w:sz w:val="20"/>
          <w:szCs w:val="20"/>
        </w:rPr>
        <w:t xml:space="preserve"> and </w:t>
      </w:r>
      <w:r w:rsidRPr="001F761D">
        <w:rPr>
          <w:rFonts w:asciiTheme="minorHAnsi" w:hAnsiTheme="minorHAnsi"/>
          <w:b/>
          <w:sz w:val="20"/>
          <w:szCs w:val="20"/>
        </w:rPr>
        <w:t>integration testing</w:t>
      </w:r>
      <w:r w:rsidRPr="0027192A">
        <w:rPr>
          <w:rFonts w:asciiTheme="minorHAnsi" w:hAnsiTheme="minorHAnsi"/>
          <w:sz w:val="20"/>
          <w:szCs w:val="20"/>
        </w:rPr>
        <w:t>.</w:t>
      </w:r>
    </w:p>
    <w:p w:rsidR="00A4783A" w:rsidRPr="0027192A" w:rsidRDefault="00A4783A" w:rsidP="001E37DD">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Implemented </w:t>
      </w:r>
      <w:r w:rsidRPr="001F761D">
        <w:rPr>
          <w:rFonts w:asciiTheme="minorHAnsi" w:hAnsiTheme="minorHAnsi"/>
          <w:b/>
          <w:sz w:val="20"/>
          <w:szCs w:val="20"/>
        </w:rPr>
        <w:t>EJB</w:t>
      </w:r>
      <w:r w:rsidRPr="0027192A">
        <w:rPr>
          <w:rFonts w:asciiTheme="minorHAnsi" w:hAnsiTheme="minorHAnsi"/>
          <w:sz w:val="20"/>
          <w:szCs w:val="20"/>
        </w:rPr>
        <w:t xml:space="preserve"> Session beans and entity beans.</w:t>
      </w:r>
    </w:p>
    <w:p w:rsidR="00A4783A" w:rsidRPr="0027192A" w:rsidRDefault="00A4783A" w:rsidP="001E37DD">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Involved in developing actions to each action using </w:t>
      </w:r>
      <w:r w:rsidRPr="001F761D">
        <w:rPr>
          <w:rFonts w:asciiTheme="minorHAnsi" w:hAnsiTheme="minorHAnsi"/>
          <w:b/>
          <w:sz w:val="20"/>
          <w:szCs w:val="20"/>
        </w:rPr>
        <w:t>Struts</w:t>
      </w:r>
      <w:r w:rsidRPr="0027192A">
        <w:rPr>
          <w:rFonts w:asciiTheme="minorHAnsi" w:hAnsiTheme="minorHAnsi"/>
          <w:sz w:val="20"/>
          <w:szCs w:val="20"/>
        </w:rPr>
        <w:t xml:space="preserve"> framework</w:t>
      </w:r>
    </w:p>
    <w:p w:rsidR="00A4783A" w:rsidRPr="0027192A" w:rsidRDefault="00A4783A" w:rsidP="001E37DD">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Created a data access layer using </w:t>
      </w:r>
      <w:r w:rsidRPr="001F761D">
        <w:rPr>
          <w:rFonts w:asciiTheme="minorHAnsi" w:hAnsiTheme="minorHAnsi"/>
          <w:b/>
          <w:sz w:val="20"/>
          <w:szCs w:val="20"/>
        </w:rPr>
        <w:t>DAO</w:t>
      </w:r>
      <w:r w:rsidRPr="0027192A">
        <w:rPr>
          <w:rFonts w:asciiTheme="minorHAnsi" w:hAnsiTheme="minorHAnsi"/>
          <w:sz w:val="20"/>
          <w:szCs w:val="20"/>
        </w:rPr>
        <w:t xml:space="preserve"> pattern to make rest of the code database independent</w:t>
      </w:r>
    </w:p>
    <w:p w:rsidR="00BF59C4" w:rsidRPr="0027192A" w:rsidRDefault="00BF59C4" w:rsidP="00F641BB">
      <w:pPr>
        <w:widowControl w:val="0"/>
        <w:tabs>
          <w:tab w:val="left" w:pos="360"/>
        </w:tabs>
        <w:suppressAutoHyphens w:val="0"/>
        <w:autoSpaceDE w:val="0"/>
        <w:autoSpaceDN w:val="0"/>
        <w:adjustRightInd w:val="0"/>
        <w:spacing w:after="0" w:line="240" w:lineRule="auto"/>
        <w:rPr>
          <w:rFonts w:asciiTheme="minorHAnsi" w:hAnsiTheme="minorHAnsi"/>
          <w:sz w:val="20"/>
          <w:szCs w:val="20"/>
        </w:rPr>
      </w:pPr>
    </w:p>
    <w:p w:rsidR="0002394B" w:rsidRDefault="002556A0" w:rsidP="00F641BB">
      <w:pPr>
        <w:widowControl w:val="0"/>
        <w:tabs>
          <w:tab w:val="left" w:pos="360"/>
        </w:tabs>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b/>
          <w:sz w:val="20"/>
          <w:szCs w:val="20"/>
        </w:rPr>
        <w:t>Environment:</w:t>
      </w:r>
      <w:r w:rsidR="007E189C">
        <w:rPr>
          <w:rFonts w:asciiTheme="minorHAnsi" w:hAnsiTheme="minorHAnsi"/>
          <w:b/>
          <w:sz w:val="20"/>
          <w:szCs w:val="20"/>
        </w:rPr>
        <w:t xml:space="preserve"> </w:t>
      </w:r>
      <w:r w:rsidRPr="00687E72">
        <w:rPr>
          <w:rFonts w:asciiTheme="minorHAnsi" w:hAnsiTheme="minorHAnsi"/>
          <w:sz w:val="20"/>
          <w:szCs w:val="20"/>
        </w:rPr>
        <w:t>Java</w:t>
      </w:r>
      <w:r w:rsidR="00171BE9" w:rsidRPr="00687E72">
        <w:rPr>
          <w:rFonts w:asciiTheme="minorHAnsi" w:hAnsiTheme="minorHAnsi"/>
          <w:sz w:val="20"/>
          <w:szCs w:val="20"/>
        </w:rPr>
        <w:t>,Struts</w:t>
      </w:r>
      <w:r w:rsidRPr="00687E72">
        <w:rPr>
          <w:rFonts w:asciiTheme="minorHAnsi" w:hAnsiTheme="minorHAnsi"/>
          <w:sz w:val="20"/>
          <w:szCs w:val="20"/>
        </w:rPr>
        <w:t>,</w:t>
      </w:r>
      <w:r w:rsidR="00171BE9" w:rsidRPr="00687E72">
        <w:rPr>
          <w:rFonts w:asciiTheme="minorHAnsi" w:hAnsiTheme="minorHAnsi"/>
          <w:sz w:val="20"/>
          <w:szCs w:val="20"/>
        </w:rPr>
        <w:t xml:space="preserve"> J2ee, Tiles,</w:t>
      </w:r>
      <w:r w:rsidRPr="00687E72">
        <w:rPr>
          <w:rFonts w:asciiTheme="minorHAnsi" w:hAnsiTheme="minorHAnsi"/>
          <w:sz w:val="20"/>
          <w:szCs w:val="20"/>
        </w:rPr>
        <w:t xml:space="preserve"> LDAP, </w:t>
      </w:r>
      <w:r w:rsidR="00B260AA" w:rsidRPr="00687E72">
        <w:rPr>
          <w:rFonts w:asciiTheme="minorHAnsi" w:hAnsiTheme="minorHAnsi"/>
          <w:sz w:val="20"/>
          <w:szCs w:val="20"/>
        </w:rPr>
        <w:t>WebLogic</w:t>
      </w:r>
      <w:r w:rsidRPr="00687E72">
        <w:rPr>
          <w:rFonts w:asciiTheme="minorHAnsi" w:hAnsiTheme="minorHAnsi"/>
          <w:sz w:val="20"/>
          <w:szCs w:val="20"/>
        </w:rPr>
        <w:t xml:space="preserve">, </w:t>
      </w:r>
      <w:r w:rsidR="00171BE9" w:rsidRPr="00687E72">
        <w:rPr>
          <w:rFonts w:asciiTheme="minorHAnsi" w:hAnsiTheme="minorHAnsi"/>
          <w:sz w:val="20"/>
          <w:szCs w:val="20"/>
        </w:rPr>
        <w:t>EJB</w:t>
      </w:r>
      <w:r w:rsidRPr="00687E72">
        <w:rPr>
          <w:rFonts w:asciiTheme="minorHAnsi" w:hAnsiTheme="minorHAnsi"/>
          <w:sz w:val="20"/>
          <w:szCs w:val="20"/>
        </w:rPr>
        <w:t xml:space="preserve">, </w:t>
      </w:r>
      <w:r w:rsidR="00171BE9" w:rsidRPr="00687E72">
        <w:rPr>
          <w:rFonts w:asciiTheme="minorHAnsi" w:hAnsiTheme="minorHAnsi"/>
          <w:sz w:val="20"/>
          <w:szCs w:val="20"/>
        </w:rPr>
        <w:t>CVS</w:t>
      </w:r>
      <w:r w:rsidRPr="00687E72">
        <w:rPr>
          <w:rFonts w:asciiTheme="minorHAnsi" w:hAnsiTheme="minorHAnsi"/>
          <w:sz w:val="20"/>
          <w:szCs w:val="20"/>
        </w:rPr>
        <w:t>,</w:t>
      </w:r>
      <w:r w:rsidR="00384463">
        <w:rPr>
          <w:rFonts w:asciiTheme="minorHAnsi" w:hAnsiTheme="minorHAnsi"/>
          <w:sz w:val="20"/>
          <w:szCs w:val="20"/>
        </w:rPr>
        <w:t xml:space="preserve"> GIT,</w:t>
      </w:r>
      <w:r w:rsidR="0075102C">
        <w:rPr>
          <w:rFonts w:asciiTheme="minorHAnsi" w:hAnsiTheme="minorHAnsi"/>
          <w:sz w:val="20"/>
          <w:szCs w:val="20"/>
        </w:rPr>
        <w:t xml:space="preserve"> J</w:t>
      </w:r>
      <w:r w:rsidR="00171BE9" w:rsidRPr="00687E72">
        <w:rPr>
          <w:rFonts w:asciiTheme="minorHAnsi" w:hAnsiTheme="minorHAnsi"/>
          <w:sz w:val="20"/>
          <w:szCs w:val="20"/>
        </w:rPr>
        <w:t xml:space="preserve">avascript, </w:t>
      </w:r>
      <w:r w:rsidRPr="00687E72">
        <w:rPr>
          <w:rFonts w:asciiTheme="minorHAnsi" w:hAnsiTheme="minorHAnsi"/>
          <w:sz w:val="20"/>
          <w:szCs w:val="20"/>
        </w:rPr>
        <w:t>Ant</w:t>
      </w:r>
      <w:r w:rsidR="001F56D9" w:rsidRPr="00687E72">
        <w:rPr>
          <w:rFonts w:asciiTheme="minorHAnsi" w:hAnsiTheme="minorHAnsi"/>
          <w:sz w:val="20"/>
          <w:szCs w:val="20"/>
        </w:rPr>
        <w:t>, Core Java</w:t>
      </w:r>
      <w:r w:rsidR="006E49B8" w:rsidRPr="00687E72">
        <w:rPr>
          <w:rFonts w:asciiTheme="minorHAnsi" w:hAnsiTheme="minorHAnsi"/>
          <w:sz w:val="20"/>
          <w:szCs w:val="20"/>
        </w:rPr>
        <w:t>-</w:t>
      </w:r>
      <w:r w:rsidR="0002394B" w:rsidRPr="00687E72">
        <w:rPr>
          <w:rFonts w:asciiTheme="minorHAnsi" w:hAnsiTheme="minorHAnsi"/>
          <w:sz w:val="20"/>
          <w:szCs w:val="20"/>
        </w:rPr>
        <w:t>Multithreading</w:t>
      </w:r>
      <w:r w:rsidR="001F56D9" w:rsidRPr="00687E72">
        <w:rPr>
          <w:rFonts w:asciiTheme="minorHAnsi" w:hAnsiTheme="minorHAnsi"/>
          <w:sz w:val="20"/>
          <w:szCs w:val="20"/>
        </w:rPr>
        <w:t xml:space="preserve">, XML, JavaScript, </w:t>
      </w:r>
      <w:r w:rsidR="00FC5274" w:rsidRPr="00687E72">
        <w:rPr>
          <w:rFonts w:asciiTheme="minorHAnsi" w:hAnsiTheme="minorHAnsi"/>
          <w:sz w:val="20"/>
          <w:szCs w:val="20"/>
        </w:rPr>
        <w:t>AJAX, Maven, JDBC, Struts, GUI, Python.</w:t>
      </w:r>
    </w:p>
    <w:p w:rsidR="00624E9F" w:rsidRPr="00687E72" w:rsidRDefault="00624E9F" w:rsidP="00F641BB">
      <w:pPr>
        <w:widowControl w:val="0"/>
        <w:tabs>
          <w:tab w:val="left" w:pos="360"/>
        </w:tabs>
        <w:suppressAutoHyphens w:val="0"/>
        <w:autoSpaceDE w:val="0"/>
        <w:autoSpaceDN w:val="0"/>
        <w:adjustRightInd w:val="0"/>
        <w:spacing w:after="0" w:line="240" w:lineRule="auto"/>
        <w:rPr>
          <w:rFonts w:asciiTheme="minorHAnsi" w:hAnsiTheme="minorHAnsi"/>
          <w:sz w:val="20"/>
          <w:szCs w:val="20"/>
        </w:rPr>
      </w:pPr>
    </w:p>
    <w:p w:rsidR="00A6660A" w:rsidRDefault="00B933F7" w:rsidP="0002394B">
      <w:pPr>
        <w:pStyle w:val="NoSpacing"/>
        <w:numPr>
          <w:ilvl w:val="0"/>
          <w:numId w:val="0"/>
        </w:numPr>
        <w:pBdr>
          <w:bottom w:val="single" w:sz="4" w:space="1" w:color="auto"/>
        </w:pBdr>
        <w:rPr>
          <w:rFonts w:asciiTheme="minorHAnsi" w:hAnsiTheme="minorHAnsi"/>
          <w:b/>
          <w:sz w:val="20"/>
          <w:szCs w:val="20"/>
        </w:rPr>
      </w:pPr>
      <w:r w:rsidRPr="00687E72">
        <w:rPr>
          <w:rFonts w:asciiTheme="minorHAnsi" w:hAnsiTheme="minorHAnsi"/>
          <w:b/>
          <w:sz w:val="20"/>
          <w:szCs w:val="20"/>
        </w:rPr>
        <w:t>Mavin Infotech,</w:t>
      </w:r>
      <w:r w:rsidR="007E189C">
        <w:rPr>
          <w:rFonts w:asciiTheme="minorHAnsi" w:hAnsiTheme="minorHAnsi"/>
          <w:b/>
          <w:sz w:val="20"/>
          <w:szCs w:val="20"/>
        </w:rPr>
        <w:t xml:space="preserve"> </w:t>
      </w:r>
      <w:r w:rsidRPr="00687E72">
        <w:rPr>
          <w:rFonts w:asciiTheme="minorHAnsi" w:hAnsiTheme="minorHAnsi"/>
          <w:b/>
          <w:sz w:val="20"/>
          <w:szCs w:val="20"/>
        </w:rPr>
        <w:t>HYD, INDIA</w:t>
      </w:r>
      <w:r w:rsidR="007E189C">
        <w:rPr>
          <w:rFonts w:asciiTheme="minorHAnsi" w:hAnsiTheme="minorHAnsi"/>
          <w:b/>
          <w:sz w:val="20"/>
          <w:szCs w:val="20"/>
        </w:rPr>
        <w:t xml:space="preserve"> </w:t>
      </w:r>
    </w:p>
    <w:p w:rsidR="0002394B" w:rsidRPr="00687E72" w:rsidRDefault="0002394B" w:rsidP="0002394B">
      <w:pPr>
        <w:pStyle w:val="NoSpacing"/>
        <w:numPr>
          <w:ilvl w:val="0"/>
          <w:numId w:val="0"/>
        </w:numPr>
        <w:pBdr>
          <w:bottom w:val="single" w:sz="4" w:space="1" w:color="auto"/>
        </w:pBdr>
        <w:rPr>
          <w:rFonts w:asciiTheme="minorHAnsi" w:hAnsiTheme="minorHAnsi"/>
          <w:sz w:val="20"/>
          <w:szCs w:val="20"/>
        </w:rPr>
      </w:pPr>
      <w:r w:rsidRPr="00687E72">
        <w:rPr>
          <w:rFonts w:asciiTheme="minorHAnsi" w:hAnsiTheme="minorHAnsi"/>
          <w:b/>
          <w:sz w:val="20"/>
          <w:szCs w:val="20"/>
        </w:rPr>
        <w:t>Mar 201</w:t>
      </w:r>
      <w:r w:rsidR="00B260AA" w:rsidRPr="00687E72">
        <w:rPr>
          <w:rFonts w:asciiTheme="minorHAnsi" w:hAnsiTheme="minorHAnsi"/>
          <w:b/>
          <w:sz w:val="20"/>
          <w:szCs w:val="20"/>
        </w:rPr>
        <w:t>0 to Feb 2012</w:t>
      </w:r>
    </w:p>
    <w:p w:rsidR="0002394B" w:rsidRPr="00687E72" w:rsidRDefault="0002394B" w:rsidP="0002394B">
      <w:pPr>
        <w:pStyle w:val="NoSpacing"/>
        <w:numPr>
          <w:ilvl w:val="0"/>
          <w:numId w:val="0"/>
        </w:numPr>
        <w:rPr>
          <w:rFonts w:asciiTheme="minorHAnsi" w:hAnsiTheme="minorHAnsi"/>
          <w:b/>
          <w:sz w:val="20"/>
          <w:szCs w:val="20"/>
        </w:rPr>
      </w:pPr>
      <w:r w:rsidRPr="00687E72">
        <w:rPr>
          <w:rFonts w:asciiTheme="minorHAnsi" w:hAnsiTheme="minorHAnsi"/>
          <w:b/>
          <w:sz w:val="20"/>
          <w:szCs w:val="20"/>
        </w:rPr>
        <w:t xml:space="preserve">Role: Sr. Java/J2EE Developer </w:t>
      </w:r>
    </w:p>
    <w:p w:rsidR="0002394B" w:rsidRPr="00687E72" w:rsidRDefault="0002394B" w:rsidP="0002394B">
      <w:pPr>
        <w:widowControl w:val="0"/>
        <w:tabs>
          <w:tab w:val="left" w:pos="360"/>
        </w:tabs>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b/>
          <w:sz w:val="20"/>
          <w:szCs w:val="20"/>
        </w:rPr>
        <w:t>Description</w:t>
      </w:r>
      <w:r w:rsidRPr="00687E72">
        <w:rPr>
          <w:rFonts w:asciiTheme="minorHAnsi" w:hAnsiTheme="minorHAnsi"/>
          <w:sz w:val="20"/>
          <w:szCs w:val="20"/>
        </w:rPr>
        <w:t>:</w:t>
      </w:r>
      <w:r w:rsidR="007E189C">
        <w:rPr>
          <w:rFonts w:asciiTheme="minorHAnsi" w:hAnsiTheme="minorHAnsi"/>
          <w:sz w:val="20"/>
          <w:szCs w:val="20"/>
        </w:rPr>
        <w:t xml:space="preserve"> </w:t>
      </w:r>
      <w:r w:rsidR="00B933F7" w:rsidRPr="00687E72">
        <w:rPr>
          <w:rFonts w:asciiTheme="minorHAnsi" w:hAnsiTheme="minorHAnsi"/>
          <w:sz w:val="20"/>
          <w:szCs w:val="20"/>
        </w:rPr>
        <w:t>Mavin Infotech delivers high quality, reliable and cost-effective IT services to customers globally. </w:t>
      </w:r>
      <w:r w:rsidR="00DB7956" w:rsidRPr="00687E72">
        <w:rPr>
          <w:rFonts w:asciiTheme="minorHAnsi" w:hAnsiTheme="minorHAnsi"/>
          <w:sz w:val="20"/>
          <w:szCs w:val="20"/>
        </w:rPr>
        <w:t xml:space="preserve">The project includes </w:t>
      </w:r>
      <w:r w:rsidR="005E1326" w:rsidRPr="00687E72">
        <w:rPr>
          <w:rFonts w:asciiTheme="minorHAnsi" w:hAnsiTheme="minorHAnsi"/>
          <w:sz w:val="20"/>
          <w:szCs w:val="20"/>
        </w:rPr>
        <w:t>multiple</w:t>
      </w:r>
      <w:r w:rsidRPr="00687E72">
        <w:rPr>
          <w:rFonts w:asciiTheme="minorHAnsi" w:hAnsiTheme="minorHAnsi"/>
          <w:sz w:val="20"/>
          <w:szCs w:val="20"/>
        </w:rPr>
        <w:t xml:space="preserve"> applications and portlets </w:t>
      </w:r>
      <w:r w:rsidR="00DB7956" w:rsidRPr="00687E72">
        <w:rPr>
          <w:rFonts w:asciiTheme="minorHAnsi" w:hAnsiTheme="minorHAnsi"/>
          <w:sz w:val="20"/>
          <w:szCs w:val="20"/>
        </w:rPr>
        <w:t>deploying</w:t>
      </w:r>
      <w:r w:rsidRPr="00687E72">
        <w:rPr>
          <w:rFonts w:asciiTheme="minorHAnsi" w:hAnsiTheme="minorHAnsi"/>
          <w:sz w:val="20"/>
          <w:szCs w:val="20"/>
        </w:rPr>
        <w:t xml:space="preserve"> on a single page and users are provided varied access to the applications based on their role.</w:t>
      </w:r>
    </w:p>
    <w:p w:rsidR="0002394B" w:rsidRPr="00687E72" w:rsidRDefault="0002394B" w:rsidP="0002394B">
      <w:pPr>
        <w:widowControl w:val="0"/>
        <w:tabs>
          <w:tab w:val="left" w:pos="360"/>
        </w:tabs>
        <w:suppressAutoHyphens w:val="0"/>
        <w:autoSpaceDE w:val="0"/>
        <w:autoSpaceDN w:val="0"/>
        <w:adjustRightInd w:val="0"/>
        <w:spacing w:after="0" w:line="240" w:lineRule="auto"/>
        <w:rPr>
          <w:rFonts w:asciiTheme="minorHAnsi" w:hAnsiTheme="minorHAnsi"/>
          <w:sz w:val="20"/>
          <w:szCs w:val="20"/>
        </w:rPr>
      </w:pPr>
    </w:p>
    <w:p w:rsidR="0002394B" w:rsidRPr="00687E72" w:rsidRDefault="0002394B" w:rsidP="0002394B">
      <w:pPr>
        <w:widowControl w:val="0"/>
        <w:tabs>
          <w:tab w:val="left" w:pos="360"/>
        </w:tabs>
        <w:suppressAutoHyphens w:val="0"/>
        <w:autoSpaceDE w:val="0"/>
        <w:autoSpaceDN w:val="0"/>
        <w:adjustRightInd w:val="0"/>
        <w:spacing w:after="0" w:line="240" w:lineRule="auto"/>
        <w:rPr>
          <w:rFonts w:asciiTheme="minorHAnsi" w:hAnsiTheme="minorHAnsi"/>
          <w:b/>
          <w:sz w:val="20"/>
          <w:szCs w:val="20"/>
        </w:rPr>
      </w:pPr>
      <w:r w:rsidRPr="00687E72">
        <w:rPr>
          <w:rFonts w:asciiTheme="minorHAnsi" w:hAnsiTheme="minorHAnsi"/>
          <w:b/>
          <w:sz w:val="20"/>
          <w:szCs w:val="20"/>
        </w:rPr>
        <w:t>Responsibilities:</w:t>
      </w:r>
    </w:p>
    <w:p w:rsidR="0002394B" w:rsidRPr="0027192A" w:rsidRDefault="0002394B" w:rsidP="0002394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Developed GUI using </w:t>
      </w:r>
      <w:r w:rsidRPr="00F434F4">
        <w:rPr>
          <w:rFonts w:asciiTheme="minorHAnsi" w:hAnsiTheme="minorHAnsi"/>
          <w:b/>
          <w:sz w:val="20"/>
          <w:szCs w:val="20"/>
        </w:rPr>
        <w:t>JSP, Struts</w:t>
      </w:r>
      <w:r w:rsidRPr="0027192A">
        <w:rPr>
          <w:rFonts w:asciiTheme="minorHAnsi" w:hAnsiTheme="minorHAnsi"/>
          <w:sz w:val="20"/>
          <w:szCs w:val="20"/>
        </w:rPr>
        <w:t xml:space="preserve"> frame work. </w:t>
      </w:r>
    </w:p>
    <w:p w:rsidR="0002394B" w:rsidRPr="0027192A" w:rsidRDefault="0002394B" w:rsidP="0002394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Developed Action forms, Action classes using Struts framework to handle user requests. </w:t>
      </w:r>
    </w:p>
    <w:p w:rsidR="0002394B" w:rsidRPr="0027192A" w:rsidRDefault="0002394B" w:rsidP="0002394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Implemented Struts Bean Tags, Logical Tags and Display Tags in </w:t>
      </w:r>
      <w:r w:rsidRPr="00C919A8">
        <w:rPr>
          <w:rFonts w:asciiTheme="minorHAnsi" w:hAnsiTheme="minorHAnsi"/>
          <w:b/>
          <w:sz w:val="20"/>
          <w:szCs w:val="20"/>
        </w:rPr>
        <w:t>JSP</w:t>
      </w:r>
      <w:r w:rsidRPr="0027192A">
        <w:rPr>
          <w:rFonts w:asciiTheme="minorHAnsi" w:hAnsiTheme="minorHAnsi"/>
          <w:sz w:val="20"/>
          <w:szCs w:val="20"/>
        </w:rPr>
        <w:t xml:space="preserve">s. </w:t>
      </w:r>
    </w:p>
    <w:p w:rsidR="0002394B" w:rsidRPr="0027192A" w:rsidRDefault="0002394B" w:rsidP="0002394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Used Jasper tool for reporting. </w:t>
      </w:r>
    </w:p>
    <w:p w:rsidR="0002394B" w:rsidRPr="0027192A" w:rsidRDefault="0002394B" w:rsidP="0002394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Developed user interface components for Deal, Activity modules along with business components. </w:t>
      </w:r>
    </w:p>
    <w:p w:rsidR="0002394B" w:rsidRPr="0027192A" w:rsidRDefault="0002394B" w:rsidP="0002394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Developed a </w:t>
      </w:r>
      <w:r w:rsidRPr="00C919A8">
        <w:rPr>
          <w:rFonts w:asciiTheme="minorHAnsi" w:hAnsiTheme="minorHAnsi"/>
          <w:b/>
          <w:sz w:val="20"/>
          <w:szCs w:val="20"/>
        </w:rPr>
        <w:t>Spring MVC</w:t>
      </w:r>
      <w:r w:rsidRPr="0027192A">
        <w:rPr>
          <w:rFonts w:asciiTheme="minorHAnsi" w:hAnsiTheme="minorHAnsi"/>
          <w:sz w:val="20"/>
          <w:szCs w:val="20"/>
        </w:rPr>
        <w:t xml:space="preserve"> application in connecting to database. </w:t>
      </w:r>
    </w:p>
    <w:p w:rsidR="0002394B" w:rsidRPr="0027192A" w:rsidRDefault="0002394B" w:rsidP="0002394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Leveraged </w:t>
      </w:r>
      <w:r w:rsidRPr="00C919A8">
        <w:rPr>
          <w:rFonts w:asciiTheme="minorHAnsi" w:hAnsiTheme="minorHAnsi"/>
          <w:b/>
          <w:sz w:val="20"/>
          <w:szCs w:val="20"/>
        </w:rPr>
        <w:t>struts-validations, struts-beans</w:t>
      </w:r>
      <w:r w:rsidRPr="0027192A">
        <w:rPr>
          <w:rFonts w:asciiTheme="minorHAnsi" w:hAnsiTheme="minorHAnsi"/>
          <w:sz w:val="20"/>
          <w:szCs w:val="20"/>
        </w:rPr>
        <w:t xml:space="preserve"> tag libraries. </w:t>
      </w:r>
    </w:p>
    <w:p w:rsidR="0002394B" w:rsidRPr="0027192A" w:rsidRDefault="0002394B" w:rsidP="0002394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Designed and deployed server side </w:t>
      </w:r>
      <w:r w:rsidRPr="00C919A8">
        <w:rPr>
          <w:rFonts w:asciiTheme="minorHAnsi" w:hAnsiTheme="minorHAnsi"/>
          <w:b/>
          <w:sz w:val="20"/>
          <w:szCs w:val="20"/>
        </w:rPr>
        <w:t>EJB</w:t>
      </w:r>
      <w:r w:rsidRPr="0027192A">
        <w:rPr>
          <w:rFonts w:asciiTheme="minorHAnsi" w:hAnsiTheme="minorHAnsi"/>
          <w:sz w:val="20"/>
          <w:szCs w:val="20"/>
        </w:rPr>
        <w:t xml:space="preserve"> (Session Beans and Entity Beans) components on </w:t>
      </w:r>
      <w:r w:rsidRPr="00C919A8">
        <w:rPr>
          <w:rFonts w:asciiTheme="minorHAnsi" w:hAnsiTheme="minorHAnsi"/>
          <w:b/>
          <w:sz w:val="20"/>
          <w:szCs w:val="20"/>
        </w:rPr>
        <w:t>Eclipse IDE</w:t>
      </w:r>
      <w:r w:rsidRPr="0027192A">
        <w:rPr>
          <w:rFonts w:asciiTheme="minorHAnsi" w:hAnsiTheme="minorHAnsi"/>
          <w:sz w:val="20"/>
          <w:szCs w:val="20"/>
        </w:rPr>
        <w:t xml:space="preserve">. </w:t>
      </w:r>
    </w:p>
    <w:p w:rsidR="0002394B" w:rsidRPr="0027192A" w:rsidRDefault="0002394B" w:rsidP="0002394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Written </w:t>
      </w:r>
      <w:r w:rsidRPr="00C919A8">
        <w:rPr>
          <w:rFonts w:asciiTheme="minorHAnsi" w:hAnsiTheme="minorHAnsi"/>
          <w:b/>
          <w:sz w:val="20"/>
          <w:szCs w:val="20"/>
        </w:rPr>
        <w:t xml:space="preserve">SQL, PL/SQL </w:t>
      </w:r>
      <w:r w:rsidRPr="0027192A">
        <w:rPr>
          <w:rFonts w:asciiTheme="minorHAnsi" w:hAnsiTheme="minorHAnsi"/>
          <w:sz w:val="20"/>
          <w:szCs w:val="20"/>
        </w:rPr>
        <w:t xml:space="preserve">and stored procedures as part of database interaction. </w:t>
      </w:r>
    </w:p>
    <w:p w:rsidR="0002394B" w:rsidRPr="0027192A" w:rsidRDefault="0002394B" w:rsidP="0002394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Responsible for code merging modules using clear case. </w:t>
      </w:r>
    </w:p>
    <w:p w:rsidR="0002394B" w:rsidRPr="0027192A" w:rsidRDefault="0002394B" w:rsidP="0002394B">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Responsible for change requests and maintenance during development of the project.</w:t>
      </w:r>
    </w:p>
    <w:p w:rsidR="00B260AA" w:rsidRPr="0027192A" w:rsidRDefault="00B260AA" w:rsidP="00B260AA">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Involved in requirements gathering – User Interface, Business Processes and Non-functional requirements.</w:t>
      </w:r>
    </w:p>
    <w:p w:rsidR="00B260AA" w:rsidRPr="0027192A" w:rsidRDefault="00B260AA" w:rsidP="00B260AA">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Developed Use cases, Class/Activity diagrams using Rational Rose and Flow charts using </w:t>
      </w:r>
      <w:r w:rsidRPr="00391B93">
        <w:rPr>
          <w:rFonts w:asciiTheme="minorHAnsi" w:hAnsiTheme="minorHAnsi"/>
          <w:b/>
          <w:sz w:val="20"/>
          <w:szCs w:val="20"/>
        </w:rPr>
        <w:t>Visio</w:t>
      </w:r>
      <w:r w:rsidRPr="0027192A">
        <w:rPr>
          <w:rFonts w:asciiTheme="minorHAnsi" w:hAnsiTheme="minorHAnsi"/>
          <w:sz w:val="20"/>
          <w:szCs w:val="20"/>
        </w:rPr>
        <w:t>.</w:t>
      </w:r>
    </w:p>
    <w:p w:rsidR="00B260AA" w:rsidRPr="0027192A" w:rsidRDefault="00B260AA" w:rsidP="00B260AA">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Developed Process and Data Access Beans for business and data inquiry logic.</w:t>
      </w:r>
    </w:p>
    <w:p w:rsidR="00B260AA" w:rsidRPr="0027192A" w:rsidRDefault="00B260AA" w:rsidP="00B260AA">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Responsible for presentation layer in </w:t>
      </w:r>
      <w:r w:rsidRPr="00391B93">
        <w:rPr>
          <w:rFonts w:asciiTheme="minorHAnsi" w:hAnsiTheme="minorHAnsi"/>
          <w:b/>
          <w:sz w:val="20"/>
          <w:szCs w:val="20"/>
        </w:rPr>
        <w:t>JSP, HTML, Java1.4</w:t>
      </w:r>
      <w:r w:rsidRPr="0027192A">
        <w:rPr>
          <w:rFonts w:asciiTheme="minorHAnsi" w:hAnsiTheme="minorHAnsi"/>
          <w:sz w:val="20"/>
          <w:szCs w:val="20"/>
        </w:rPr>
        <w:t xml:space="preserve">using </w:t>
      </w:r>
      <w:r w:rsidRPr="00391B93">
        <w:rPr>
          <w:rFonts w:asciiTheme="minorHAnsi" w:hAnsiTheme="minorHAnsi"/>
          <w:b/>
          <w:sz w:val="20"/>
          <w:szCs w:val="20"/>
        </w:rPr>
        <w:t>Struts</w:t>
      </w:r>
      <w:r w:rsidRPr="0027192A">
        <w:rPr>
          <w:rFonts w:asciiTheme="minorHAnsi" w:hAnsiTheme="minorHAnsi"/>
          <w:sz w:val="20"/>
          <w:szCs w:val="20"/>
        </w:rPr>
        <w:t xml:space="preserve"> framework.</w:t>
      </w:r>
    </w:p>
    <w:p w:rsidR="00B260AA" w:rsidRPr="0027192A" w:rsidRDefault="00B260AA" w:rsidP="00B260AA">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Responsible for developing Data Service (JAVA, XML, PL/SQL) for </w:t>
      </w:r>
      <w:r w:rsidRPr="00985679">
        <w:rPr>
          <w:rFonts w:asciiTheme="minorHAnsi" w:hAnsiTheme="minorHAnsi"/>
          <w:b/>
          <w:sz w:val="20"/>
          <w:szCs w:val="20"/>
        </w:rPr>
        <w:t>Oracle</w:t>
      </w:r>
      <w:r w:rsidRPr="0027192A">
        <w:rPr>
          <w:rFonts w:asciiTheme="minorHAnsi" w:hAnsiTheme="minorHAnsi"/>
          <w:sz w:val="20"/>
          <w:szCs w:val="20"/>
        </w:rPr>
        <w:t xml:space="preserve"> (Policy/Group info) and </w:t>
      </w:r>
      <w:r w:rsidRPr="00985679">
        <w:rPr>
          <w:rFonts w:asciiTheme="minorHAnsi" w:hAnsiTheme="minorHAnsi"/>
          <w:b/>
          <w:sz w:val="20"/>
          <w:szCs w:val="20"/>
        </w:rPr>
        <w:t>Sybase</w:t>
      </w:r>
      <w:r w:rsidRPr="0027192A">
        <w:rPr>
          <w:rFonts w:asciiTheme="minorHAnsi" w:hAnsiTheme="minorHAnsi"/>
          <w:sz w:val="20"/>
          <w:szCs w:val="20"/>
        </w:rPr>
        <w:t xml:space="preserve"> (Client Info) databases.</w:t>
      </w:r>
    </w:p>
    <w:p w:rsidR="00B260AA" w:rsidRPr="0027192A" w:rsidRDefault="00B260AA" w:rsidP="00B260AA">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Worked on common utility classes using JAVA and main </w:t>
      </w:r>
      <w:r w:rsidRPr="00A26DA5">
        <w:rPr>
          <w:rFonts w:asciiTheme="minorHAnsi" w:hAnsiTheme="minorHAnsi"/>
          <w:b/>
          <w:sz w:val="20"/>
          <w:szCs w:val="20"/>
        </w:rPr>
        <w:t>JSP</w:t>
      </w:r>
      <w:r w:rsidRPr="0027192A">
        <w:rPr>
          <w:rFonts w:asciiTheme="minorHAnsi" w:hAnsiTheme="minorHAnsi"/>
          <w:sz w:val="20"/>
          <w:szCs w:val="20"/>
        </w:rPr>
        <w:t xml:space="preserve"> actions (includes pagination</w:t>
      </w:r>
    </w:p>
    <w:p w:rsidR="00B260AA" w:rsidRPr="0027192A" w:rsidRDefault="00B260AA" w:rsidP="00B260AA">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Developed tabs with rollover effect using </w:t>
      </w:r>
      <w:r w:rsidRPr="00985679">
        <w:rPr>
          <w:rFonts w:asciiTheme="minorHAnsi" w:hAnsiTheme="minorHAnsi"/>
          <w:b/>
          <w:sz w:val="20"/>
          <w:szCs w:val="20"/>
        </w:rPr>
        <w:t>JavaScript</w:t>
      </w:r>
      <w:r w:rsidRPr="0027192A">
        <w:rPr>
          <w:rFonts w:asciiTheme="minorHAnsi" w:hAnsiTheme="minorHAnsi"/>
          <w:sz w:val="20"/>
          <w:szCs w:val="20"/>
        </w:rPr>
        <w:t xml:space="preserve"> plus other effects.</w:t>
      </w:r>
    </w:p>
    <w:p w:rsidR="00B260AA" w:rsidRPr="0027192A" w:rsidRDefault="00B260AA" w:rsidP="00B260AA">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Developed </w:t>
      </w:r>
      <w:r w:rsidRPr="00A26DA5">
        <w:rPr>
          <w:rFonts w:asciiTheme="minorHAnsi" w:hAnsiTheme="minorHAnsi"/>
          <w:b/>
          <w:sz w:val="20"/>
          <w:szCs w:val="20"/>
        </w:rPr>
        <w:t>PL/SQL</w:t>
      </w:r>
      <w:r w:rsidRPr="0027192A">
        <w:rPr>
          <w:rFonts w:asciiTheme="minorHAnsi" w:hAnsiTheme="minorHAnsi"/>
          <w:sz w:val="20"/>
          <w:szCs w:val="20"/>
        </w:rPr>
        <w:t xml:space="preserve"> packages to generate data feed which is the source for reports.</w:t>
      </w:r>
    </w:p>
    <w:p w:rsidR="00B260AA" w:rsidRPr="0027192A" w:rsidRDefault="00B260AA" w:rsidP="00B260AA">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Implemented the logger handler that delegates to the </w:t>
      </w:r>
      <w:r w:rsidRPr="00985679">
        <w:rPr>
          <w:rFonts w:asciiTheme="minorHAnsi" w:hAnsiTheme="minorHAnsi"/>
          <w:b/>
          <w:sz w:val="20"/>
          <w:szCs w:val="20"/>
        </w:rPr>
        <w:t>Log4J</w:t>
      </w:r>
      <w:r w:rsidRPr="0027192A">
        <w:rPr>
          <w:rFonts w:asciiTheme="minorHAnsi" w:hAnsiTheme="minorHAnsi"/>
          <w:sz w:val="20"/>
          <w:szCs w:val="20"/>
        </w:rPr>
        <w:t xml:space="preserve"> logging infrastructure.</w:t>
      </w:r>
    </w:p>
    <w:p w:rsidR="00B260AA" w:rsidRPr="0027192A" w:rsidRDefault="00B260AA" w:rsidP="00B260AA">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27192A">
        <w:rPr>
          <w:rFonts w:asciiTheme="minorHAnsi" w:hAnsiTheme="minorHAnsi"/>
          <w:sz w:val="20"/>
          <w:szCs w:val="20"/>
        </w:rPr>
        <w:t xml:space="preserve">Involved in executing the Component Test Plans for Unit Testing using </w:t>
      </w:r>
      <w:r w:rsidRPr="00A26DA5">
        <w:rPr>
          <w:rFonts w:asciiTheme="minorHAnsi" w:hAnsiTheme="minorHAnsi"/>
          <w:b/>
          <w:sz w:val="20"/>
          <w:szCs w:val="20"/>
        </w:rPr>
        <w:t>JUNIT</w:t>
      </w:r>
      <w:r w:rsidR="00A65C01">
        <w:rPr>
          <w:rFonts w:asciiTheme="minorHAnsi" w:hAnsiTheme="minorHAnsi"/>
          <w:b/>
          <w:sz w:val="20"/>
          <w:szCs w:val="20"/>
        </w:rPr>
        <w:t>&amp;TestNG</w:t>
      </w:r>
      <w:r w:rsidRPr="0027192A">
        <w:rPr>
          <w:rFonts w:asciiTheme="minorHAnsi" w:hAnsiTheme="minorHAnsi"/>
          <w:sz w:val="20"/>
          <w:szCs w:val="20"/>
        </w:rPr>
        <w:t>.</w:t>
      </w:r>
    </w:p>
    <w:p w:rsidR="0002394B" w:rsidRPr="00687E72" w:rsidRDefault="0002394B" w:rsidP="0002394B">
      <w:pPr>
        <w:widowControl w:val="0"/>
        <w:tabs>
          <w:tab w:val="left" w:pos="360"/>
        </w:tabs>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cs="Arial"/>
          <w:color w:val="404E4E"/>
          <w:sz w:val="20"/>
          <w:szCs w:val="20"/>
          <w:shd w:val="clear" w:color="auto" w:fill="FFFFFF"/>
        </w:rPr>
        <w:br/>
      </w:r>
      <w:r w:rsidRPr="00687E72">
        <w:rPr>
          <w:rFonts w:asciiTheme="minorHAnsi" w:hAnsiTheme="minorHAnsi"/>
          <w:b/>
          <w:sz w:val="20"/>
          <w:szCs w:val="20"/>
        </w:rPr>
        <w:t>Environment:</w:t>
      </w:r>
      <w:r w:rsidR="0007312A">
        <w:rPr>
          <w:rFonts w:asciiTheme="minorHAnsi" w:hAnsiTheme="minorHAnsi"/>
          <w:b/>
          <w:sz w:val="20"/>
          <w:szCs w:val="20"/>
        </w:rPr>
        <w:t xml:space="preserve"> </w:t>
      </w:r>
      <w:r w:rsidRPr="00687E72">
        <w:rPr>
          <w:rFonts w:asciiTheme="minorHAnsi" w:hAnsiTheme="minorHAnsi"/>
          <w:sz w:val="20"/>
          <w:szCs w:val="20"/>
        </w:rPr>
        <w:t xml:space="preserve">Java, JDK1.5, JSP, JSTL, EJB, Eclipse3.2, Struts </w:t>
      </w:r>
      <w:r w:rsidR="0027192A" w:rsidRPr="00687E72">
        <w:rPr>
          <w:rFonts w:asciiTheme="minorHAnsi" w:hAnsiTheme="minorHAnsi"/>
          <w:sz w:val="20"/>
          <w:szCs w:val="20"/>
        </w:rPr>
        <w:t>1.1, J</w:t>
      </w:r>
      <w:r w:rsidRPr="00687E72">
        <w:rPr>
          <w:rFonts w:asciiTheme="minorHAnsi" w:hAnsiTheme="minorHAnsi"/>
          <w:sz w:val="20"/>
          <w:szCs w:val="20"/>
        </w:rPr>
        <w:t xml:space="preserve">2EE JavaScript, Struts Validation frame work, Tomcat, UML, ORACLE 9i/10g, </w:t>
      </w:r>
      <w:r w:rsidR="00A65C01">
        <w:rPr>
          <w:rFonts w:asciiTheme="minorHAnsi" w:hAnsiTheme="minorHAnsi"/>
          <w:sz w:val="20"/>
          <w:szCs w:val="20"/>
        </w:rPr>
        <w:t xml:space="preserve">TestNG, </w:t>
      </w:r>
      <w:r w:rsidRPr="00687E72">
        <w:rPr>
          <w:rFonts w:asciiTheme="minorHAnsi" w:hAnsiTheme="minorHAnsi"/>
          <w:sz w:val="20"/>
          <w:szCs w:val="20"/>
        </w:rPr>
        <w:t>Clear Case and Clear Quest.</w:t>
      </w:r>
    </w:p>
    <w:p w:rsidR="0002394B" w:rsidRPr="00687E72" w:rsidRDefault="0002394B" w:rsidP="00396FB7">
      <w:pPr>
        <w:pStyle w:val="NoSpacing"/>
        <w:numPr>
          <w:ilvl w:val="0"/>
          <w:numId w:val="0"/>
        </w:numPr>
        <w:pBdr>
          <w:bottom w:val="single" w:sz="4" w:space="1" w:color="auto"/>
        </w:pBdr>
        <w:rPr>
          <w:rFonts w:asciiTheme="minorHAnsi" w:hAnsiTheme="minorHAnsi"/>
          <w:sz w:val="20"/>
          <w:szCs w:val="20"/>
        </w:rPr>
      </w:pPr>
    </w:p>
    <w:p w:rsidR="00396FB7" w:rsidRPr="00687E72" w:rsidRDefault="00CA20C9" w:rsidP="00396FB7">
      <w:pPr>
        <w:pStyle w:val="NoSpacing"/>
        <w:numPr>
          <w:ilvl w:val="0"/>
          <w:numId w:val="0"/>
        </w:numPr>
        <w:pBdr>
          <w:bottom w:val="single" w:sz="4" w:space="1" w:color="auto"/>
        </w:pBdr>
        <w:rPr>
          <w:rFonts w:asciiTheme="minorHAnsi" w:hAnsiTheme="minorHAnsi"/>
          <w:b/>
          <w:sz w:val="20"/>
          <w:szCs w:val="20"/>
        </w:rPr>
      </w:pPr>
      <w:r w:rsidRPr="00687E72">
        <w:rPr>
          <w:rFonts w:asciiTheme="minorHAnsi" w:hAnsiTheme="minorHAnsi"/>
          <w:b/>
          <w:sz w:val="20"/>
          <w:szCs w:val="20"/>
        </w:rPr>
        <w:t>SOFTPAL, HYD</w:t>
      </w:r>
      <w:r w:rsidR="00396FB7" w:rsidRPr="00687E72">
        <w:rPr>
          <w:rFonts w:asciiTheme="minorHAnsi" w:hAnsiTheme="minorHAnsi"/>
          <w:b/>
          <w:sz w:val="20"/>
          <w:szCs w:val="20"/>
        </w:rPr>
        <w:t xml:space="preserve">, INDIA                                                                      </w:t>
      </w:r>
      <w:r w:rsidR="004B2CAB">
        <w:rPr>
          <w:rFonts w:asciiTheme="minorHAnsi" w:hAnsiTheme="minorHAnsi"/>
          <w:b/>
          <w:sz w:val="20"/>
          <w:szCs w:val="20"/>
        </w:rPr>
        <w:t>Mar 2007</w:t>
      </w:r>
      <w:r w:rsidR="0002394B" w:rsidRPr="00687E72">
        <w:rPr>
          <w:rFonts w:asciiTheme="minorHAnsi" w:hAnsiTheme="minorHAnsi"/>
          <w:b/>
          <w:sz w:val="20"/>
          <w:szCs w:val="20"/>
        </w:rPr>
        <w:t xml:space="preserve"> to Feb 2010</w:t>
      </w:r>
    </w:p>
    <w:p w:rsidR="00396FB7" w:rsidRPr="00687E72" w:rsidRDefault="00396FB7" w:rsidP="00396FB7">
      <w:pPr>
        <w:pStyle w:val="NoSpacing"/>
        <w:numPr>
          <w:ilvl w:val="0"/>
          <w:numId w:val="0"/>
        </w:numPr>
        <w:rPr>
          <w:rFonts w:asciiTheme="minorHAnsi" w:hAnsiTheme="minorHAnsi"/>
          <w:b/>
          <w:sz w:val="20"/>
          <w:szCs w:val="20"/>
        </w:rPr>
      </w:pPr>
      <w:r w:rsidRPr="00687E72">
        <w:rPr>
          <w:rFonts w:asciiTheme="minorHAnsi" w:hAnsiTheme="minorHAnsi"/>
          <w:b/>
          <w:sz w:val="20"/>
          <w:szCs w:val="20"/>
        </w:rPr>
        <w:t>Java Developer</w:t>
      </w:r>
    </w:p>
    <w:p w:rsidR="00396FB7" w:rsidRPr="00687E72" w:rsidRDefault="00396FB7" w:rsidP="00396FB7">
      <w:pPr>
        <w:pStyle w:val="NoSpacing"/>
        <w:numPr>
          <w:ilvl w:val="0"/>
          <w:numId w:val="0"/>
        </w:numPr>
        <w:rPr>
          <w:rFonts w:asciiTheme="minorHAnsi" w:hAnsiTheme="minorHAnsi"/>
          <w:sz w:val="20"/>
          <w:szCs w:val="20"/>
        </w:rPr>
      </w:pPr>
      <w:r w:rsidRPr="00687E72">
        <w:rPr>
          <w:rFonts w:asciiTheme="minorHAnsi" w:hAnsiTheme="minorHAnsi"/>
          <w:b/>
          <w:sz w:val="20"/>
          <w:szCs w:val="20"/>
        </w:rPr>
        <w:t>Description</w:t>
      </w:r>
      <w:r w:rsidRPr="00687E72">
        <w:rPr>
          <w:rFonts w:asciiTheme="minorHAnsi" w:hAnsiTheme="minorHAnsi"/>
          <w:sz w:val="20"/>
          <w:szCs w:val="20"/>
        </w:rPr>
        <w:t xml:space="preserve">: </w:t>
      </w:r>
      <w:r w:rsidR="00B645D4" w:rsidRPr="00687E72">
        <w:rPr>
          <w:rFonts w:asciiTheme="minorHAnsi" w:hAnsiTheme="minorHAnsi"/>
          <w:sz w:val="20"/>
          <w:szCs w:val="20"/>
        </w:rPr>
        <w:t>This Project</w:t>
      </w:r>
      <w:r w:rsidRPr="00687E72">
        <w:rPr>
          <w:rFonts w:asciiTheme="minorHAnsi" w:hAnsiTheme="minorHAnsi"/>
          <w:sz w:val="20"/>
          <w:szCs w:val="20"/>
        </w:rPr>
        <w:t xml:space="preserve"> includes the code required to accomplish all of the functions necessary for ensuring valid accounting data is captured, processed and maintained. This involves the following steps: Create entries, Review entries, </w:t>
      </w:r>
      <w:r w:rsidR="0002394B" w:rsidRPr="00687E72">
        <w:rPr>
          <w:rFonts w:asciiTheme="minorHAnsi" w:hAnsiTheme="minorHAnsi"/>
          <w:sz w:val="20"/>
          <w:szCs w:val="20"/>
        </w:rPr>
        <w:t>validate</w:t>
      </w:r>
      <w:r w:rsidRPr="00687E72">
        <w:rPr>
          <w:rFonts w:asciiTheme="minorHAnsi" w:hAnsiTheme="minorHAnsi"/>
          <w:sz w:val="20"/>
          <w:szCs w:val="20"/>
        </w:rPr>
        <w:t xml:space="preserve"> entries, </w:t>
      </w:r>
      <w:r w:rsidR="0002394B" w:rsidRPr="00687E72">
        <w:rPr>
          <w:rFonts w:asciiTheme="minorHAnsi" w:hAnsiTheme="minorHAnsi"/>
          <w:sz w:val="20"/>
          <w:szCs w:val="20"/>
        </w:rPr>
        <w:t>submit</w:t>
      </w:r>
      <w:r w:rsidRPr="00687E72">
        <w:rPr>
          <w:rFonts w:asciiTheme="minorHAnsi" w:hAnsiTheme="minorHAnsi"/>
          <w:sz w:val="20"/>
          <w:szCs w:val="20"/>
        </w:rPr>
        <w:t xml:space="preserve"> entries and Maintain entry history. </w:t>
      </w:r>
    </w:p>
    <w:p w:rsidR="000D6E64" w:rsidRPr="00687E72" w:rsidRDefault="000D6E64" w:rsidP="00396FB7">
      <w:pPr>
        <w:widowControl w:val="0"/>
        <w:autoSpaceDE w:val="0"/>
        <w:autoSpaceDN w:val="0"/>
        <w:adjustRightInd w:val="0"/>
        <w:jc w:val="both"/>
        <w:rPr>
          <w:rFonts w:asciiTheme="minorHAnsi" w:hAnsiTheme="minorHAnsi"/>
          <w:b/>
          <w:bCs/>
          <w:sz w:val="20"/>
          <w:szCs w:val="20"/>
        </w:rPr>
      </w:pPr>
      <w:r w:rsidRPr="00687E72">
        <w:rPr>
          <w:rFonts w:asciiTheme="minorHAnsi" w:hAnsiTheme="minorHAnsi"/>
          <w:b/>
          <w:bCs/>
          <w:sz w:val="20"/>
          <w:szCs w:val="20"/>
        </w:rPr>
        <w:t>Responsibilities:</w:t>
      </w:r>
    </w:p>
    <w:p w:rsidR="000D6E64" w:rsidRPr="00687E72" w:rsidRDefault="000D6E64" w:rsidP="001E37DD">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sz w:val="20"/>
          <w:szCs w:val="20"/>
        </w:rPr>
        <w:t>Used waterfall methodology for development process</w:t>
      </w:r>
      <w:r w:rsidR="00A62687" w:rsidRPr="00687E72">
        <w:rPr>
          <w:rFonts w:asciiTheme="minorHAnsi" w:hAnsiTheme="minorHAnsi"/>
          <w:sz w:val="20"/>
          <w:szCs w:val="20"/>
        </w:rPr>
        <w:t>.</w:t>
      </w:r>
    </w:p>
    <w:p w:rsidR="000D6E64" w:rsidRPr="00687E72" w:rsidRDefault="000D6E64" w:rsidP="001E37DD">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sz w:val="20"/>
          <w:szCs w:val="20"/>
        </w:rPr>
        <w:t>Used CVS for version controlling.</w:t>
      </w:r>
    </w:p>
    <w:p w:rsidR="005A067D" w:rsidRPr="00687E72" w:rsidRDefault="005A067D" w:rsidP="001E37DD">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b/>
          <w:sz w:val="20"/>
          <w:szCs w:val="20"/>
        </w:rPr>
      </w:pPr>
      <w:r w:rsidRPr="00687E72">
        <w:rPr>
          <w:rFonts w:asciiTheme="minorHAnsi" w:hAnsiTheme="minorHAnsi"/>
          <w:b/>
          <w:sz w:val="20"/>
          <w:szCs w:val="20"/>
        </w:rPr>
        <w:t>Developed webpages using HTML, CSS and JSP</w:t>
      </w:r>
      <w:r w:rsidR="00F641BB" w:rsidRPr="00687E72">
        <w:rPr>
          <w:rFonts w:asciiTheme="minorHAnsi" w:hAnsiTheme="minorHAnsi"/>
          <w:b/>
          <w:sz w:val="20"/>
          <w:szCs w:val="20"/>
        </w:rPr>
        <w:t>.</w:t>
      </w:r>
    </w:p>
    <w:p w:rsidR="00F641BB" w:rsidRPr="00687E72" w:rsidRDefault="00F641BB" w:rsidP="001E37DD">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sz w:val="20"/>
          <w:szCs w:val="20"/>
        </w:rPr>
        <w:t>Involved in Software Development Life cycle starting from requirements gathering and performed OOA and OOD using UML.</w:t>
      </w:r>
    </w:p>
    <w:p w:rsidR="004E2B7A" w:rsidRPr="00687E72" w:rsidRDefault="004E2B7A" w:rsidP="001E37DD">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sz w:val="20"/>
          <w:szCs w:val="20"/>
        </w:rPr>
        <w:t>Used Multithreading to serve multiple clients.</w:t>
      </w:r>
    </w:p>
    <w:p w:rsidR="006E49B8" w:rsidRPr="00687E72" w:rsidRDefault="006E49B8" w:rsidP="001E37DD">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sz w:val="20"/>
          <w:szCs w:val="20"/>
        </w:rPr>
        <w:t>Provided concurrent access to the application by using Multithreading.</w:t>
      </w:r>
    </w:p>
    <w:p w:rsidR="00F641BB" w:rsidRPr="00687E72" w:rsidRDefault="00F641BB" w:rsidP="001E37DD">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sz w:val="20"/>
          <w:szCs w:val="20"/>
        </w:rPr>
        <w:t>Involved in designing &amp; documentation of flows &amp; functional diagrams using Rational Rose.</w:t>
      </w:r>
    </w:p>
    <w:p w:rsidR="00F641BB" w:rsidRPr="00687E72" w:rsidRDefault="00F641BB" w:rsidP="001E37DD">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sz w:val="20"/>
          <w:szCs w:val="20"/>
        </w:rPr>
        <w:t>In charge of the entire Front-end (user interface) part of the system, using JSP, Servlets, HTML, JavaScript.</w:t>
      </w:r>
    </w:p>
    <w:p w:rsidR="00F641BB" w:rsidRPr="00687E72" w:rsidRDefault="00F641BB" w:rsidP="001E37DD">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sz w:val="20"/>
          <w:szCs w:val="20"/>
        </w:rPr>
        <w:t xml:space="preserve">Involved in developing web-tier </w:t>
      </w:r>
      <w:r w:rsidRPr="00687E72">
        <w:rPr>
          <w:rFonts w:asciiTheme="minorHAnsi" w:hAnsiTheme="minorHAnsi"/>
          <w:b/>
          <w:sz w:val="20"/>
          <w:szCs w:val="20"/>
        </w:rPr>
        <w:t>using JSPs</w:t>
      </w:r>
      <w:r w:rsidRPr="00687E72">
        <w:rPr>
          <w:rFonts w:asciiTheme="minorHAnsi" w:hAnsiTheme="minorHAnsi"/>
          <w:sz w:val="20"/>
          <w:szCs w:val="20"/>
        </w:rPr>
        <w:t xml:space="preserve"> and client-tier using HTML pages.</w:t>
      </w:r>
    </w:p>
    <w:p w:rsidR="00F641BB" w:rsidRPr="00687E72" w:rsidRDefault="00F641BB" w:rsidP="001E37DD">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sz w:val="20"/>
          <w:szCs w:val="20"/>
        </w:rPr>
        <w:t>Developed client-side validations using JavaScript</w:t>
      </w:r>
    </w:p>
    <w:p w:rsidR="00F641BB" w:rsidRPr="00687E72" w:rsidRDefault="00F641BB" w:rsidP="001E37DD">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sz w:val="20"/>
          <w:szCs w:val="20"/>
        </w:rPr>
        <w:t xml:space="preserve">Developed </w:t>
      </w:r>
      <w:r w:rsidRPr="00687E72">
        <w:rPr>
          <w:rFonts w:asciiTheme="minorHAnsi" w:hAnsiTheme="minorHAnsi"/>
          <w:b/>
          <w:sz w:val="20"/>
          <w:szCs w:val="20"/>
        </w:rPr>
        <w:t>Servlets</w:t>
      </w:r>
      <w:r w:rsidRPr="00687E72">
        <w:rPr>
          <w:rFonts w:asciiTheme="minorHAnsi" w:hAnsiTheme="minorHAnsi"/>
          <w:sz w:val="20"/>
          <w:szCs w:val="20"/>
        </w:rPr>
        <w:t xml:space="preserve"> to process requests from the client and forwards the response to JSP pages.</w:t>
      </w:r>
    </w:p>
    <w:p w:rsidR="00F641BB" w:rsidRPr="00687E72" w:rsidRDefault="00F641BB" w:rsidP="001E37DD">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sz w:val="20"/>
          <w:szCs w:val="20"/>
        </w:rPr>
        <w:t xml:space="preserve">Developed </w:t>
      </w:r>
      <w:r w:rsidRPr="00687E72">
        <w:rPr>
          <w:rFonts w:asciiTheme="minorHAnsi" w:hAnsiTheme="minorHAnsi"/>
          <w:b/>
          <w:sz w:val="20"/>
          <w:szCs w:val="20"/>
        </w:rPr>
        <w:t>Session Beans</w:t>
      </w:r>
      <w:r w:rsidRPr="00687E72">
        <w:rPr>
          <w:rFonts w:asciiTheme="minorHAnsi" w:hAnsiTheme="minorHAnsi"/>
          <w:sz w:val="20"/>
          <w:szCs w:val="20"/>
        </w:rPr>
        <w:t xml:space="preserve"> to provide a client’s view of the account transactions business logic.</w:t>
      </w:r>
    </w:p>
    <w:p w:rsidR="00F641BB" w:rsidRPr="00687E72" w:rsidRDefault="00F641BB" w:rsidP="001E37DD">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sz w:val="20"/>
          <w:szCs w:val="20"/>
        </w:rPr>
        <w:t>Developed Entity Beans to provide an object view of the database tables which contain the business logic to access the tables.</w:t>
      </w:r>
    </w:p>
    <w:p w:rsidR="00F641BB" w:rsidRPr="00687E72" w:rsidRDefault="00F641BB" w:rsidP="001E37DD">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b/>
          <w:sz w:val="20"/>
          <w:szCs w:val="20"/>
        </w:rPr>
        <w:t>JDBC</w:t>
      </w:r>
      <w:r w:rsidRPr="00687E72">
        <w:rPr>
          <w:rFonts w:asciiTheme="minorHAnsi" w:hAnsiTheme="minorHAnsi"/>
          <w:sz w:val="20"/>
          <w:szCs w:val="20"/>
        </w:rPr>
        <w:t xml:space="preserve"> was used to access data from Oracle database.</w:t>
      </w:r>
    </w:p>
    <w:p w:rsidR="00F641BB" w:rsidRPr="00687E72" w:rsidRDefault="00F641BB" w:rsidP="001E37DD">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sz w:val="20"/>
          <w:szCs w:val="20"/>
        </w:rPr>
        <w:t>Wrote SQL Queries, PL/SQL procedures, for retrieving information from database</w:t>
      </w:r>
    </w:p>
    <w:p w:rsidR="00F641BB" w:rsidRPr="00687E72" w:rsidRDefault="00F641BB" w:rsidP="001E37DD">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sz w:val="20"/>
          <w:szCs w:val="20"/>
        </w:rPr>
        <w:t>Deployed the application on Apache Tomcat server.</w:t>
      </w:r>
    </w:p>
    <w:p w:rsidR="00F641BB" w:rsidRPr="00687E72" w:rsidRDefault="00F641BB" w:rsidP="001E37DD">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sz w:val="20"/>
          <w:szCs w:val="20"/>
        </w:rPr>
        <w:t>Involved in Production Support and Maintenance.</w:t>
      </w:r>
    </w:p>
    <w:p w:rsidR="00F641BB" w:rsidRPr="00687E72" w:rsidRDefault="00F641BB" w:rsidP="001E37DD">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sz w:val="20"/>
          <w:szCs w:val="20"/>
        </w:rPr>
        <w:t>Managed Source Control and Version Control using CVS and SVN.</w:t>
      </w:r>
    </w:p>
    <w:p w:rsidR="000D6E64" w:rsidRPr="00687E72" w:rsidRDefault="000D6E64" w:rsidP="001E37DD">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sz w:val="20"/>
          <w:szCs w:val="20"/>
        </w:rPr>
        <w:t>Involved in requirement analysis.</w:t>
      </w:r>
    </w:p>
    <w:p w:rsidR="000D6E64" w:rsidRPr="00687E72" w:rsidRDefault="000D6E64" w:rsidP="001E37DD">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sz w:val="20"/>
          <w:szCs w:val="20"/>
        </w:rPr>
        <w:t>Developed the front tier for the site based on Model-View-Controller (</w:t>
      </w:r>
      <w:r w:rsidRPr="00687E72">
        <w:rPr>
          <w:rFonts w:asciiTheme="minorHAnsi" w:hAnsiTheme="minorHAnsi"/>
          <w:b/>
          <w:sz w:val="20"/>
          <w:szCs w:val="20"/>
        </w:rPr>
        <w:t>MVC</w:t>
      </w:r>
      <w:r w:rsidRPr="00687E72">
        <w:rPr>
          <w:rFonts w:asciiTheme="minorHAnsi" w:hAnsiTheme="minorHAnsi"/>
          <w:sz w:val="20"/>
          <w:szCs w:val="20"/>
        </w:rPr>
        <w:t xml:space="preserve">) design pattern Using </w:t>
      </w:r>
      <w:r w:rsidRPr="00687E72">
        <w:rPr>
          <w:rFonts w:asciiTheme="minorHAnsi" w:hAnsiTheme="minorHAnsi"/>
          <w:b/>
          <w:sz w:val="20"/>
          <w:szCs w:val="20"/>
        </w:rPr>
        <w:t xml:space="preserve">Struts </w:t>
      </w:r>
      <w:r w:rsidRPr="00687E72">
        <w:rPr>
          <w:rFonts w:asciiTheme="minorHAnsi" w:hAnsiTheme="minorHAnsi"/>
          <w:sz w:val="20"/>
          <w:szCs w:val="20"/>
        </w:rPr>
        <w:t>framework.</w:t>
      </w:r>
    </w:p>
    <w:p w:rsidR="000D6E64" w:rsidRDefault="000D6E64" w:rsidP="001E37DD">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sz w:val="20"/>
          <w:szCs w:val="20"/>
        </w:rPr>
        <w:t>Implemented EJB Session beans and entity beans.</w:t>
      </w:r>
    </w:p>
    <w:p w:rsidR="00A76C85" w:rsidRPr="00687E72" w:rsidRDefault="00A76C85" w:rsidP="001E37DD">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Pr>
          <w:rFonts w:asciiTheme="minorHAnsi" w:hAnsiTheme="minorHAnsi"/>
          <w:sz w:val="20"/>
          <w:szCs w:val="20"/>
        </w:rPr>
        <w:t>Worked on Jenkins, Maven as a build tool.</w:t>
      </w:r>
    </w:p>
    <w:p w:rsidR="000D6E64" w:rsidRPr="00687E72" w:rsidRDefault="000D6E64" w:rsidP="001E37DD">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sz w:val="20"/>
          <w:szCs w:val="20"/>
        </w:rPr>
        <w:t xml:space="preserve">Involved in developing actions to each action using </w:t>
      </w:r>
      <w:r w:rsidRPr="00687E72">
        <w:rPr>
          <w:rFonts w:asciiTheme="minorHAnsi" w:hAnsiTheme="minorHAnsi"/>
          <w:b/>
          <w:sz w:val="20"/>
          <w:szCs w:val="20"/>
        </w:rPr>
        <w:t>Struts</w:t>
      </w:r>
      <w:r w:rsidRPr="00687E72">
        <w:rPr>
          <w:rFonts w:asciiTheme="minorHAnsi" w:hAnsiTheme="minorHAnsi"/>
          <w:sz w:val="20"/>
          <w:szCs w:val="20"/>
        </w:rPr>
        <w:t xml:space="preserve"> framework</w:t>
      </w:r>
    </w:p>
    <w:p w:rsidR="000D6E64" w:rsidRPr="00687E72" w:rsidRDefault="000D6E64" w:rsidP="001E37DD">
      <w:pPr>
        <w:widowControl w:val="0"/>
        <w:numPr>
          <w:ilvl w:val="0"/>
          <w:numId w:val="5"/>
        </w:numPr>
        <w:tabs>
          <w:tab w:val="left" w:pos="360"/>
        </w:tabs>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sz w:val="20"/>
          <w:szCs w:val="20"/>
        </w:rPr>
        <w:t>Created a data access layer using DAO pattern to make rest of the code database independent</w:t>
      </w:r>
    </w:p>
    <w:p w:rsidR="000D6E64" w:rsidRPr="00687E72" w:rsidRDefault="000D6E64" w:rsidP="001E37DD">
      <w:pPr>
        <w:widowControl w:val="0"/>
        <w:numPr>
          <w:ilvl w:val="0"/>
          <w:numId w:val="5"/>
        </w:numPr>
        <w:tabs>
          <w:tab w:val="left" w:pos="360"/>
          <w:tab w:val="left" w:pos="720"/>
        </w:tabs>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sz w:val="20"/>
          <w:szCs w:val="20"/>
        </w:rPr>
        <w:t>Involved in Server configuration and setup.</w:t>
      </w:r>
    </w:p>
    <w:p w:rsidR="000D6E64" w:rsidRPr="00687E72" w:rsidRDefault="000D6E64" w:rsidP="001E37DD">
      <w:pPr>
        <w:widowControl w:val="0"/>
        <w:numPr>
          <w:ilvl w:val="0"/>
          <w:numId w:val="5"/>
        </w:numPr>
        <w:tabs>
          <w:tab w:val="left" w:pos="360"/>
          <w:tab w:val="left" w:pos="720"/>
        </w:tabs>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sz w:val="20"/>
          <w:szCs w:val="20"/>
        </w:rPr>
        <w:t>Used Ant tool for build scripts</w:t>
      </w:r>
    </w:p>
    <w:p w:rsidR="000D6E64" w:rsidRPr="00687E72" w:rsidRDefault="000D6E64" w:rsidP="000D6E64">
      <w:pPr>
        <w:widowControl w:val="0"/>
        <w:tabs>
          <w:tab w:val="left" w:pos="360"/>
          <w:tab w:val="left" w:pos="720"/>
        </w:tabs>
        <w:suppressAutoHyphens w:val="0"/>
        <w:autoSpaceDE w:val="0"/>
        <w:autoSpaceDN w:val="0"/>
        <w:adjustRightInd w:val="0"/>
        <w:spacing w:after="0" w:line="240" w:lineRule="auto"/>
        <w:ind w:left="720"/>
        <w:rPr>
          <w:rFonts w:asciiTheme="minorHAnsi" w:hAnsiTheme="minorHAnsi"/>
          <w:sz w:val="20"/>
          <w:szCs w:val="20"/>
        </w:rPr>
      </w:pPr>
    </w:p>
    <w:p w:rsidR="000E6F65" w:rsidRPr="00687E72" w:rsidRDefault="00B20274" w:rsidP="00F641BB">
      <w:pPr>
        <w:widowControl w:val="0"/>
        <w:tabs>
          <w:tab w:val="left" w:pos="360"/>
        </w:tabs>
        <w:suppressAutoHyphens w:val="0"/>
        <w:autoSpaceDE w:val="0"/>
        <w:autoSpaceDN w:val="0"/>
        <w:adjustRightInd w:val="0"/>
        <w:spacing w:after="0" w:line="240" w:lineRule="auto"/>
        <w:rPr>
          <w:rFonts w:asciiTheme="minorHAnsi" w:hAnsiTheme="minorHAnsi"/>
          <w:sz w:val="20"/>
          <w:szCs w:val="20"/>
        </w:rPr>
      </w:pPr>
      <w:r w:rsidRPr="00687E72">
        <w:rPr>
          <w:rFonts w:asciiTheme="minorHAnsi" w:hAnsiTheme="minorHAnsi"/>
          <w:b/>
          <w:sz w:val="20"/>
          <w:szCs w:val="20"/>
        </w:rPr>
        <w:t>Environment</w:t>
      </w:r>
      <w:r w:rsidRPr="00687E72">
        <w:rPr>
          <w:rFonts w:asciiTheme="minorHAnsi" w:hAnsiTheme="minorHAnsi"/>
          <w:sz w:val="20"/>
          <w:szCs w:val="20"/>
        </w:rPr>
        <w:t xml:space="preserve">:  Java, Struts, J2ee, </w:t>
      </w:r>
      <w:r w:rsidR="00D95020" w:rsidRPr="00687E72">
        <w:rPr>
          <w:rFonts w:asciiTheme="minorHAnsi" w:hAnsiTheme="minorHAnsi"/>
          <w:sz w:val="20"/>
          <w:szCs w:val="20"/>
        </w:rPr>
        <w:t>Tiles, Multithreading</w:t>
      </w:r>
      <w:r w:rsidR="006E49B8" w:rsidRPr="00687E72">
        <w:rPr>
          <w:rFonts w:asciiTheme="minorHAnsi" w:hAnsiTheme="minorHAnsi"/>
          <w:sz w:val="20"/>
          <w:szCs w:val="20"/>
        </w:rPr>
        <w:t>,</w:t>
      </w:r>
      <w:r w:rsidRPr="00687E72">
        <w:rPr>
          <w:rFonts w:asciiTheme="minorHAnsi" w:hAnsiTheme="minorHAnsi"/>
          <w:sz w:val="20"/>
          <w:szCs w:val="20"/>
        </w:rPr>
        <w:t xml:space="preserve"> LDAP, </w:t>
      </w:r>
      <w:r w:rsidR="0002394B" w:rsidRPr="00687E72">
        <w:rPr>
          <w:rFonts w:asciiTheme="minorHAnsi" w:hAnsiTheme="minorHAnsi"/>
          <w:sz w:val="20"/>
          <w:szCs w:val="20"/>
        </w:rPr>
        <w:t>WebLogic</w:t>
      </w:r>
      <w:r w:rsidRPr="00687E72">
        <w:rPr>
          <w:rFonts w:asciiTheme="minorHAnsi" w:hAnsiTheme="minorHAnsi"/>
          <w:sz w:val="20"/>
          <w:szCs w:val="20"/>
        </w:rPr>
        <w:t>, EJB, CVS,javascript, Ant</w:t>
      </w:r>
      <w:r w:rsidR="00F641BB" w:rsidRPr="00687E72">
        <w:rPr>
          <w:rFonts w:asciiTheme="minorHAnsi" w:hAnsiTheme="minorHAnsi"/>
          <w:sz w:val="20"/>
          <w:szCs w:val="20"/>
        </w:rPr>
        <w:t>, J2EE, EJB, JSP, HTML, CSS, Ajax, Web Services,</w:t>
      </w:r>
      <w:r w:rsidR="00A76C85">
        <w:rPr>
          <w:rFonts w:asciiTheme="minorHAnsi" w:hAnsiTheme="minorHAnsi"/>
          <w:sz w:val="20"/>
          <w:szCs w:val="20"/>
        </w:rPr>
        <w:t xml:space="preserve"> Jenkins, Maven,</w:t>
      </w:r>
      <w:r w:rsidR="00F641BB" w:rsidRPr="00687E72">
        <w:rPr>
          <w:rFonts w:asciiTheme="minorHAnsi" w:hAnsiTheme="minorHAnsi"/>
          <w:sz w:val="20"/>
          <w:szCs w:val="20"/>
        </w:rPr>
        <w:t xml:space="preserve"> UML, XML,</w:t>
      </w:r>
      <w:r w:rsidR="0002394B" w:rsidRPr="00687E72">
        <w:rPr>
          <w:rFonts w:asciiTheme="minorHAnsi" w:hAnsiTheme="minorHAnsi"/>
          <w:sz w:val="20"/>
          <w:szCs w:val="20"/>
        </w:rPr>
        <w:t xml:space="preserve"> XSLT, Servlets, JDBC, CVS, SVN</w:t>
      </w:r>
      <w:r w:rsidR="00F641BB" w:rsidRPr="00687E72">
        <w:rPr>
          <w:rFonts w:asciiTheme="minorHAnsi" w:hAnsiTheme="minorHAnsi"/>
          <w:sz w:val="20"/>
          <w:szCs w:val="20"/>
        </w:rPr>
        <w:t xml:space="preserve">,Apache Tomcat. </w:t>
      </w:r>
    </w:p>
    <w:p w:rsidR="000E6F65" w:rsidRPr="00687E72" w:rsidRDefault="000E6F65" w:rsidP="00F641BB">
      <w:pPr>
        <w:widowControl w:val="0"/>
        <w:tabs>
          <w:tab w:val="left" w:pos="360"/>
        </w:tabs>
        <w:suppressAutoHyphens w:val="0"/>
        <w:autoSpaceDE w:val="0"/>
        <w:autoSpaceDN w:val="0"/>
        <w:adjustRightInd w:val="0"/>
        <w:spacing w:after="0" w:line="240" w:lineRule="auto"/>
        <w:rPr>
          <w:rFonts w:asciiTheme="minorHAnsi" w:hAnsiTheme="minorHAnsi"/>
          <w:sz w:val="20"/>
          <w:szCs w:val="20"/>
        </w:rPr>
      </w:pPr>
    </w:p>
    <w:p w:rsidR="0058194E" w:rsidRPr="00C53D07" w:rsidRDefault="0058194E" w:rsidP="00660AB9">
      <w:pPr>
        <w:widowControl w:val="0"/>
        <w:tabs>
          <w:tab w:val="left" w:pos="360"/>
        </w:tabs>
        <w:autoSpaceDE w:val="0"/>
        <w:autoSpaceDN w:val="0"/>
        <w:adjustRightInd w:val="0"/>
        <w:rPr>
          <w:rFonts w:ascii="Palatino Linotype" w:hAnsi="Palatino Linotype"/>
          <w:b/>
        </w:rPr>
      </w:pPr>
    </w:p>
    <w:sectPr w:rsidR="0058194E" w:rsidRPr="00C53D07" w:rsidSect="00B64717">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38D0" w:rsidRDefault="006538D0">
      <w:pPr>
        <w:spacing w:after="0" w:line="240" w:lineRule="auto"/>
      </w:pPr>
      <w:r>
        <w:separator/>
      </w:r>
    </w:p>
  </w:endnote>
  <w:endnote w:type="continuationSeparator" w:id="1">
    <w:p w:rsidR="006538D0" w:rsidRDefault="006538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MS Gothic"/>
    <w:charset w:val="80"/>
    <w:family w:val="auto"/>
    <w:pitch w:val="default"/>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005" w:rsidRDefault="00B11005">
    <w:pPr>
      <w:spacing w:line="320" w:lineRule="atLeast"/>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38D0" w:rsidRDefault="006538D0">
      <w:pPr>
        <w:spacing w:after="0" w:line="240" w:lineRule="auto"/>
      </w:pPr>
      <w:r>
        <w:separator/>
      </w:r>
    </w:p>
  </w:footnote>
  <w:footnote w:type="continuationSeparator" w:id="1">
    <w:p w:rsidR="006538D0" w:rsidRDefault="006538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A120C6C"/>
    <w:lvl w:ilvl="0">
      <w:start w:val="1"/>
      <w:numFmt w:val="bullet"/>
      <w:lvlText w:val=""/>
      <w:lvlJc w:val="left"/>
      <w:pPr>
        <w:tabs>
          <w:tab w:val="num" w:pos="0"/>
        </w:tabs>
        <w:ind w:left="0" w:firstLine="0"/>
      </w:pPr>
      <w:rPr>
        <w:rFonts w:ascii="Symbol" w:hAnsi="Symbol" w:hint="default"/>
      </w:rPr>
    </w:lvl>
    <w:lvl w:ilvl="1">
      <w:start w:val="1"/>
      <w:numFmt w:val="bullet"/>
      <w:pStyle w:val="NoSpacing"/>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068EE1A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FFFFFFFE"/>
    <w:multiLevelType w:val="singleLevel"/>
    <w:tmpl w:val="688AD238"/>
    <w:lvl w:ilvl="0">
      <w:numFmt w:val="decimal"/>
      <w:lvlText w:val="*"/>
      <w:lvlJc w:val="left"/>
    </w:lvl>
  </w:abstractNum>
  <w:abstractNum w:abstractNumId="3">
    <w:nsid w:val="00000002"/>
    <w:multiLevelType w:val="singleLevel"/>
    <w:tmpl w:val="00000002"/>
    <w:name w:val="WW8Num2"/>
    <w:lvl w:ilvl="0">
      <w:start w:val="2"/>
      <w:numFmt w:val="bullet"/>
      <w:lvlText w:val="-"/>
      <w:lvlJc w:val="left"/>
      <w:pPr>
        <w:tabs>
          <w:tab w:val="num" w:pos="0"/>
        </w:tabs>
        <w:ind w:left="3240" w:hanging="360"/>
      </w:pPr>
      <w:rPr>
        <w:rFonts w:ascii="Times New Roman" w:hAnsi="Times New Roman"/>
        <w:sz w:val="20"/>
      </w:rPr>
    </w:lvl>
  </w:abstractNum>
  <w:abstractNum w:abstractNumId="4">
    <w:nsid w:val="00000003"/>
    <w:multiLevelType w:val="singleLevel"/>
    <w:tmpl w:val="00000003"/>
    <w:name w:val="WW8Num3"/>
    <w:lvl w:ilvl="0">
      <w:start w:val="2"/>
      <w:numFmt w:val="bullet"/>
      <w:pStyle w:val="ListBullet2"/>
      <w:lvlText w:val="-"/>
      <w:lvlJc w:val="left"/>
      <w:pPr>
        <w:tabs>
          <w:tab w:val="num" w:pos="0"/>
        </w:tabs>
        <w:ind w:left="1080" w:hanging="360"/>
      </w:pPr>
      <w:rPr>
        <w:rFonts w:ascii="Times New Roman" w:hAnsi="Times New Roman"/>
      </w:rPr>
    </w:lvl>
  </w:abstractNum>
  <w:abstractNum w:abstractNumId="5">
    <w:nsid w:val="00000004"/>
    <w:multiLevelType w:val="singleLevel"/>
    <w:tmpl w:val="00000004"/>
    <w:name w:val="WW8Num4"/>
    <w:lvl w:ilvl="0">
      <w:start w:val="1"/>
      <w:numFmt w:val="bullet"/>
      <w:lvlText w:val=""/>
      <w:lvlJc w:val="left"/>
      <w:pPr>
        <w:tabs>
          <w:tab w:val="num" w:pos="720"/>
        </w:tabs>
        <w:ind w:left="720" w:hanging="360"/>
      </w:pPr>
      <w:rPr>
        <w:rFonts w:ascii="Symbol" w:hAnsi="Symbol"/>
        <w:sz w:val="20"/>
      </w:rPr>
    </w:lvl>
  </w:abstractNum>
  <w:abstractNum w:abstractNumId="6">
    <w:nsid w:val="00000005"/>
    <w:multiLevelType w:val="multilevel"/>
    <w:tmpl w:val="00000005"/>
    <w:name w:val="WW8Num5"/>
    <w:lvl w:ilvl="0">
      <w:start w:val="1"/>
      <w:numFmt w:val="bullet"/>
      <w:lvlText w:val="»"/>
      <w:lvlJc w:val="left"/>
      <w:pPr>
        <w:tabs>
          <w:tab w:val="num" w:pos="1080"/>
        </w:tabs>
        <w:ind w:left="1080" w:hanging="360"/>
      </w:pPr>
      <w:rPr>
        <w:rFonts w:ascii="Times New Roman" w:hAnsi="Times New Roman"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6"/>
    <w:multiLevelType w:val="singleLevel"/>
    <w:tmpl w:val="00000006"/>
    <w:name w:val="WW8Num6"/>
    <w:lvl w:ilvl="0">
      <w:start w:val="1"/>
      <w:numFmt w:val="bullet"/>
      <w:lvlText w:val=""/>
      <w:lvlJc w:val="left"/>
      <w:pPr>
        <w:tabs>
          <w:tab w:val="num" w:pos="0"/>
        </w:tabs>
        <w:ind w:left="1296" w:hanging="360"/>
      </w:pPr>
      <w:rPr>
        <w:rFonts w:ascii="Symbol" w:hAnsi="Symbol"/>
        <w:sz w:val="20"/>
      </w:rPr>
    </w:lvl>
  </w:abstractNum>
  <w:abstractNum w:abstractNumId="8">
    <w:nsid w:val="00000007"/>
    <w:multiLevelType w:val="singleLevel"/>
    <w:tmpl w:val="00000007"/>
    <w:name w:val="WW8Num7"/>
    <w:lvl w:ilvl="0">
      <w:start w:val="1"/>
      <w:numFmt w:val="bullet"/>
      <w:lvlText w:val=""/>
      <w:lvlJc w:val="left"/>
      <w:pPr>
        <w:tabs>
          <w:tab w:val="num" w:pos="0"/>
        </w:tabs>
        <w:ind w:left="720" w:hanging="360"/>
      </w:pPr>
      <w:rPr>
        <w:rFonts w:ascii="Symbol" w:hAnsi="Symbol"/>
        <w:sz w:val="20"/>
      </w:rPr>
    </w:lvl>
  </w:abstractNum>
  <w:abstractNum w:abstractNumId="9">
    <w:nsid w:val="00000008"/>
    <w:multiLevelType w:val="singleLevel"/>
    <w:tmpl w:val="00000008"/>
    <w:name w:val="WW8Num8"/>
    <w:lvl w:ilvl="0">
      <w:start w:val="1"/>
      <w:numFmt w:val="bullet"/>
      <w:lvlText w:val=""/>
      <w:lvlJc w:val="left"/>
      <w:pPr>
        <w:tabs>
          <w:tab w:val="num" w:pos="0"/>
        </w:tabs>
        <w:ind w:left="720" w:hanging="360"/>
      </w:pPr>
      <w:rPr>
        <w:rFonts w:ascii="Symbol" w:hAnsi="Symbol" w:cs="Times New Roman"/>
      </w:rPr>
    </w:lvl>
  </w:abstractNum>
  <w:abstractNum w:abstractNumId="10">
    <w:nsid w:val="00000009"/>
    <w:multiLevelType w:val="singleLevel"/>
    <w:tmpl w:val="00000009"/>
    <w:name w:val="WW8Num9"/>
    <w:lvl w:ilvl="0">
      <w:start w:val="1"/>
      <w:numFmt w:val="lowerLetter"/>
      <w:lvlText w:val="%1."/>
      <w:lvlJc w:val="left"/>
      <w:pPr>
        <w:tabs>
          <w:tab w:val="num" w:pos="0"/>
        </w:tabs>
        <w:ind w:left="1152" w:hanging="360"/>
      </w:pPr>
    </w:lvl>
  </w:abstractNum>
  <w:abstractNum w:abstractNumId="11">
    <w:nsid w:val="0949685C"/>
    <w:multiLevelType w:val="hybridMultilevel"/>
    <w:tmpl w:val="EB12B25C"/>
    <w:lvl w:ilvl="0" w:tplc="F2AC762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DE51708"/>
    <w:multiLevelType w:val="hybridMultilevel"/>
    <w:tmpl w:val="F31077BC"/>
    <w:lvl w:ilvl="0" w:tplc="38C8D9B0">
      <w:start w:val="1"/>
      <w:numFmt w:val="bullet"/>
      <w:pStyle w:val="CBRBullet1-075"/>
      <w:lvlText w:val="¨"/>
      <w:lvlJc w:val="left"/>
      <w:pPr>
        <w:ind w:left="3240" w:hanging="360"/>
      </w:pPr>
      <w:rPr>
        <w:rFonts w:ascii="Symbol" w:hAnsi="Symbol" w:hint="default"/>
      </w:rPr>
    </w:lvl>
    <w:lvl w:ilvl="1" w:tplc="04090019">
      <w:start w:val="1"/>
      <w:numFmt w:val="bullet"/>
      <w:lvlText w:val="o"/>
      <w:lvlJc w:val="left"/>
      <w:pPr>
        <w:ind w:left="3960" w:hanging="360"/>
      </w:pPr>
      <w:rPr>
        <w:rFonts w:ascii="Courier New" w:hAnsi="Courier New" w:cs="Courier New" w:hint="default"/>
      </w:rPr>
    </w:lvl>
    <w:lvl w:ilvl="2" w:tplc="0409001B" w:tentative="1">
      <w:start w:val="1"/>
      <w:numFmt w:val="bullet"/>
      <w:lvlText w:val=""/>
      <w:lvlJc w:val="left"/>
      <w:pPr>
        <w:ind w:left="4680" w:hanging="360"/>
      </w:pPr>
      <w:rPr>
        <w:rFonts w:ascii="Wingdings" w:hAnsi="Wingdings" w:hint="default"/>
      </w:rPr>
    </w:lvl>
    <w:lvl w:ilvl="3" w:tplc="0409000F" w:tentative="1">
      <w:start w:val="1"/>
      <w:numFmt w:val="bullet"/>
      <w:lvlText w:val=""/>
      <w:lvlJc w:val="left"/>
      <w:pPr>
        <w:ind w:left="5400" w:hanging="360"/>
      </w:pPr>
      <w:rPr>
        <w:rFonts w:ascii="Symbol" w:hAnsi="Symbol" w:hint="default"/>
      </w:rPr>
    </w:lvl>
    <w:lvl w:ilvl="4" w:tplc="04090019" w:tentative="1">
      <w:start w:val="1"/>
      <w:numFmt w:val="bullet"/>
      <w:lvlText w:val="o"/>
      <w:lvlJc w:val="left"/>
      <w:pPr>
        <w:ind w:left="6120" w:hanging="360"/>
      </w:pPr>
      <w:rPr>
        <w:rFonts w:ascii="Courier New" w:hAnsi="Courier New" w:cs="Courier New" w:hint="default"/>
      </w:rPr>
    </w:lvl>
    <w:lvl w:ilvl="5" w:tplc="0409001B" w:tentative="1">
      <w:start w:val="1"/>
      <w:numFmt w:val="bullet"/>
      <w:lvlText w:val=""/>
      <w:lvlJc w:val="left"/>
      <w:pPr>
        <w:ind w:left="6840" w:hanging="360"/>
      </w:pPr>
      <w:rPr>
        <w:rFonts w:ascii="Wingdings" w:hAnsi="Wingdings" w:hint="default"/>
      </w:rPr>
    </w:lvl>
    <w:lvl w:ilvl="6" w:tplc="0409000F" w:tentative="1">
      <w:start w:val="1"/>
      <w:numFmt w:val="bullet"/>
      <w:lvlText w:val=""/>
      <w:lvlJc w:val="left"/>
      <w:pPr>
        <w:ind w:left="7560" w:hanging="360"/>
      </w:pPr>
      <w:rPr>
        <w:rFonts w:ascii="Symbol" w:hAnsi="Symbol" w:hint="default"/>
      </w:rPr>
    </w:lvl>
    <w:lvl w:ilvl="7" w:tplc="04090019" w:tentative="1">
      <w:start w:val="1"/>
      <w:numFmt w:val="bullet"/>
      <w:lvlText w:val="o"/>
      <w:lvlJc w:val="left"/>
      <w:pPr>
        <w:ind w:left="8280" w:hanging="360"/>
      </w:pPr>
      <w:rPr>
        <w:rFonts w:ascii="Courier New" w:hAnsi="Courier New" w:cs="Courier New" w:hint="default"/>
      </w:rPr>
    </w:lvl>
    <w:lvl w:ilvl="8" w:tplc="0409001B" w:tentative="1">
      <w:start w:val="1"/>
      <w:numFmt w:val="bullet"/>
      <w:lvlText w:val=""/>
      <w:lvlJc w:val="left"/>
      <w:pPr>
        <w:ind w:left="9000" w:hanging="360"/>
      </w:pPr>
      <w:rPr>
        <w:rFonts w:ascii="Wingdings" w:hAnsi="Wingdings" w:hint="default"/>
      </w:rPr>
    </w:lvl>
  </w:abstractNum>
  <w:abstractNum w:abstractNumId="13">
    <w:nsid w:val="1FF06C00"/>
    <w:multiLevelType w:val="multilevel"/>
    <w:tmpl w:val="02B4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F17142"/>
    <w:multiLevelType w:val="hybridMultilevel"/>
    <w:tmpl w:val="9A1A6F8E"/>
    <w:lvl w:ilvl="0" w:tplc="D59A1F9E">
      <w:start w:val="1"/>
      <w:numFmt w:val="bullet"/>
      <w:pStyle w:val="Accomplishments"/>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9D3009A"/>
    <w:multiLevelType w:val="hybridMultilevel"/>
    <w:tmpl w:val="92F4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3A331B"/>
    <w:multiLevelType w:val="hybridMultilevel"/>
    <w:tmpl w:val="9AE6F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C7F7B4F"/>
    <w:multiLevelType w:val="hybridMultilevel"/>
    <w:tmpl w:val="D4DEF21C"/>
    <w:lvl w:ilvl="0" w:tplc="0409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4F2F0351"/>
    <w:multiLevelType w:val="hybridMultilevel"/>
    <w:tmpl w:val="6F904384"/>
    <w:lvl w:ilvl="0" w:tplc="04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nsid w:val="536B7223"/>
    <w:multiLevelType w:val="hybridMultilevel"/>
    <w:tmpl w:val="0428E56A"/>
    <w:lvl w:ilvl="0" w:tplc="0409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544345DA"/>
    <w:multiLevelType w:val="hybridMultilevel"/>
    <w:tmpl w:val="E88C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B85C87"/>
    <w:multiLevelType w:val="multilevel"/>
    <w:tmpl w:val="F414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D440CE"/>
    <w:multiLevelType w:val="hybridMultilevel"/>
    <w:tmpl w:val="D66A2D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6DC51E0"/>
    <w:multiLevelType w:val="multilevel"/>
    <w:tmpl w:val="953471C6"/>
    <w:styleLink w:val="List0"/>
    <w:lvl w:ilvl="0">
      <w:numFmt w:val="bullet"/>
      <w:lvlText w:val="•"/>
      <w:lvlJc w:val="left"/>
      <w:pPr>
        <w:tabs>
          <w:tab w:val="num" w:pos="720"/>
        </w:tabs>
        <w:ind w:left="720" w:hanging="360"/>
      </w:pPr>
      <w:rPr>
        <w:rFonts w:ascii="Trebuchet MS" w:eastAsia="Trebuchet MS" w:hAnsi="Trebuchet MS" w:cs="Trebuchet MS"/>
        <w:position w:val="0"/>
        <w:sz w:val="24"/>
        <w:szCs w:val="24"/>
        <w:lang w:val="en-US"/>
      </w:rPr>
    </w:lvl>
    <w:lvl w:ilvl="1">
      <w:start w:val="1"/>
      <w:numFmt w:val="bullet"/>
      <w:lvlText w:val="o"/>
      <w:lvlJc w:val="left"/>
      <w:pPr>
        <w:tabs>
          <w:tab w:val="num" w:pos="1288"/>
        </w:tabs>
        <w:ind w:left="1288" w:hanging="208"/>
      </w:pPr>
      <w:rPr>
        <w:rFonts w:ascii="Calibri" w:eastAsia="Calibri" w:hAnsi="Calibri" w:cs="Calibri"/>
        <w:position w:val="0"/>
        <w:sz w:val="20"/>
        <w:szCs w:val="20"/>
        <w:lang w:val="en-US"/>
      </w:rPr>
    </w:lvl>
    <w:lvl w:ilvl="2">
      <w:start w:val="1"/>
      <w:numFmt w:val="bullet"/>
      <w:lvlText w:val="▪"/>
      <w:lvlJc w:val="left"/>
      <w:pPr>
        <w:tabs>
          <w:tab w:val="num" w:pos="2008"/>
        </w:tabs>
        <w:ind w:left="2008" w:hanging="208"/>
      </w:pPr>
      <w:rPr>
        <w:rFonts w:ascii="Calibri" w:eastAsia="Calibri" w:hAnsi="Calibri" w:cs="Calibri"/>
        <w:position w:val="0"/>
        <w:sz w:val="20"/>
        <w:szCs w:val="20"/>
        <w:lang w:val="en-US"/>
      </w:rPr>
    </w:lvl>
    <w:lvl w:ilvl="3">
      <w:start w:val="1"/>
      <w:numFmt w:val="bullet"/>
      <w:lvlText w:val="•"/>
      <w:lvlJc w:val="left"/>
      <w:pPr>
        <w:tabs>
          <w:tab w:val="num" w:pos="2728"/>
        </w:tabs>
        <w:ind w:left="2728" w:hanging="208"/>
      </w:pPr>
      <w:rPr>
        <w:rFonts w:ascii="Calibri" w:eastAsia="Calibri" w:hAnsi="Calibri" w:cs="Calibri"/>
        <w:position w:val="0"/>
        <w:sz w:val="20"/>
        <w:szCs w:val="20"/>
        <w:lang w:val="en-US"/>
      </w:rPr>
    </w:lvl>
    <w:lvl w:ilvl="4">
      <w:start w:val="1"/>
      <w:numFmt w:val="bullet"/>
      <w:lvlText w:val="o"/>
      <w:lvlJc w:val="left"/>
      <w:pPr>
        <w:tabs>
          <w:tab w:val="num" w:pos="3448"/>
        </w:tabs>
        <w:ind w:left="3448" w:hanging="208"/>
      </w:pPr>
      <w:rPr>
        <w:rFonts w:ascii="Calibri" w:eastAsia="Calibri" w:hAnsi="Calibri" w:cs="Calibri"/>
        <w:position w:val="0"/>
        <w:sz w:val="20"/>
        <w:szCs w:val="20"/>
        <w:lang w:val="en-US"/>
      </w:rPr>
    </w:lvl>
    <w:lvl w:ilvl="5">
      <w:start w:val="1"/>
      <w:numFmt w:val="bullet"/>
      <w:lvlText w:val="▪"/>
      <w:lvlJc w:val="left"/>
      <w:pPr>
        <w:tabs>
          <w:tab w:val="num" w:pos="4168"/>
        </w:tabs>
        <w:ind w:left="4168" w:hanging="208"/>
      </w:pPr>
      <w:rPr>
        <w:rFonts w:ascii="Calibri" w:eastAsia="Calibri" w:hAnsi="Calibri" w:cs="Calibri"/>
        <w:position w:val="0"/>
        <w:sz w:val="20"/>
        <w:szCs w:val="20"/>
        <w:lang w:val="en-US"/>
      </w:rPr>
    </w:lvl>
    <w:lvl w:ilvl="6">
      <w:start w:val="1"/>
      <w:numFmt w:val="bullet"/>
      <w:lvlText w:val="•"/>
      <w:lvlJc w:val="left"/>
      <w:pPr>
        <w:tabs>
          <w:tab w:val="num" w:pos="4888"/>
        </w:tabs>
        <w:ind w:left="4888" w:hanging="208"/>
      </w:pPr>
      <w:rPr>
        <w:rFonts w:ascii="Calibri" w:eastAsia="Calibri" w:hAnsi="Calibri" w:cs="Calibri"/>
        <w:position w:val="0"/>
        <w:sz w:val="20"/>
        <w:szCs w:val="20"/>
        <w:lang w:val="en-US"/>
      </w:rPr>
    </w:lvl>
    <w:lvl w:ilvl="7">
      <w:start w:val="1"/>
      <w:numFmt w:val="bullet"/>
      <w:lvlText w:val="o"/>
      <w:lvlJc w:val="left"/>
      <w:pPr>
        <w:tabs>
          <w:tab w:val="num" w:pos="5608"/>
        </w:tabs>
        <w:ind w:left="5608" w:hanging="208"/>
      </w:pPr>
      <w:rPr>
        <w:rFonts w:ascii="Calibri" w:eastAsia="Calibri" w:hAnsi="Calibri" w:cs="Calibri"/>
        <w:position w:val="0"/>
        <w:sz w:val="20"/>
        <w:szCs w:val="20"/>
        <w:lang w:val="en-US"/>
      </w:rPr>
    </w:lvl>
    <w:lvl w:ilvl="8">
      <w:start w:val="1"/>
      <w:numFmt w:val="bullet"/>
      <w:lvlText w:val="▪"/>
      <w:lvlJc w:val="left"/>
      <w:pPr>
        <w:tabs>
          <w:tab w:val="num" w:pos="6328"/>
        </w:tabs>
        <w:ind w:left="6328" w:hanging="208"/>
      </w:pPr>
      <w:rPr>
        <w:rFonts w:ascii="Calibri" w:eastAsia="Calibri" w:hAnsi="Calibri" w:cs="Calibri"/>
        <w:position w:val="0"/>
        <w:sz w:val="20"/>
        <w:szCs w:val="20"/>
        <w:lang w:val="en-US"/>
      </w:rPr>
    </w:lvl>
  </w:abstractNum>
  <w:abstractNum w:abstractNumId="24">
    <w:nsid w:val="6A5500E8"/>
    <w:multiLevelType w:val="hybridMultilevel"/>
    <w:tmpl w:val="FB8AA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A9547F"/>
    <w:multiLevelType w:val="hybridMultilevel"/>
    <w:tmpl w:val="C5943DD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678214B"/>
    <w:multiLevelType w:val="hybridMultilevel"/>
    <w:tmpl w:val="E84AF9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78B047A3"/>
    <w:multiLevelType w:val="hybridMultilevel"/>
    <w:tmpl w:val="57E43328"/>
    <w:lvl w:ilvl="0" w:tplc="04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nsid w:val="7B745545"/>
    <w:multiLevelType w:val="hybridMultilevel"/>
    <w:tmpl w:val="F3DE257A"/>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11"/>
  </w:num>
  <w:num w:numId="4">
    <w:abstractNumId w:val="0"/>
  </w:num>
  <w:num w:numId="5">
    <w:abstractNumId w:val="16"/>
  </w:num>
  <w:num w:numId="6">
    <w:abstractNumId w:val="23"/>
  </w:num>
  <w:num w:numId="7">
    <w:abstractNumId w:val="12"/>
  </w:num>
  <w:num w:numId="8">
    <w:abstractNumId w:val="22"/>
  </w:num>
  <w:num w:numId="9">
    <w:abstractNumId w:val="2"/>
    <w:lvlOverride w:ilvl="0">
      <w:lvl w:ilvl="0">
        <w:start w:val="1"/>
        <w:numFmt w:val="bullet"/>
        <w:lvlText w:val=""/>
        <w:legacy w:legacy="1" w:legacySpace="120" w:legacyIndent="360"/>
        <w:lvlJc w:val="left"/>
        <w:pPr>
          <w:ind w:left="720" w:hanging="360"/>
        </w:pPr>
        <w:rPr>
          <w:rFonts w:ascii="Symbol" w:hAnsi="Symbol" w:hint="default"/>
        </w:rPr>
      </w:lvl>
    </w:lvlOverride>
  </w:num>
  <w:num w:numId="10">
    <w:abstractNumId w:val="26"/>
  </w:num>
  <w:num w:numId="11">
    <w:abstractNumId w:val="14"/>
  </w:num>
  <w:num w:numId="12">
    <w:abstractNumId w:val="27"/>
  </w:num>
  <w:num w:numId="13">
    <w:abstractNumId w:val="28"/>
  </w:num>
  <w:num w:numId="14">
    <w:abstractNumId w:val="18"/>
  </w:num>
  <w:num w:numId="15">
    <w:abstractNumId w:val="19"/>
  </w:num>
  <w:num w:numId="16">
    <w:abstractNumId w:val="17"/>
  </w:num>
  <w:num w:numId="17">
    <w:abstractNumId w:val="15"/>
  </w:num>
  <w:num w:numId="18">
    <w:abstractNumId w:val="25"/>
  </w:num>
  <w:num w:numId="19">
    <w:abstractNumId w:val="20"/>
  </w:num>
  <w:num w:numId="20">
    <w:abstractNumId w:val="13"/>
  </w:num>
  <w:num w:numId="21">
    <w:abstractNumId w:val="21"/>
  </w:num>
  <w:num w:numId="22">
    <w:abstractNumId w:val="3"/>
  </w:num>
  <w:num w:numId="23">
    <w:abstractNumId w:val="24"/>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B26101"/>
    <w:rsid w:val="00002463"/>
    <w:rsid w:val="00003503"/>
    <w:rsid w:val="00004479"/>
    <w:rsid w:val="000072F2"/>
    <w:rsid w:val="000112F5"/>
    <w:rsid w:val="000119DB"/>
    <w:rsid w:val="00012C59"/>
    <w:rsid w:val="0001655F"/>
    <w:rsid w:val="000208E0"/>
    <w:rsid w:val="00023477"/>
    <w:rsid w:val="0002394B"/>
    <w:rsid w:val="000251AE"/>
    <w:rsid w:val="0002555C"/>
    <w:rsid w:val="00025C48"/>
    <w:rsid w:val="00026356"/>
    <w:rsid w:val="00027E0E"/>
    <w:rsid w:val="00030E86"/>
    <w:rsid w:val="000318B6"/>
    <w:rsid w:val="00032B29"/>
    <w:rsid w:val="00034692"/>
    <w:rsid w:val="00035FFD"/>
    <w:rsid w:val="00046289"/>
    <w:rsid w:val="00051F75"/>
    <w:rsid w:val="00052B99"/>
    <w:rsid w:val="0005413C"/>
    <w:rsid w:val="00054B27"/>
    <w:rsid w:val="0005706B"/>
    <w:rsid w:val="0005733A"/>
    <w:rsid w:val="00057F04"/>
    <w:rsid w:val="00061EC2"/>
    <w:rsid w:val="000669B8"/>
    <w:rsid w:val="000670A3"/>
    <w:rsid w:val="0007312A"/>
    <w:rsid w:val="000731D9"/>
    <w:rsid w:val="000779DA"/>
    <w:rsid w:val="00081519"/>
    <w:rsid w:val="00082F76"/>
    <w:rsid w:val="00083D1B"/>
    <w:rsid w:val="00086897"/>
    <w:rsid w:val="0008718A"/>
    <w:rsid w:val="000912F8"/>
    <w:rsid w:val="000959FC"/>
    <w:rsid w:val="0009775A"/>
    <w:rsid w:val="000A3CD6"/>
    <w:rsid w:val="000A65C3"/>
    <w:rsid w:val="000B14ED"/>
    <w:rsid w:val="000C00C8"/>
    <w:rsid w:val="000C0219"/>
    <w:rsid w:val="000C172D"/>
    <w:rsid w:val="000C18F9"/>
    <w:rsid w:val="000C6678"/>
    <w:rsid w:val="000C66B1"/>
    <w:rsid w:val="000C68FD"/>
    <w:rsid w:val="000D3CFC"/>
    <w:rsid w:val="000D57E7"/>
    <w:rsid w:val="000D5FB8"/>
    <w:rsid w:val="000D6E64"/>
    <w:rsid w:val="000E53A4"/>
    <w:rsid w:val="000E6F65"/>
    <w:rsid w:val="000F60DC"/>
    <w:rsid w:val="000F6D72"/>
    <w:rsid w:val="0010169B"/>
    <w:rsid w:val="001070BF"/>
    <w:rsid w:val="00111FA4"/>
    <w:rsid w:val="00117C49"/>
    <w:rsid w:val="001215CA"/>
    <w:rsid w:val="0012558E"/>
    <w:rsid w:val="00125B82"/>
    <w:rsid w:val="0012769D"/>
    <w:rsid w:val="001278B3"/>
    <w:rsid w:val="0013009F"/>
    <w:rsid w:val="0014094C"/>
    <w:rsid w:val="00144F6D"/>
    <w:rsid w:val="00145BEC"/>
    <w:rsid w:val="00145F58"/>
    <w:rsid w:val="00157D56"/>
    <w:rsid w:val="001624D0"/>
    <w:rsid w:val="00162B1F"/>
    <w:rsid w:val="0016394D"/>
    <w:rsid w:val="001675FF"/>
    <w:rsid w:val="00171BE9"/>
    <w:rsid w:val="001726E0"/>
    <w:rsid w:val="00182377"/>
    <w:rsid w:val="0018252D"/>
    <w:rsid w:val="001925B1"/>
    <w:rsid w:val="00192F64"/>
    <w:rsid w:val="001A0FB9"/>
    <w:rsid w:val="001A26F4"/>
    <w:rsid w:val="001A2BD6"/>
    <w:rsid w:val="001A340C"/>
    <w:rsid w:val="001B3DA3"/>
    <w:rsid w:val="001C4167"/>
    <w:rsid w:val="001C42D6"/>
    <w:rsid w:val="001C45C1"/>
    <w:rsid w:val="001C496A"/>
    <w:rsid w:val="001C7212"/>
    <w:rsid w:val="001D06DC"/>
    <w:rsid w:val="001D1A0B"/>
    <w:rsid w:val="001D5D21"/>
    <w:rsid w:val="001D6004"/>
    <w:rsid w:val="001D64D0"/>
    <w:rsid w:val="001D7AFE"/>
    <w:rsid w:val="001E10A3"/>
    <w:rsid w:val="001E37DD"/>
    <w:rsid w:val="001E4EB1"/>
    <w:rsid w:val="001E7E94"/>
    <w:rsid w:val="001F1DD9"/>
    <w:rsid w:val="001F56D9"/>
    <w:rsid w:val="001F5C32"/>
    <w:rsid w:val="001F761D"/>
    <w:rsid w:val="002040D2"/>
    <w:rsid w:val="00204F21"/>
    <w:rsid w:val="0020500C"/>
    <w:rsid w:val="0021019E"/>
    <w:rsid w:val="00212781"/>
    <w:rsid w:val="002262BD"/>
    <w:rsid w:val="00227C1A"/>
    <w:rsid w:val="0023091D"/>
    <w:rsid w:val="00231A86"/>
    <w:rsid w:val="00232B3B"/>
    <w:rsid w:val="00233BB0"/>
    <w:rsid w:val="00234682"/>
    <w:rsid w:val="002376CF"/>
    <w:rsid w:val="002523C1"/>
    <w:rsid w:val="002539EC"/>
    <w:rsid w:val="00254E4B"/>
    <w:rsid w:val="002556A0"/>
    <w:rsid w:val="00265B1B"/>
    <w:rsid w:val="00267F55"/>
    <w:rsid w:val="0027192A"/>
    <w:rsid w:val="00271C54"/>
    <w:rsid w:val="00273B0D"/>
    <w:rsid w:val="00280CFC"/>
    <w:rsid w:val="0028170F"/>
    <w:rsid w:val="00281A47"/>
    <w:rsid w:val="00281DB2"/>
    <w:rsid w:val="00282EEE"/>
    <w:rsid w:val="00287783"/>
    <w:rsid w:val="00294548"/>
    <w:rsid w:val="00296361"/>
    <w:rsid w:val="00296B3E"/>
    <w:rsid w:val="002A0DD3"/>
    <w:rsid w:val="002A48B5"/>
    <w:rsid w:val="002A740B"/>
    <w:rsid w:val="002A7438"/>
    <w:rsid w:val="002A7F27"/>
    <w:rsid w:val="002B0DE9"/>
    <w:rsid w:val="002B43F0"/>
    <w:rsid w:val="002B7D66"/>
    <w:rsid w:val="002C0042"/>
    <w:rsid w:val="002C1406"/>
    <w:rsid w:val="002C19AC"/>
    <w:rsid w:val="002C3621"/>
    <w:rsid w:val="002C5CE3"/>
    <w:rsid w:val="002E27E1"/>
    <w:rsid w:val="002E3830"/>
    <w:rsid w:val="002E3B0A"/>
    <w:rsid w:val="002E5A13"/>
    <w:rsid w:val="002E634D"/>
    <w:rsid w:val="002F121B"/>
    <w:rsid w:val="002F35B5"/>
    <w:rsid w:val="002F716E"/>
    <w:rsid w:val="00301F77"/>
    <w:rsid w:val="00302A26"/>
    <w:rsid w:val="00302F6C"/>
    <w:rsid w:val="0031177D"/>
    <w:rsid w:val="00316A92"/>
    <w:rsid w:val="00322600"/>
    <w:rsid w:val="00330D62"/>
    <w:rsid w:val="00332A50"/>
    <w:rsid w:val="00337C49"/>
    <w:rsid w:val="003419F0"/>
    <w:rsid w:val="00345806"/>
    <w:rsid w:val="003461CC"/>
    <w:rsid w:val="00352DA2"/>
    <w:rsid w:val="00353D44"/>
    <w:rsid w:val="00357650"/>
    <w:rsid w:val="00364AC0"/>
    <w:rsid w:val="00370CA6"/>
    <w:rsid w:val="00373349"/>
    <w:rsid w:val="003733DD"/>
    <w:rsid w:val="00374FD2"/>
    <w:rsid w:val="00382435"/>
    <w:rsid w:val="0038329A"/>
    <w:rsid w:val="00384463"/>
    <w:rsid w:val="00391B93"/>
    <w:rsid w:val="00391D50"/>
    <w:rsid w:val="0039348B"/>
    <w:rsid w:val="0039457C"/>
    <w:rsid w:val="00395B0D"/>
    <w:rsid w:val="00395D58"/>
    <w:rsid w:val="003967E7"/>
    <w:rsid w:val="00396FB7"/>
    <w:rsid w:val="003A05A3"/>
    <w:rsid w:val="003A18F6"/>
    <w:rsid w:val="003A1AE3"/>
    <w:rsid w:val="003A4587"/>
    <w:rsid w:val="003A6991"/>
    <w:rsid w:val="003B32FB"/>
    <w:rsid w:val="003B38F8"/>
    <w:rsid w:val="003C364E"/>
    <w:rsid w:val="003C5486"/>
    <w:rsid w:val="003C6C18"/>
    <w:rsid w:val="003E0DAB"/>
    <w:rsid w:val="003E0FC4"/>
    <w:rsid w:val="003E1099"/>
    <w:rsid w:val="003E32CF"/>
    <w:rsid w:val="003F056B"/>
    <w:rsid w:val="003F42E2"/>
    <w:rsid w:val="003F74D7"/>
    <w:rsid w:val="003F7FE9"/>
    <w:rsid w:val="0040426B"/>
    <w:rsid w:val="00405154"/>
    <w:rsid w:val="00410B07"/>
    <w:rsid w:val="00414A03"/>
    <w:rsid w:val="00415AE1"/>
    <w:rsid w:val="00415C1A"/>
    <w:rsid w:val="0041737E"/>
    <w:rsid w:val="00417CE5"/>
    <w:rsid w:val="004202BF"/>
    <w:rsid w:val="00424FFB"/>
    <w:rsid w:val="00425F86"/>
    <w:rsid w:val="004447E1"/>
    <w:rsid w:val="0044700E"/>
    <w:rsid w:val="00451665"/>
    <w:rsid w:val="004576CF"/>
    <w:rsid w:val="00457AE5"/>
    <w:rsid w:val="00462089"/>
    <w:rsid w:val="0046446E"/>
    <w:rsid w:val="004707D0"/>
    <w:rsid w:val="004710BC"/>
    <w:rsid w:val="004740C8"/>
    <w:rsid w:val="004755E2"/>
    <w:rsid w:val="0047717E"/>
    <w:rsid w:val="00477F53"/>
    <w:rsid w:val="00482541"/>
    <w:rsid w:val="004836F4"/>
    <w:rsid w:val="00493D67"/>
    <w:rsid w:val="004941A1"/>
    <w:rsid w:val="004957EE"/>
    <w:rsid w:val="004A02C5"/>
    <w:rsid w:val="004A2B18"/>
    <w:rsid w:val="004A3C2D"/>
    <w:rsid w:val="004A49F8"/>
    <w:rsid w:val="004B0B68"/>
    <w:rsid w:val="004B1164"/>
    <w:rsid w:val="004B2A29"/>
    <w:rsid w:val="004B2CAB"/>
    <w:rsid w:val="004B3889"/>
    <w:rsid w:val="004C1F57"/>
    <w:rsid w:val="004C3601"/>
    <w:rsid w:val="004C4446"/>
    <w:rsid w:val="004D232C"/>
    <w:rsid w:val="004D3AE1"/>
    <w:rsid w:val="004D5241"/>
    <w:rsid w:val="004E2B7A"/>
    <w:rsid w:val="004E34AA"/>
    <w:rsid w:val="004E66AB"/>
    <w:rsid w:val="004F0A3A"/>
    <w:rsid w:val="004F3C12"/>
    <w:rsid w:val="004F4894"/>
    <w:rsid w:val="004F5687"/>
    <w:rsid w:val="00503AD7"/>
    <w:rsid w:val="00504F4F"/>
    <w:rsid w:val="00511FA0"/>
    <w:rsid w:val="005121FA"/>
    <w:rsid w:val="00515636"/>
    <w:rsid w:val="00515F60"/>
    <w:rsid w:val="00516082"/>
    <w:rsid w:val="0051740C"/>
    <w:rsid w:val="00525419"/>
    <w:rsid w:val="00525D93"/>
    <w:rsid w:val="00527D65"/>
    <w:rsid w:val="00536F6D"/>
    <w:rsid w:val="0053732F"/>
    <w:rsid w:val="00544253"/>
    <w:rsid w:val="005543D0"/>
    <w:rsid w:val="00557B8E"/>
    <w:rsid w:val="00562AA4"/>
    <w:rsid w:val="00566581"/>
    <w:rsid w:val="005679CE"/>
    <w:rsid w:val="005711E9"/>
    <w:rsid w:val="00571DE7"/>
    <w:rsid w:val="00572EAC"/>
    <w:rsid w:val="00577851"/>
    <w:rsid w:val="00577F1D"/>
    <w:rsid w:val="0058194E"/>
    <w:rsid w:val="0058286A"/>
    <w:rsid w:val="00585B68"/>
    <w:rsid w:val="005967DA"/>
    <w:rsid w:val="00597E25"/>
    <w:rsid w:val="005A067D"/>
    <w:rsid w:val="005A08AC"/>
    <w:rsid w:val="005A32D9"/>
    <w:rsid w:val="005A7A4F"/>
    <w:rsid w:val="005B282B"/>
    <w:rsid w:val="005B3193"/>
    <w:rsid w:val="005C4DB1"/>
    <w:rsid w:val="005D13E9"/>
    <w:rsid w:val="005D48FC"/>
    <w:rsid w:val="005D60D7"/>
    <w:rsid w:val="005D7D22"/>
    <w:rsid w:val="005E0B60"/>
    <w:rsid w:val="005E1326"/>
    <w:rsid w:val="005E1EF9"/>
    <w:rsid w:val="005F1F14"/>
    <w:rsid w:val="005F1FE9"/>
    <w:rsid w:val="005F4BC1"/>
    <w:rsid w:val="00601F4C"/>
    <w:rsid w:val="00604659"/>
    <w:rsid w:val="006056FA"/>
    <w:rsid w:val="006104A5"/>
    <w:rsid w:val="006133B5"/>
    <w:rsid w:val="00613F08"/>
    <w:rsid w:val="006161F3"/>
    <w:rsid w:val="00620C7F"/>
    <w:rsid w:val="00621C3A"/>
    <w:rsid w:val="006241F3"/>
    <w:rsid w:val="0062473C"/>
    <w:rsid w:val="00624C3C"/>
    <w:rsid w:val="00624E9F"/>
    <w:rsid w:val="0062766E"/>
    <w:rsid w:val="00627F75"/>
    <w:rsid w:val="0063017C"/>
    <w:rsid w:val="00631EA8"/>
    <w:rsid w:val="00635C16"/>
    <w:rsid w:val="0064299B"/>
    <w:rsid w:val="0064335B"/>
    <w:rsid w:val="00643F51"/>
    <w:rsid w:val="006462E3"/>
    <w:rsid w:val="00647555"/>
    <w:rsid w:val="00651BF1"/>
    <w:rsid w:val="006538D0"/>
    <w:rsid w:val="00655D29"/>
    <w:rsid w:val="0065773F"/>
    <w:rsid w:val="00660AB9"/>
    <w:rsid w:val="0066197F"/>
    <w:rsid w:val="00663C5C"/>
    <w:rsid w:val="0066504F"/>
    <w:rsid w:val="00672B7C"/>
    <w:rsid w:val="006759A9"/>
    <w:rsid w:val="00677207"/>
    <w:rsid w:val="00684A95"/>
    <w:rsid w:val="00687E72"/>
    <w:rsid w:val="00691277"/>
    <w:rsid w:val="00692687"/>
    <w:rsid w:val="0069387B"/>
    <w:rsid w:val="006A37EF"/>
    <w:rsid w:val="006A4AAF"/>
    <w:rsid w:val="006B1363"/>
    <w:rsid w:val="006B1837"/>
    <w:rsid w:val="006B3873"/>
    <w:rsid w:val="006B4A58"/>
    <w:rsid w:val="006B5B48"/>
    <w:rsid w:val="006C189A"/>
    <w:rsid w:val="006C297E"/>
    <w:rsid w:val="006C3112"/>
    <w:rsid w:val="006C64D5"/>
    <w:rsid w:val="006D1027"/>
    <w:rsid w:val="006D2A51"/>
    <w:rsid w:val="006D5A5F"/>
    <w:rsid w:val="006D602E"/>
    <w:rsid w:val="006D68BF"/>
    <w:rsid w:val="006E1E96"/>
    <w:rsid w:val="006E49B8"/>
    <w:rsid w:val="006F0A09"/>
    <w:rsid w:val="006F327E"/>
    <w:rsid w:val="007001A5"/>
    <w:rsid w:val="00700C43"/>
    <w:rsid w:val="00701533"/>
    <w:rsid w:val="00712F4A"/>
    <w:rsid w:val="00713EDA"/>
    <w:rsid w:val="00714A44"/>
    <w:rsid w:val="00716FFC"/>
    <w:rsid w:val="0071775E"/>
    <w:rsid w:val="00717E63"/>
    <w:rsid w:val="00722D45"/>
    <w:rsid w:val="00722E3B"/>
    <w:rsid w:val="00725AA8"/>
    <w:rsid w:val="00725C1E"/>
    <w:rsid w:val="00727578"/>
    <w:rsid w:val="00734845"/>
    <w:rsid w:val="007374B3"/>
    <w:rsid w:val="0074064E"/>
    <w:rsid w:val="0075102C"/>
    <w:rsid w:val="007517DF"/>
    <w:rsid w:val="007654B4"/>
    <w:rsid w:val="0077080C"/>
    <w:rsid w:val="00780183"/>
    <w:rsid w:val="00780E6E"/>
    <w:rsid w:val="00782436"/>
    <w:rsid w:val="0078428B"/>
    <w:rsid w:val="00785AA6"/>
    <w:rsid w:val="007862F3"/>
    <w:rsid w:val="0078798D"/>
    <w:rsid w:val="007946B0"/>
    <w:rsid w:val="00797A02"/>
    <w:rsid w:val="007A16DB"/>
    <w:rsid w:val="007A38BA"/>
    <w:rsid w:val="007A543F"/>
    <w:rsid w:val="007A6479"/>
    <w:rsid w:val="007A6863"/>
    <w:rsid w:val="007A6ACD"/>
    <w:rsid w:val="007B3662"/>
    <w:rsid w:val="007C20D1"/>
    <w:rsid w:val="007C236F"/>
    <w:rsid w:val="007C3B7D"/>
    <w:rsid w:val="007C3EC3"/>
    <w:rsid w:val="007C58AB"/>
    <w:rsid w:val="007D170B"/>
    <w:rsid w:val="007D200A"/>
    <w:rsid w:val="007D346D"/>
    <w:rsid w:val="007D6717"/>
    <w:rsid w:val="007E189C"/>
    <w:rsid w:val="007E25E2"/>
    <w:rsid w:val="007E5D20"/>
    <w:rsid w:val="007F2976"/>
    <w:rsid w:val="007F4C5C"/>
    <w:rsid w:val="007F5857"/>
    <w:rsid w:val="007F5AD2"/>
    <w:rsid w:val="00802050"/>
    <w:rsid w:val="00803458"/>
    <w:rsid w:val="00803B47"/>
    <w:rsid w:val="00804DC8"/>
    <w:rsid w:val="008072A7"/>
    <w:rsid w:val="00811DB0"/>
    <w:rsid w:val="008202BA"/>
    <w:rsid w:val="00822F70"/>
    <w:rsid w:val="00823B22"/>
    <w:rsid w:val="008248E2"/>
    <w:rsid w:val="00827CF6"/>
    <w:rsid w:val="00830B73"/>
    <w:rsid w:val="0083177D"/>
    <w:rsid w:val="00833DDE"/>
    <w:rsid w:val="00835354"/>
    <w:rsid w:val="0084256C"/>
    <w:rsid w:val="00844D45"/>
    <w:rsid w:val="00845888"/>
    <w:rsid w:val="008548DD"/>
    <w:rsid w:val="00861B86"/>
    <w:rsid w:val="00863932"/>
    <w:rsid w:val="00866C4B"/>
    <w:rsid w:val="00870A8E"/>
    <w:rsid w:val="00870E30"/>
    <w:rsid w:val="00880C23"/>
    <w:rsid w:val="00882AD3"/>
    <w:rsid w:val="00883338"/>
    <w:rsid w:val="00884C3D"/>
    <w:rsid w:val="008860D5"/>
    <w:rsid w:val="008873B0"/>
    <w:rsid w:val="00892CDE"/>
    <w:rsid w:val="00895496"/>
    <w:rsid w:val="00896DD3"/>
    <w:rsid w:val="008A11D9"/>
    <w:rsid w:val="008A1745"/>
    <w:rsid w:val="008A2CC7"/>
    <w:rsid w:val="008A30F7"/>
    <w:rsid w:val="008A4258"/>
    <w:rsid w:val="008B1E85"/>
    <w:rsid w:val="008B2F2E"/>
    <w:rsid w:val="008B51A8"/>
    <w:rsid w:val="008B5930"/>
    <w:rsid w:val="008C1061"/>
    <w:rsid w:val="008C6012"/>
    <w:rsid w:val="008D42EC"/>
    <w:rsid w:val="008E48FB"/>
    <w:rsid w:val="008F11D1"/>
    <w:rsid w:val="008F2067"/>
    <w:rsid w:val="008F3684"/>
    <w:rsid w:val="008F5C66"/>
    <w:rsid w:val="0091363C"/>
    <w:rsid w:val="009167FC"/>
    <w:rsid w:val="00917BF9"/>
    <w:rsid w:val="00921390"/>
    <w:rsid w:val="00921F15"/>
    <w:rsid w:val="00922FCB"/>
    <w:rsid w:val="00932D0A"/>
    <w:rsid w:val="009330C6"/>
    <w:rsid w:val="00935A68"/>
    <w:rsid w:val="00935AD0"/>
    <w:rsid w:val="00945534"/>
    <w:rsid w:val="009463C5"/>
    <w:rsid w:val="00947ECC"/>
    <w:rsid w:val="00950AB0"/>
    <w:rsid w:val="00951407"/>
    <w:rsid w:val="0095535F"/>
    <w:rsid w:val="00960024"/>
    <w:rsid w:val="00960E2C"/>
    <w:rsid w:val="00961E87"/>
    <w:rsid w:val="00963BD8"/>
    <w:rsid w:val="00970F23"/>
    <w:rsid w:val="00980C57"/>
    <w:rsid w:val="00980E54"/>
    <w:rsid w:val="00983F92"/>
    <w:rsid w:val="0098566C"/>
    <w:rsid w:val="00985679"/>
    <w:rsid w:val="00992D93"/>
    <w:rsid w:val="00996E9B"/>
    <w:rsid w:val="009A2175"/>
    <w:rsid w:val="009B0406"/>
    <w:rsid w:val="009B2DF8"/>
    <w:rsid w:val="009B4DC8"/>
    <w:rsid w:val="009B5231"/>
    <w:rsid w:val="009C075D"/>
    <w:rsid w:val="009C0A83"/>
    <w:rsid w:val="009C3719"/>
    <w:rsid w:val="009C4920"/>
    <w:rsid w:val="009C4C1C"/>
    <w:rsid w:val="009D3C35"/>
    <w:rsid w:val="009D3F50"/>
    <w:rsid w:val="009D66CC"/>
    <w:rsid w:val="009D693F"/>
    <w:rsid w:val="009E14D3"/>
    <w:rsid w:val="009E21DD"/>
    <w:rsid w:val="009F0E0F"/>
    <w:rsid w:val="009F11C0"/>
    <w:rsid w:val="009F159B"/>
    <w:rsid w:val="009F15C4"/>
    <w:rsid w:val="009F488C"/>
    <w:rsid w:val="009F4D36"/>
    <w:rsid w:val="009F77E5"/>
    <w:rsid w:val="00A0216D"/>
    <w:rsid w:val="00A039E9"/>
    <w:rsid w:val="00A044B2"/>
    <w:rsid w:val="00A05BF2"/>
    <w:rsid w:val="00A06531"/>
    <w:rsid w:val="00A12FBB"/>
    <w:rsid w:val="00A143C1"/>
    <w:rsid w:val="00A17F11"/>
    <w:rsid w:val="00A20DE4"/>
    <w:rsid w:val="00A23B54"/>
    <w:rsid w:val="00A26AE8"/>
    <w:rsid w:val="00A26DA5"/>
    <w:rsid w:val="00A35945"/>
    <w:rsid w:val="00A37C10"/>
    <w:rsid w:val="00A41AFA"/>
    <w:rsid w:val="00A44A3F"/>
    <w:rsid w:val="00A4778B"/>
    <w:rsid w:val="00A4783A"/>
    <w:rsid w:val="00A52409"/>
    <w:rsid w:val="00A540F6"/>
    <w:rsid w:val="00A547AC"/>
    <w:rsid w:val="00A56AE4"/>
    <w:rsid w:val="00A57416"/>
    <w:rsid w:val="00A62687"/>
    <w:rsid w:val="00A63C37"/>
    <w:rsid w:val="00A65C01"/>
    <w:rsid w:val="00A6660A"/>
    <w:rsid w:val="00A76C85"/>
    <w:rsid w:val="00A77342"/>
    <w:rsid w:val="00A77CA8"/>
    <w:rsid w:val="00A97B68"/>
    <w:rsid w:val="00AA0155"/>
    <w:rsid w:val="00AA27E4"/>
    <w:rsid w:val="00AA4FB7"/>
    <w:rsid w:val="00AA600D"/>
    <w:rsid w:val="00AA7C91"/>
    <w:rsid w:val="00AB3DE1"/>
    <w:rsid w:val="00AC5B98"/>
    <w:rsid w:val="00AC7642"/>
    <w:rsid w:val="00AD4C5E"/>
    <w:rsid w:val="00AD69AD"/>
    <w:rsid w:val="00AE2AC4"/>
    <w:rsid w:val="00AE4905"/>
    <w:rsid w:val="00AF1809"/>
    <w:rsid w:val="00AF3BA6"/>
    <w:rsid w:val="00B0694A"/>
    <w:rsid w:val="00B11005"/>
    <w:rsid w:val="00B1159A"/>
    <w:rsid w:val="00B20274"/>
    <w:rsid w:val="00B22168"/>
    <w:rsid w:val="00B22FCD"/>
    <w:rsid w:val="00B234DB"/>
    <w:rsid w:val="00B260AA"/>
    <w:rsid w:val="00B26101"/>
    <w:rsid w:val="00B30459"/>
    <w:rsid w:val="00B30584"/>
    <w:rsid w:val="00B30D40"/>
    <w:rsid w:val="00B31C92"/>
    <w:rsid w:val="00B32801"/>
    <w:rsid w:val="00B338E4"/>
    <w:rsid w:val="00B47A4B"/>
    <w:rsid w:val="00B51B7A"/>
    <w:rsid w:val="00B61DBC"/>
    <w:rsid w:val="00B645D4"/>
    <w:rsid w:val="00B6462F"/>
    <w:rsid w:val="00B64717"/>
    <w:rsid w:val="00B6729B"/>
    <w:rsid w:val="00B67E79"/>
    <w:rsid w:val="00B70D81"/>
    <w:rsid w:val="00B74F92"/>
    <w:rsid w:val="00B76A24"/>
    <w:rsid w:val="00B82D5A"/>
    <w:rsid w:val="00B85946"/>
    <w:rsid w:val="00B85E54"/>
    <w:rsid w:val="00B91D4C"/>
    <w:rsid w:val="00B92360"/>
    <w:rsid w:val="00B933F7"/>
    <w:rsid w:val="00BC1A66"/>
    <w:rsid w:val="00BC5FAF"/>
    <w:rsid w:val="00BC6821"/>
    <w:rsid w:val="00BD0265"/>
    <w:rsid w:val="00BD7883"/>
    <w:rsid w:val="00BE207B"/>
    <w:rsid w:val="00BE5BBF"/>
    <w:rsid w:val="00BF0794"/>
    <w:rsid w:val="00BF397E"/>
    <w:rsid w:val="00BF59C4"/>
    <w:rsid w:val="00C015AA"/>
    <w:rsid w:val="00C052CA"/>
    <w:rsid w:val="00C057A5"/>
    <w:rsid w:val="00C0620C"/>
    <w:rsid w:val="00C101B5"/>
    <w:rsid w:val="00C13F89"/>
    <w:rsid w:val="00C149A7"/>
    <w:rsid w:val="00C173D0"/>
    <w:rsid w:val="00C2029D"/>
    <w:rsid w:val="00C26ABC"/>
    <w:rsid w:val="00C34CB4"/>
    <w:rsid w:val="00C425F9"/>
    <w:rsid w:val="00C426C8"/>
    <w:rsid w:val="00C436C3"/>
    <w:rsid w:val="00C44A82"/>
    <w:rsid w:val="00C46447"/>
    <w:rsid w:val="00C46C83"/>
    <w:rsid w:val="00C50DE5"/>
    <w:rsid w:val="00C51FF3"/>
    <w:rsid w:val="00C613F6"/>
    <w:rsid w:val="00C63115"/>
    <w:rsid w:val="00C67C01"/>
    <w:rsid w:val="00C80C39"/>
    <w:rsid w:val="00C813B4"/>
    <w:rsid w:val="00C83E93"/>
    <w:rsid w:val="00C919A8"/>
    <w:rsid w:val="00C91B44"/>
    <w:rsid w:val="00CA0388"/>
    <w:rsid w:val="00CA20C9"/>
    <w:rsid w:val="00CA6825"/>
    <w:rsid w:val="00CB0066"/>
    <w:rsid w:val="00CB7BB1"/>
    <w:rsid w:val="00CC0329"/>
    <w:rsid w:val="00CD0220"/>
    <w:rsid w:val="00CD3819"/>
    <w:rsid w:val="00CD3F6A"/>
    <w:rsid w:val="00CE0885"/>
    <w:rsid w:val="00CE3E76"/>
    <w:rsid w:val="00CE4454"/>
    <w:rsid w:val="00CE7F9E"/>
    <w:rsid w:val="00CF0FD3"/>
    <w:rsid w:val="00CF6ACA"/>
    <w:rsid w:val="00D00E92"/>
    <w:rsid w:val="00D01D54"/>
    <w:rsid w:val="00D07AA8"/>
    <w:rsid w:val="00D10C68"/>
    <w:rsid w:val="00D113DA"/>
    <w:rsid w:val="00D12649"/>
    <w:rsid w:val="00D146D5"/>
    <w:rsid w:val="00D146DA"/>
    <w:rsid w:val="00D24B6C"/>
    <w:rsid w:val="00D2788B"/>
    <w:rsid w:val="00D34848"/>
    <w:rsid w:val="00D366C3"/>
    <w:rsid w:val="00D406FE"/>
    <w:rsid w:val="00D4280A"/>
    <w:rsid w:val="00D43E6C"/>
    <w:rsid w:val="00D451DD"/>
    <w:rsid w:val="00D52750"/>
    <w:rsid w:val="00D624DC"/>
    <w:rsid w:val="00D6510D"/>
    <w:rsid w:val="00D73114"/>
    <w:rsid w:val="00D74957"/>
    <w:rsid w:val="00D756AD"/>
    <w:rsid w:val="00D84ECE"/>
    <w:rsid w:val="00D9150B"/>
    <w:rsid w:val="00D9189C"/>
    <w:rsid w:val="00D9455B"/>
    <w:rsid w:val="00D94FB7"/>
    <w:rsid w:val="00D95020"/>
    <w:rsid w:val="00D954C1"/>
    <w:rsid w:val="00DA1CB4"/>
    <w:rsid w:val="00DA7605"/>
    <w:rsid w:val="00DA7D70"/>
    <w:rsid w:val="00DB22AD"/>
    <w:rsid w:val="00DB7956"/>
    <w:rsid w:val="00DC2ACB"/>
    <w:rsid w:val="00DC2C86"/>
    <w:rsid w:val="00DC605A"/>
    <w:rsid w:val="00DD0B2D"/>
    <w:rsid w:val="00DD4D1F"/>
    <w:rsid w:val="00DD7198"/>
    <w:rsid w:val="00DD7603"/>
    <w:rsid w:val="00DE017D"/>
    <w:rsid w:val="00DE0A15"/>
    <w:rsid w:val="00DE2926"/>
    <w:rsid w:val="00DE3C2F"/>
    <w:rsid w:val="00DF0C90"/>
    <w:rsid w:val="00DF5330"/>
    <w:rsid w:val="00DF5AB5"/>
    <w:rsid w:val="00DF763E"/>
    <w:rsid w:val="00E0000A"/>
    <w:rsid w:val="00E00146"/>
    <w:rsid w:val="00E0310F"/>
    <w:rsid w:val="00E045D1"/>
    <w:rsid w:val="00E070E8"/>
    <w:rsid w:val="00E07B56"/>
    <w:rsid w:val="00E12F58"/>
    <w:rsid w:val="00E1450C"/>
    <w:rsid w:val="00E1530B"/>
    <w:rsid w:val="00E15801"/>
    <w:rsid w:val="00E17BD2"/>
    <w:rsid w:val="00E211AD"/>
    <w:rsid w:val="00E21C0C"/>
    <w:rsid w:val="00E23155"/>
    <w:rsid w:val="00E2363F"/>
    <w:rsid w:val="00E25BD8"/>
    <w:rsid w:val="00E313D8"/>
    <w:rsid w:val="00E31B68"/>
    <w:rsid w:val="00E348F2"/>
    <w:rsid w:val="00E41B0D"/>
    <w:rsid w:val="00E443A2"/>
    <w:rsid w:val="00E502DD"/>
    <w:rsid w:val="00E65786"/>
    <w:rsid w:val="00E710A2"/>
    <w:rsid w:val="00E7231D"/>
    <w:rsid w:val="00E73EE9"/>
    <w:rsid w:val="00E7527A"/>
    <w:rsid w:val="00E7689C"/>
    <w:rsid w:val="00E809FE"/>
    <w:rsid w:val="00E81289"/>
    <w:rsid w:val="00E81D11"/>
    <w:rsid w:val="00E91B41"/>
    <w:rsid w:val="00E941FF"/>
    <w:rsid w:val="00E957D9"/>
    <w:rsid w:val="00E97045"/>
    <w:rsid w:val="00E977CB"/>
    <w:rsid w:val="00EA0F29"/>
    <w:rsid w:val="00EA13DB"/>
    <w:rsid w:val="00EA15C6"/>
    <w:rsid w:val="00EA6A42"/>
    <w:rsid w:val="00EB3FB1"/>
    <w:rsid w:val="00EB6A32"/>
    <w:rsid w:val="00EC31AF"/>
    <w:rsid w:val="00EC7B9C"/>
    <w:rsid w:val="00ED0227"/>
    <w:rsid w:val="00ED1AA2"/>
    <w:rsid w:val="00ED3778"/>
    <w:rsid w:val="00EE373B"/>
    <w:rsid w:val="00EE3FB8"/>
    <w:rsid w:val="00EE4495"/>
    <w:rsid w:val="00EE4778"/>
    <w:rsid w:val="00EE499A"/>
    <w:rsid w:val="00EE7CCD"/>
    <w:rsid w:val="00EF3BA7"/>
    <w:rsid w:val="00F002B1"/>
    <w:rsid w:val="00F03D35"/>
    <w:rsid w:val="00F04AE5"/>
    <w:rsid w:val="00F07174"/>
    <w:rsid w:val="00F143C3"/>
    <w:rsid w:val="00F15374"/>
    <w:rsid w:val="00F163C6"/>
    <w:rsid w:val="00F16C89"/>
    <w:rsid w:val="00F21BB7"/>
    <w:rsid w:val="00F265CB"/>
    <w:rsid w:val="00F31512"/>
    <w:rsid w:val="00F35318"/>
    <w:rsid w:val="00F42CEE"/>
    <w:rsid w:val="00F434F4"/>
    <w:rsid w:val="00F53BF1"/>
    <w:rsid w:val="00F5468C"/>
    <w:rsid w:val="00F62850"/>
    <w:rsid w:val="00F63165"/>
    <w:rsid w:val="00F641BB"/>
    <w:rsid w:val="00F6694C"/>
    <w:rsid w:val="00F66FB1"/>
    <w:rsid w:val="00F67B6D"/>
    <w:rsid w:val="00F70F5C"/>
    <w:rsid w:val="00F76B12"/>
    <w:rsid w:val="00F802B9"/>
    <w:rsid w:val="00F80720"/>
    <w:rsid w:val="00F83CAC"/>
    <w:rsid w:val="00F85006"/>
    <w:rsid w:val="00F8596B"/>
    <w:rsid w:val="00F86305"/>
    <w:rsid w:val="00FA0595"/>
    <w:rsid w:val="00FA1C4E"/>
    <w:rsid w:val="00FA50DD"/>
    <w:rsid w:val="00FB0D41"/>
    <w:rsid w:val="00FB1651"/>
    <w:rsid w:val="00FB2EE4"/>
    <w:rsid w:val="00FB3D7E"/>
    <w:rsid w:val="00FB47D5"/>
    <w:rsid w:val="00FB49B0"/>
    <w:rsid w:val="00FC1DC4"/>
    <w:rsid w:val="00FC31F2"/>
    <w:rsid w:val="00FC4D94"/>
    <w:rsid w:val="00FC5274"/>
    <w:rsid w:val="00FD3525"/>
    <w:rsid w:val="00FD6D90"/>
    <w:rsid w:val="00FE03A9"/>
    <w:rsid w:val="00FE63A0"/>
    <w:rsid w:val="00FE745C"/>
    <w:rsid w:val="00FF27D7"/>
    <w:rsid w:val="00FF6E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List Bullet" w:uiPriority="0"/>
    <w:lsdException w:name="List Bullet 2"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DB2"/>
    <w:pPr>
      <w:suppressAutoHyphens/>
      <w:spacing w:after="200" w:line="276" w:lineRule="auto"/>
    </w:pPr>
    <w:rPr>
      <w:rFonts w:ascii="Calibri" w:eastAsia="Calibri" w:hAnsi="Calibri" w:cs="Calibri"/>
      <w:sz w:val="22"/>
      <w:szCs w:val="22"/>
      <w:lang w:eastAsia="ar-SA"/>
    </w:rPr>
  </w:style>
  <w:style w:type="paragraph" w:styleId="Heading1">
    <w:name w:val="heading 1"/>
    <w:basedOn w:val="Normal"/>
    <w:next w:val="Normal"/>
    <w:qFormat/>
    <w:rsid w:val="00281DB2"/>
    <w:pPr>
      <w:keepNext/>
      <w:tabs>
        <w:tab w:val="num" w:pos="0"/>
      </w:tabs>
      <w:spacing w:before="240" w:after="60"/>
      <w:ind w:left="432" w:hanging="432"/>
      <w:outlineLvl w:val="0"/>
    </w:pPr>
    <w:rPr>
      <w:rFonts w:ascii="Cambria" w:eastAsia="Times New Roman" w:hAnsi="Cambria" w:cs="Times New Roman"/>
      <w:b/>
      <w:bCs/>
      <w:kern w:val="1"/>
      <w:sz w:val="32"/>
      <w:szCs w:val="32"/>
    </w:rPr>
  </w:style>
  <w:style w:type="paragraph" w:styleId="Heading2">
    <w:name w:val="heading 2"/>
    <w:basedOn w:val="Normal"/>
    <w:next w:val="Normal"/>
    <w:qFormat/>
    <w:rsid w:val="00281DB2"/>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qFormat/>
    <w:rsid w:val="004F3C12"/>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qFormat/>
    <w:rsid w:val="005A7A4F"/>
    <w:pPr>
      <w:keepNext/>
      <w:spacing w:before="240" w:after="60"/>
      <w:outlineLvl w:val="3"/>
    </w:pPr>
    <w:rPr>
      <w:rFonts w:eastAsia="Times New Roman" w:cs="Times New Roman"/>
      <w:b/>
      <w:bCs/>
      <w:sz w:val="28"/>
      <w:szCs w:val="28"/>
    </w:rPr>
  </w:style>
  <w:style w:type="paragraph" w:styleId="Heading5">
    <w:name w:val="heading 5"/>
    <w:basedOn w:val="Normal"/>
    <w:next w:val="Normal"/>
    <w:link w:val="Heading5Char"/>
    <w:uiPriority w:val="9"/>
    <w:qFormat/>
    <w:rsid w:val="00F07174"/>
    <w:pPr>
      <w:spacing w:before="240" w:after="60"/>
      <w:outlineLvl w:val="4"/>
    </w:pPr>
    <w:rPr>
      <w:rFonts w:eastAsia="Times New Roman"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281DB2"/>
    <w:rPr>
      <w:rFonts w:ascii="Symbol" w:hAnsi="Symbol"/>
      <w:sz w:val="20"/>
    </w:rPr>
  </w:style>
  <w:style w:type="character" w:customStyle="1" w:styleId="WW8Num3z0">
    <w:name w:val="WW8Num3z0"/>
    <w:rsid w:val="00281DB2"/>
    <w:rPr>
      <w:rFonts w:ascii="Symbol" w:hAnsi="Symbol"/>
    </w:rPr>
  </w:style>
  <w:style w:type="character" w:customStyle="1" w:styleId="WW8Num4z0">
    <w:name w:val="WW8Num4z0"/>
    <w:rsid w:val="00281DB2"/>
    <w:rPr>
      <w:rFonts w:ascii="Symbol" w:hAnsi="Symbol"/>
      <w:sz w:val="20"/>
    </w:rPr>
  </w:style>
  <w:style w:type="character" w:customStyle="1" w:styleId="WW8Num5z0">
    <w:name w:val="WW8Num5z0"/>
    <w:rsid w:val="00281DB2"/>
    <w:rPr>
      <w:rFonts w:ascii="Times New Roman" w:eastAsia="Calibri" w:hAnsi="Times New Roman" w:cs="Times New Roman"/>
    </w:rPr>
  </w:style>
  <w:style w:type="character" w:customStyle="1" w:styleId="WW8Num5z1">
    <w:name w:val="WW8Num5z1"/>
    <w:rsid w:val="00281DB2"/>
    <w:rPr>
      <w:rFonts w:ascii="Courier New" w:hAnsi="Courier New" w:cs="Courier New"/>
    </w:rPr>
  </w:style>
  <w:style w:type="character" w:customStyle="1" w:styleId="WW8Num5z2">
    <w:name w:val="WW8Num5z2"/>
    <w:rsid w:val="00281DB2"/>
    <w:rPr>
      <w:rFonts w:ascii="Wingdings" w:hAnsi="Wingdings"/>
    </w:rPr>
  </w:style>
  <w:style w:type="character" w:customStyle="1" w:styleId="WW8Num5z3">
    <w:name w:val="WW8Num5z3"/>
    <w:rsid w:val="00281DB2"/>
    <w:rPr>
      <w:rFonts w:ascii="Symbol" w:hAnsi="Symbol"/>
    </w:rPr>
  </w:style>
  <w:style w:type="character" w:customStyle="1" w:styleId="WW8Num6z0">
    <w:name w:val="WW8Num6z0"/>
    <w:rsid w:val="00281DB2"/>
    <w:rPr>
      <w:rFonts w:ascii="Symbol" w:hAnsi="Symbol"/>
      <w:sz w:val="20"/>
    </w:rPr>
  </w:style>
  <w:style w:type="character" w:customStyle="1" w:styleId="WW8Num7z0">
    <w:name w:val="WW8Num7z0"/>
    <w:rsid w:val="00281DB2"/>
    <w:rPr>
      <w:rFonts w:ascii="Symbol" w:hAnsi="Symbol"/>
      <w:sz w:val="20"/>
    </w:rPr>
  </w:style>
  <w:style w:type="character" w:customStyle="1" w:styleId="WW8Num8z0">
    <w:name w:val="WW8Num8z0"/>
    <w:rsid w:val="00281DB2"/>
    <w:rPr>
      <w:rFonts w:ascii="Times New Roman" w:eastAsia="Calibri" w:hAnsi="Times New Roman" w:cs="Times New Roman"/>
    </w:rPr>
  </w:style>
  <w:style w:type="character" w:customStyle="1" w:styleId="Absatz-Standardschriftart">
    <w:name w:val="Absatz-Standardschriftart"/>
    <w:rsid w:val="00281DB2"/>
  </w:style>
  <w:style w:type="character" w:customStyle="1" w:styleId="WW8Num7z1">
    <w:name w:val="WW8Num7z1"/>
    <w:rsid w:val="00281DB2"/>
    <w:rPr>
      <w:rFonts w:ascii="Courier New" w:hAnsi="Courier New"/>
    </w:rPr>
  </w:style>
  <w:style w:type="character" w:customStyle="1" w:styleId="WW8Num7z2">
    <w:name w:val="WW8Num7z2"/>
    <w:rsid w:val="00281DB2"/>
    <w:rPr>
      <w:rFonts w:ascii="Wingdings" w:hAnsi="Wingdings"/>
    </w:rPr>
  </w:style>
  <w:style w:type="character" w:customStyle="1" w:styleId="WW8Num7z3">
    <w:name w:val="WW8Num7z3"/>
    <w:rsid w:val="00281DB2"/>
    <w:rPr>
      <w:rFonts w:ascii="Symbol" w:hAnsi="Symbol"/>
    </w:rPr>
  </w:style>
  <w:style w:type="character" w:customStyle="1" w:styleId="WW8Num8z1">
    <w:name w:val="WW8Num8z1"/>
    <w:rsid w:val="00281DB2"/>
    <w:rPr>
      <w:rFonts w:ascii="Courier New" w:hAnsi="Courier New" w:cs="Courier New"/>
    </w:rPr>
  </w:style>
  <w:style w:type="character" w:customStyle="1" w:styleId="WW8Num8z2">
    <w:name w:val="WW8Num8z2"/>
    <w:rsid w:val="00281DB2"/>
    <w:rPr>
      <w:rFonts w:ascii="Wingdings" w:hAnsi="Wingdings"/>
    </w:rPr>
  </w:style>
  <w:style w:type="character" w:customStyle="1" w:styleId="WW8Num9z0">
    <w:name w:val="WW8Num9z0"/>
    <w:rsid w:val="00281DB2"/>
    <w:rPr>
      <w:rFonts w:ascii="Symbol" w:hAnsi="Symbol"/>
      <w:sz w:val="20"/>
    </w:rPr>
  </w:style>
  <w:style w:type="character" w:customStyle="1" w:styleId="WW8Num9z1">
    <w:name w:val="WW8Num9z1"/>
    <w:rsid w:val="00281DB2"/>
    <w:rPr>
      <w:rFonts w:ascii="Courier New" w:hAnsi="Courier New" w:cs="Courier New"/>
    </w:rPr>
  </w:style>
  <w:style w:type="character" w:customStyle="1" w:styleId="WW8Num9z2">
    <w:name w:val="WW8Num9z2"/>
    <w:rsid w:val="00281DB2"/>
    <w:rPr>
      <w:rFonts w:ascii="Wingdings" w:hAnsi="Wingdings"/>
    </w:rPr>
  </w:style>
  <w:style w:type="character" w:customStyle="1" w:styleId="WW8Num10z0">
    <w:name w:val="WW8Num10z0"/>
    <w:rsid w:val="00281DB2"/>
    <w:rPr>
      <w:rFonts w:ascii="Symbol" w:hAnsi="Symbol"/>
    </w:rPr>
  </w:style>
  <w:style w:type="character" w:customStyle="1" w:styleId="WW8Num10z1">
    <w:name w:val="WW8Num10z1"/>
    <w:rsid w:val="00281DB2"/>
    <w:rPr>
      <w:rFonts w:ascii="Courier New" w:hAnsi="Courier New"/>
    </w:rPr>
  </w:style>
  <w:style w:type="character" w:customStyle="1" w:styleId="WW8Num10z2">
    <w:name w:val="WW8Num10z2"/>
    <w:rsid w:val="00281DB2"/>
    <w:rPr>
      <w:rFonts w:ascii="Wingdings" w:hAnsi="Wingdings"/>
    </w:rPr>
  </w:style>
  <w:style w:type="character" w:customStyle="1" w:styleId="WW8Num11z1">
    <w:name w:val="WW8Num11z1"/>
    <w:rsid w:val="00281DB2"/>
    <w:rPr>
      <w:rFonts w:ascii="Courier New" w:hAnsi="Courier New"/>
    </w:rPr>
  </w:style>
  <w:style w:type="character" w:customStyle="1" w:styleId="WW8Num11z2">
    <w:name w:val="WW8Num11z2"/>
    <w:rsid w:val="00281DB2"/>
    <w:rPr>
      <w:rFonts w:ascii="Wingdings" w:hAnsi="Wingdings"/>
    </w:rPr>
  </w:style>
  <w:style w:type="character" w:customStyle="1" w:styleId="WW8Num11z3">
    <w:name w:val="WW8Num11z3"/>
    <w:rsid w:val="00281DB2"/>
    <w:rPr>
      <w:rFonts w:ascii="Symbol" w:hAnsi="Symbol"/>
    </w:rPr>
  </w:style>
  <w:style w:type="character" w:customStyle="1" w:styleId="WW8NumSt5z0">
    <w:name w:val="WW8NumSt5z0"/>
    <w:rsid w:val="00281DB2"/>
    <w:rPr>
      <w:rFonts w:ascii="Symbol" w:hAnsi="Symbol"/>
    </w:rPr>
  </w:style>
  <w:style w:type="character" w:customStyle="1" w:styleId="WW-Absatz-Standardschriftart">
    <w:name w:val="WW-Absatz-Standardschriftart"/>
    <w:rsid w:val="00281DB2"/>
  </w:style>
  <w:style w:type="character" w:customStyle="1" w:styleId="WW8Num1z0">
    <w:name w:val="WW8Num1z0"/>
    <w:rsid w:val="00281DB2"/>
    <w:rPr>
      <w:rFonts w:ascii="Symbol" w:hAnsi="Symbol"/>
    </w:rPr>
  </w:style>
  <w:style w:type="character" w:customStyle="1" w:styleId="WW8Num3z1">
    <w:name w:val="WW8Num3z1"/>
    <w:rsid w:val="00281DB2"/>
    <w:rPr>
      <w:rFonts w:ascii="Courier New" w:hAnsi="Courier New" w:cs="Courier New"/>
    </w:rPr>
  </w:style>
  <w:style w:type="character" w:customStyle="1" w:styleId="WW8Num3z2">
    <w:name w:val="WW8Num3z2"/>
    <w:rsid w:val="00281DB2"/>
    <w:rPr>
      <w:rFonts w:ascii="Wingdings" w:hAnsi="Wingdings"/>
    </w:rPr>
  </w:style>
  <w:style w:type="character" w:customStyle="1" w:styleId="WW8Num8z3">
    <w:name w:val="WW8Num8z3"/>
    <w:rsid w:val="00281DB2"/>
    <w:rPr>
      <w:rFonts w:ascii="Symbol" w:hAnsi="Symbol"/>
    </w:rPr>
  </w:style>
  <w:style w:type="character" w:customStyle="1" w:styleId="WW-DefaultParagraphFont">
    <w:name w:val="WW-Default Paragraph Font"/>
    <w:rsid w:val="00281DB2"/>
  </w:style>
  <w:style w:type="character" w:customStyle="1" w:styleId="CharChar1">
    <w:name w:val="Char Char1"/>
    <w:rsid w:val="00281DB2"/>
    <w:rPr>
      <w:rFonts w:ascii="Arial" w:eastAsia="Times New Roman" w:hAnsi="Arial"/>
      <w:color w:val="000000"/>
      <w:sz w:val="22"/>
      <w:lang w:val="en-GB"/>
    </w:rPr>
  </w:style>
  <w:style w:type="character" w:styleId="CommentReference">
    <w:name w:val="annotation reference"/>
    <w:rsid w:val="00281DB2"/>
    <w:rPr>
      <w:sz w:val="16"/>
    </w:rPr>
  </w:style>
  <w:style w:type="character" w:customStyle="1" w:styleId="CharChar">
    <w:name w:val="Char Char"/>
    <w:rsid w:val="00281DB2"/>
    <w:rPr>
      <w:rFonts w:ascii="Tahoma" w:hAnsi="Tahoma" w:cs="Tahoma"/>
      <w:sz w:val="16"/>
      <w:szCs w:val="16"/>
    </w:rPr>
  </w:style>
  <w:style w:type="character" w:customStyle="1" w:styleId="CharChar2">
    <w:name w:val="Char Char2"/>
    <w:rsid w:val="00281DB2"/>
    <w:rPr>
      <w:rFonts w:ascii="Cambria" w:eastAsia="Times New Roman" w:hAnsi="Cambria" w:cs="Times New Roman"/>
      <w:b/>
      <w:bCs/>
      <w:kern w:val="1"/>
      <w:sz w:val="32"/>
      <w:szCs w:val="32"/>
    </w:rPr>
  </w:style>
  <w:style w:type="character" w:customStyle="1" w:styleId="HTMLTypewriter2">
    <w:name w:val="HTML Typewriter2"/>
    <w:rsid w:val="00281DB2"/>
    <w:rPr>
      <w:rFonts w:ascii="Courier New" w:eastAsia="Times New Roman" w:hAnsi="Courier New" w:cs="Courier New"/>
      <w:sz w:val="20"/>
      <w:szCs w:val="20"/>
    </w:rPr>
  </w:style>
  <w:style w:type="character" w:customStyle="1" w:styleId="Bullets">
    <w:name w:val="Bullets"/>
    <w:rsid w:val="00281DB2"/>
    <w:rPr>
      <w:rFonts w:ascii="OpenSymbol" w:eastAsia="OpenSymbol" w:hAnsi="OpenSymbol" w:cs="OpenSymbol"/>
    </w:rPr>
  </w:style>
  <w:style w:type="character" w:customStyle="1" w:styleId="InfoBlueChar">
    <w:name w:val="InfoBlue Char"/>
    <w:rsid w:val="00281DB2"/>
    <w:rPr>
      <w:rFonts w:ascii="Arial" w:hAnsi="Arial" w:cs="Arial"/>
      <w:szCs w:val="22"/>
    </w:rPr>
  </w:style>
  <w:style w:type="character" w:customStyle="1" w:styleId="Heading2Char">
    <w:name w:val="Heading 2 Char"/>
    <w:rsid w:val="00281DB2"/>
    <w:rPr>
      <w:rFonts w:ascii="Cambria" w:eastAsia="Times New Roman" w:hAnsi="Cambria" w:cs="Times New Roman"/>
      <w:b/>
      <w:bCs/>
      <w:i/>
      <w:iCs/>
      <w:sz w:val="28"/>
      <w:szCs w:val="28"/>
    </w:rPr>
  </w:style>
  <w:style w:type="character" w:styleId="Hyperlink">
    <w:name w:val="Hyperlink"/>
    <w:rsid w:val="00281DB2"/>
    <w:rPr>
      <w:color w:val="0000FF"/>
      <w:u w:val="single"/>
    </w:rPr>
  </w:style>
  <w:style w:type="character" w:customStyle="1" w:styleId="HeaderChar">
    <w:name w:val="Header Char"/>
    <w:rsid w:val="00281DB2"/>
    <w:rPr>
      <w:rFonts w:ascii="Calibri" w:eastAsia="Calibri" w:hAnsi="Calibri" w:cs="Calibri"/>
      <w:sz w:val="22"/>
      <w:szCs w:val="22"/>
    </w:rPr>
  </w:style>
  <w:style w:type="character" w:customStyle="1" w:styleId="FooterChar">
    <w:name w:val="Footer Char"/>
    <w:rsid w:val="00281DB2"/>
    <w:rPr>
      <w:rFonts w:ascii="Calibri" w:eastAsia="Calibri" w:hAnsi="Calibri" w:cs="Calibri"/>
      <w:sz w:val="22"/>
      <w:szCs w:val="22"/>
    </w:rPr>
  </w:style>
  <w:style w:type="character" w:customStyle="1" w:styleId="BodyTextIndent2Char">
    <w:name w:val="Body Text Indent 2 Char"/>
    <w:rsid w:val="00281DB2"/>
    <w:rPr>
      <w:rFonts w:ascii="Calibri" w:eastAsia="Calibri" w:hAnsi="Calibri" w:cs="Calibri"/>
      <w:sz w:val="22"/>
      <w:szCs w:val="22"/>
    </w:rPr>
  </w:style>
  <w:style w:type="paragraph" w:customStyle="1" w:styleId="Heading">
    <w:name w:val="Heading"/>
    <w:basedOn w:val="Normal"/>
    <w:next w:val="BodyText"/>
    <w:rsid w:val="00281DB2"/>
    <w:pPr>
      <w:keepNext/>
      <w:spacing w:before="240" w:after="120"/>
    </w:pPr>
    <w:rPr>
      <w:rFonts w:ascii="Arial" w:eastAsia="SimSun" w:hAnsi="Arial" w:cs="Tahoma"/>
      <w:sz w:val="28"/>
      <w:szCs w:val="28"/>
    </w:rPr>
  </w:style>
  <w:style w:type="paragraph" w:styleId="BodyText">
    <w:name w:val="Body Text"/>
    <w:basedOn w:val="Normal"/>
    <w:rsid w:val="00281DB2"/>
    <w:pPr>
      <w:spacing w:after="120"/>
    </w:pPr>
  </w:style>
  <w:style w:type="paragraph" w:styleId="List">
    <w:name w:val="List"/>
    <w:basedOn w:val="BodyText"/>
    <w:rsid w:val="00281DB2"/>
    <w:rPr>
      <w:rFonts w:cs="Tahoma"/>
    </w:rPr>
  </w:style>
  <w:style w:type="paragraph" w:styleId="Caption">
    <w:name w:val="caption"/>
    <w:basedOn w:val="Normal"/>
    <w:qFormat/>
    <w:rsid w:val="00281DB2"/>
    <w:pPr>
      <w:suppressLineNumbers/>
      <w:spacing w:before="120" w:after="120"/>
    </w:pPr>
    <w:rPr>
      <w:rFonts w:cs="Tahoma"/>
      <w:i/>
      <w:iCs/>
      <w:sz w:val="24"/>
      <w:szCs w:val="24"/>
    </w:rPr>
  </w:style>
  <w:style w:type="paragraph" w:customStyle="1" w:styleId="Index">
    <w:name w:val="Index"/>
    <w:basedOn w:val="Normal"/>
    <w:rsid w:val="00281DB2"/>
    <w:pPr>
      <w:suppressLineNumbers/>
    </w:pPr>
    <w:rPr>
      <w:rFonts w:cs="Tahoma"/>
    </w:rPr>
  </w:style>
  <w:style w:type="paragraph" w:customStyle="1" w:styleId="ColorfulList-Accent11">
    <w:name w:val="Colorful List - Accent 11"/>
    <w:basedOn w:val="Normal"/>
    <w:uiPriority w:val="34"/>
    <w:qFormat/>
    <w:rsid w:val="00281DB2"/>
    <w:pPr>
      <w:ind w:left="720"/>
    </w:pPr>
  </w:style>
  <w:style w:type="paragraph" w:styleId="CommentText">
    <w:name w:val="annotation text"/>
    <w:basedOn w:val="Normal"/>
    <w:rsid w:val="00281DB2"/>
    <w:pPr>
      <w:spacing w:after="240" w:line="240" w:lineRule="auto"/>
      <w:ind w:left="720"/>
    </w:pPr>
    <w:rPr>
      <w:rFonts w:ascii="Arial" w:eastAsia="Times New Roman" w:hAnsi="Arial"/>
      <w:color w:val="000000"/>
      <w:szCs w:val="20"/>
      <w:lang w:val="en-GB"/>
    </w:rPr>
  </w:style>
  <w:style w:type="paragraph" w:customStyle="1" w:styleId="tablehead">
    <w:name w:val="tablehead"/>
    <w:basedOn w:val="Normal"/>
    <w:rsid w:val="00281DB2"/>
    <w:pPr>
      <w:spacing w:before="120" w:after="120" w:line="240" w:lineRule="auto"/>
    </w:pPr>
    <w:rPr>
      <w:rFonts w:ascii="Arial" w:eastAsia="Times New Roman" w:hAnsi="Arial"/>
      <w:b/>
      <w:sz w:val="20"/>
      <w:szCs w:val="20"/>
      <w:lang w:val="en-GB"/>
    </w:rPr>
  </w:style>
  <w:style w:type="paragraph" w:customStyle="1" w:styleId="tabletext">
    <w:name w:val="tabletext"/>
    <w:basedOn w:val="Normal"/>
    <w:rsid w:val="00281DB2"/>
    <w:pPr>
      <w:spacing w:before="120" w:after="120" w:line="240" w:lineRule="auto"/>
    </w:pPr>
    <w:rPr>
      <w:rFonts w:ascii="Arial" w:eastAsia="Times New Roman" w:hAnsi="Arial"/>
      <w:sz w:val="20"/>
      <w:szCs w:val="20"/>
      <w:lang w:val="en-GB"/>
    </w:rPr>
  </w:style>
  <w:style w:type="paragraph" w:styleId="BalloonText">
    <w:name w:val="Balloon Text"/>
    <w:basedOn w:val="Normal"/>
    <w:rsid w:val="00281DB2"/>
    <w:pPr>
      <w:spacing w:after="0" w:line="240" w:lineRule="auto"/>
    </w:pPr>
    <w:rPr>
      <w:rFonts w:ascii="Tahoma" w:hAnsi="Tahoma" w:cs="Tahoma"/>
      <w:sz w:val="16"/>
      <w:szCs w:val="16"/>
    </w:rPr>
  </w:style>
  <w:style w:type="paragraph" w:customStyle="1" w:styleId="cv2">
    <w:name w:val="cv2"/>
    <w:basedOn w:val="Heading1"/>
    <w:rsid w:val="00281DB2"/>
    <w:pPr>
      <w:tabs>
        <w:tab w:val="clear" w:pos="0"/>
      </w:tabs>
      <w:spacing w:before="480" w:after="240" w:line="240" w:lineRule="auto"/>
      <w:ind w:left="0" w:firstLine="0"/>
    </w:pPr>
    <w:rPr>
      <w:rFonts w:ascii="Arial Narrow" w:hAnsi="Arial Narrow"/>
      <w:bCs w:val="0"/>
      <w:sz w:val="28"/>
      <w:szCs w:val="20"/>
      <w:lang w:val="en-GB"/>
    </w:rPr>
  </w:style>
  <w:style w:type="paragraph" w:customStyle="1" w:styleId="cv3">
    <w:name w:val="cv3"/>
    <w:basedOn w:val="cv2"/>
    <w:rsid w:val="00281DB2"/>
    <w:pPr>
      <w:spacing w:before="240"/>
    </w:pPr>
    <w:rPr>
      <w:sz w:val="24"/>
    </w:rPr>
  </w:style>
  <w:style w:type="paragraph" w:styleId="ListBullet2">
    <w:name w:val="List Bullet 2"/>
    <w:basedOn w:val="Normal"/>
    <w:rsid w:val="00281DB2"/>
    <w:pPr>
      <w:numPr>
        <w:numId w:val="1"/>
      </w:numPr>
      <w:spacing w:after="0" w:line="240" w:lineRule="auto"/>
    </w:pPr>
    <w:rPr>
      <w:rFonts w:ascii="Times New Roman" w:eastAsia="Times New Roman" w:hAnsi="Times New Roman"/>
      <w:szCs w:val="20"/>
      <w:lang w:val="en-GB"/>
    </w:rPr>
  </w:style>
  <w:style w:type="paragraph" w:customStyle="1" w:styleId="TableContents">
    <w:name w:val="Table Contents"/>
    <w:basedOn w:val="Normal"/>
    <w:rsid w:val="00281DB2"/>
    <w:pPr>
      <w:suppressLineNumbers/>
    </w:pPr>
  </w:style>
  <w:style w:type="paragraph" w:customStyle="1" w:styleId="TableHeading">
    <w:name w:val="Table Heading"/>
    <w:basedOn w:val="TableContents"/>
    <w:rsid w:val="00281DB2"/>
    <w:pPr>
      <w:jc w:val="center"/>
    </w:pPr>
    <w:rPr>
      <w:b/>
      <w:bCs/>
    </w:rPr>
  </w:style>
  <w:style w:type="paragraph" w:customStyle="1" w:styleId="InfoBlue">
    <w:name w:val="InfoBlue"/>
    <w:basedOn w:val="Normal"/>
    <w:next w:val="BodyText"/>
    <w:rsid w:val="00281DB2"/>
    <w:pPr>
      <w:widowControl w:val="0"/>
      <w:suppressAutoHyphens w:val="0"/>
      <w:spacing w:after="0" w:line="240" w:lineRule="atLeast"/>
      <w:ind w:left="360" w:right="-43"/>
    </w:pPr>
    <w:rPr>
      <w:rFonts w:ascii="Arial" w:eastAsia="Times New Roman" w:hAnsi="Arial" w:cs="Arial"/>
      <w:sz w:val="20"/>
    </w:rPr>
  </w:style>
  <w:style w:type="paragraph" w:styleId="Header">
    <w:name w:val="header"/>
    <w:basedOn w:val="Normal"/>
    <w:rsid w:val="00281DB2"/>
    <w:pPr>
      <w:tabs>
        <w:tab w:val="center" w:pos="4680"/>
        <w:tab w:val="right" w:pos="9360"/>
      </w:tabs>
    </w:pPr>
  </w:style>
  <w:style w:type="paragraph" w:styleId="Footer">
    <w:name w:val="footer"/>
    <w:basedOn w:val="Normal"/>
    <w:rsid w:val="00281DB2"/>
    <w:pPr>
      <w:tabs>
        <w:tab w:val="center" w:pos="4680"/>
        <w:tab w:val="right" w:pos="9360"/>
      </w:tabs>
    </w:pPr>
  </w:style>
  <w:style w:type="paragraph" w:styleId="BodyTextIndent2">
    <w:name w:val="Body Text Indent 2"/>
    <w:basedOn w:val="Normal"/>
    <w:rsid w:val="00281DB2"/>
    <w:pPr>
      <w:spacing w:after="120" w:line="480" w:lineRule="auto"/>
      <w:ind w:left="360"/>
    </w:pPr>
  </w:style>
  <w:style w:type="paragraph" w:customStyle="1" w:styleId="Bullet3">
    <w:name w:val="Bullet3"/>
    <w:basedOn w:val="Normal"/>
    <w:rsid w:val="00281DB2"/>
    <w:pPr>
      <w:keepLines/>
      <w:widowControl w:val="0"/>
      <w:tabs>
        <w:tab w:val="left" w:pos="360"/>
        <w:tab w:val="num" w:pos="1080"/>
        <w:tab w:val="left" w:pos="1440"/>
      </w:tabs>
      <w:suppressAutoHyphens w:val="0"/>
      <w:spacing w:after="0" w:line="240" w:lineRule="atLeast"/>
      <w:ind w:left="360" w:hanging="270"/>
    </w:pPr>
    <w:rPr>
      <w:rFonts w:ascii="Times New Roman" w:eastAsia="Times New Roman" w:hAnsi="Times New Roman" w:cs="Times New Roman"/>
      <w:color w:val="000000"/>
      <w:szCs w:val="20"/>
    </w:rPr>
  </w:style>
  <w:style w:type="paragraph" w:customStyle="1" w:styleId="Framecontents">
    <w:name w:val="Frame contents"/>
    <w:basedOn w:val="BodyText"/>
    <w:rsid w:val="00281DB2"/>
  </w:style>
  <w:style w:type="character" w:customStyle="1" w:styleId="Heading3Char">
    <w:name w:val="Heading 3 Char"/>
    <w:link w:val="Heading3"/>
    <w:uiPriority w:val="9"/>
    <w:semiHidden/>
    <w:rsid w:val="004F3C12"/>
    <w:rPr>
      <w:rFonts w:ascii="Cambria" w:eastAsia="Times New Roman" w:hAnsi="Cambria" w:cs="Times New Roman"/>
      <w:b/>
      <w:bCs/>
      <w:sz w:val="26"/>
      <w:szCs w:val="26"/>
      <w:lang w:val="en-US" w:eastAsia="ar-SA"/>
    </w:rPr>
  </w:style>
  <w:style w:type="paragraph" w:styleId="Title">
    <w:name w:val="Title"/>
    <w:basedOn w:val="Normal"/>
    <w:next w:val="Normal"/>
    <w:link w:val="TitleChar"/>
    <w:qFormat/>
    <w:rsid w:val="00811DB0"/>
    <w:pPr>
      <w:widowControl w:val="0"/>
      <w:suppressAutoHyphens w:val="0"/>
      <w:adjustRightInd w:val="0"/>
      <w:spacing w:after="0" w:line="240" w:lineRule="auto"/>
      <w:jc w:val="center"/>
    </w:pPr>
    <w:rPr>
      <w:rFonts w:ascii="Arial" w:eastAsia="Times New Roman" w:hAnsi="Arial" w:cs="Times New Roman"/>
      <w:color w:val="000000"/>
      <w:sz w:val="36"/>
      <w:szCs w:val="32"/>
      <w:lang w:eastAsia="en-US"/>
    </w:rPr>
  </w:style>
  <w:style w:type="character" w:customStyle="1" w:styleId="TitleChar">
    <w:name w:val="Title Char"/>
    <w:link w:val="Title"/>
    <w:rsid w:val="00811DB0"/>
    <w:rPr>
      <w:rFonts w:ascii="Arial" w:hAnsi="Arial" w:cs="Arial"/>
      <w:color w:val="000000"/>
      <w:sz w:val="36"/>
      <w:szCs w:val="32"/>
      <w:lang w:val="en-US" w:eastAsia="en-US"/>
    </w:rPr>
  </w:style>
  <w:style w:type="character" w:styleId="FollowedHyperlink">
    <w:name w:val="FollowedHyperlink"/>
    <w:uiPriority w:val="99"/>
    <w:semiHidden/>
    <w:unhideWhenUsed/>
    <w:rsid w:val="00145F58"/>
    <w:rPr>
      <w:color w:val="800080"/>
      <w:u w:val="single"/>
    </w:rPr>
  </w:style>
  <w:style w:type="character" w:customStyle="1" w:styleId="Heading5Char">
    <w:name w:val="Heading 5 Char"/>
    <w:link w:val="Heading5"/>
    <w:uiPriority w:val="9"/>
    <w:semiHidden/>
    <w:rsid w:val="00F07174"/>
    <w:rPr>
      <w:rFonts w:ascii="Calibri" w:eastAsia="Times New Roman" w:hAnsi="Calibri" w:cs="Times New Roman"/>
      <w:b/>
      <w:bCs/>
      <w:i/>
      <w:iCs/>
      <w:sz w:val="26"/>
      <w:szCs w:val="26"/>
      <w:lang w:eastAsia="ar-SA"/>
    </w:rPr>
  </w:style>
  <w:style w:type="character" w:customStyle="1" w:styleId="Heading4Char">
    <w:name w:val="Heading 4 Char"/>
    <w:link w:val="Heading4"/>
    <w:uiPriority w:val="9"/>
    <w:semiHidden/>
    <w:rsid w:val="005A7A4F"/>
    <w:rPr>
      <w:rFonts w:ascii="Calibri" w:eastAsia="Times New Roman" w:hAnsi="Calibri" w:cs="Times New Roman"/>
      <w:b/>
      <w:bCs/>
      <w:sz w:val="28"/>
      <w:szCs w:val="28"/>
      <w:lang w:eastAsia="ar-SA"/>
    </w:rPr>
  </w:style>
  <w:style w:type="paragraph" w:styleId="ListBullet">
    <w:name w:val="List Bullet"/>
    <w:basedOn w:val="Normal"/>
    <w:unhideWhenUsed/>
    <w:rsid w:val="005A7A4F"/>
    <w:pPr>
      <w:numPr>
        <w:numId w:val="2"/>
      </w:numPr>
      <w:contextualSpacing/>
    </w:pPr>
  </w:style>
  <w:style w:type="paragraph" w:customStyle="1" w:styleId="RoseResumeHeader">
    <w:name w:val="Rose Resume Header"/>
    <w:basedOn w:val="BodyTextIndent"/>
    <w:rsid w:val="005A7A4F"/>
    <w:pPr>
      <w:shd w:val="clear" w:color="auto" w:fill="000000"/>
      <w:tabs>
        <w:tab w:val="left" w:pos="2880"/>
      </w:tabs>
      <w:suppressAutoHyphens w:val="0"/>
      <w:spacing w:after="0" w:line="240" w:lineRule="auto"/>
      <w:ind w:left="0"/>
      <w:jc w:val="center"/>
    </w:pPr>
    <w:rPr>
      <w:rFonts w:ascii="Arial" w:eastAsia="Times New Roman" w:hAnsi="Arial" w:cs="Arial"/>
      <w:b/>
      <w:caps/>
      <w:sz w:val="24"/>
      <w:szCs w:val="24"/>
      <w:lang w:eastAsia="en-US"/>
    </w:rPr>
  </w:style>
  <w:style w:type="paragraph" w:styleId="BodyTextIndent">
    <w:name w:val="Body Text Indent"/>
    <w:basedOn w:val="Normal"/>
    <w:link w:val="BodyTextIndentChar"/>
    <w:uiPriority w:val="99"/>
    <w:semiHidden/>
    <w:unhideWhenUsed/>
    <w:rsid w:val="005A7A4F"/>
    <w:pPr>
      <w:spacing w:after="120"/>
      <w:ind w:left="360"/>
    </w:pPr>
    <w:rPr>
      <w:rFonts w:cs="Times New Roman"/>
    </w:rPr>
  </w:style>
  <w:style w:type="character" w:customStyle="1" w:styleId="BodyTextIndentChar">
    <w:name w:val="Body Text Indent Char"/>
    <w:link w:val="BodyTextIndent"/>
    <w:uiPriority w:val="99"/>
    <w:semiHidden/>
    <w:rsid w:val="005A7A4F"/>
    <w:rPr>
      <w:rFonts w:ascii="Calibri" w:eastAsia="Calibri" w:hAnsi="Calibri" w:cs="Calibri"/>
      <w:sz w:val="22"/>
      <w:szCs w:val="22"/>
      <w:lang w:eastAsia="ar-SA"/>
    </w:rPr>
  </w:style>
  <w:style w:type="paragraph" w:styleId="NoSpacing">
    <w:name w:val="No Spacing"/>
    <w:basedOn w:val="Normal"/>
    <w:uiPriority w:val="1"/>
    <w:qFormat/>
    <w:rsid w:val="00BD7883"/>
    <w:pPr>
      <w:keepNext/>
      <w:numPr>
        <w:ilvl w:val="1"/>
        <w:numId w:val="4"/>
      </w:numPr>
      <w:contextualSpacing/>
      <w:outlineLvl w:val="1"/>
    </w:pPr>
    <w:rPr>
      <w:rFonts w:ascii="Verdana" w:hAnsi="Verdana"/>
    </w:rPr>
  </w:style>
  <w:style w:type="paragraph" w:styleId="Subtitle">
    <w:name w:val="Subtitle"/>
    <w:basedOn w:val="Normal"/>
    <w:next w:val="Normal"/>
    <w:link w:val="SubtitleChar"/>
    <w:uiPriority w:val="11"/>
    <w:qFormat/>
    <w:rsid w:val="00BD7883"/>
    <w:pPr>
      <w:spacing w:after="60"/>
      <w:jc w:val="center"/>
      <w:outlineLvl w:val="1"/>
    </w:pPr>
    <w:rPr>
      <w:rFonts w:eastAsia="MS Gothic" w:cs="Times New Roman"/>
      <w:sz w:val="24"/>
      <w:szCs w:val="24"/>
    </w:rPr>
  </w:style>
  <w:style w:type="character" w:customStyle="1" w:styleId="SubtitleChar">
    <w:name w:val="Subtitle Char"/>
    <w:link w:val="Subtitle"/>
    <w:uiPriority w:val="11"/>
    <w:rsid w:val="00BD7883"/>
    <w:rPr>
      <w:rFonts w:ascii="Calibri" w:eastAsia="MS Gothic" w:hAnsi="Calibri" w:cs="Times New Roman"/>
      <w:sz w:val="24"/>
      <w:szCs w:val="24"/>
      <w:lang w:eastAsia="ar-SA"/>
    </w:rPr>
  </w:style>
  <w:style w:type="character" w:customStyle="1" w:styleId="resume-font">
    <w:name w:val="resume-font"/>
    <w:basedOn w:val="DefaultParagraphFont"/>
    <w:rsid w:val="001F56D9"/>
  </w:style>
  <w:style w:type="character" w:customStyle="1" w:styleId="highlight">
    <w:name w:val="highlight"/>
    <w:basedOn w:val="DefaultParagraphFont"/>
    <w:rsid w:val="00F641BB"/>
  </w:style>
  <w:style w:type="paragraph" w:customStyle="1" w:styleId="ResumeAlignRight">
    <w:name w:val="Resume Align Right"/>
    <w:rsid w:val="006C189A"/>
    <w:pPr>
      <w:pBdr>
        <w:top w:val="nil"/>
        <w:left w:val="nil"/>
        <w:bottom w:val="nil"/>
        <w:right w:val="nil"/>
        <w:between w:val="nil"/>
        <w:bar w:val="nil"/>
      </w:pBdr>
      <w:tabs>
        <w:tab w:val="right" w:pos="10080"/>
      </w:tabs>
    </w:pPr>
    <w:rPr>
      <w:rFonts w:eastAsia="Arial Unicode MS" w:hAnsi="Arial Unicode MS" w:cs="Arial Unicode MS"/>
      <w:color w:val="000000"/>
      <w:sz w:val="22"/>
      <w:szCs w:val="22"/>
      <w:u w:color="000000"/>
      <w:bdr w:val="nil"/>
    </w:rPr>
  </w:style>
  <w:style w:type="paragraph" w:customStyle="1" w:styleId="BodyA">
    <w:name w:val="Body A"/>
    <w:rsid w:val="006C189A"/>
    <w:pPr>
      <w:pBdr>
        <w:top w:val="nil"/>
        <w:left w:val="nil"/>
        <w:bottom w:val="nil"/>
        <w:right w:val="nil"/>
        <w:between w:val="nil"/>
        <w:bar w:val="nil"/>
      </w:pBdr>
    </w:pPr>
    <w:rPr>
      <w:rFonts w:eastAsia="Arial Unicode MS" w:hAnsi="Arial Unicode MS" w:cs="Arial Unicode MS"/>
      <w:color w:val="000000"/>
      <w:sz w:val="24"/>
      <w:szCs w:val="24"/>
      <w:u w:color="000000"/>
      <w:bdr w:val="nil"/>
    </w:rPr>
  </w:style>
  <w:style w:type="numbering" w:customStyle="1" w:styleId="List0">
    <w:name w:val="List 0"/>
    <w:basedOn w:val="NoList"/>
    <w:rsid w:val="006C189A"/>
    <w:pPr>
      <w:numPr>
        <w:numId w:val="6"/>
      </w:numPr>
    </w:pPr>
  </w:style>
  <w:style w:type="paragraph" w:styleId="ListParagraph">
    <w:name w:val="List Paragraph"/>
    <w:basedOn w:val="Normal"/>
    <w:link w:val="ListParagraphChar"/>
    <w:uiPriority w:val="34"/>
    <w:qFormat/>
    <w:rsid w:val="006C189A"/>
    <w:pPr>
      <w:suppressAutoHyphens w:val="0"/>
      <w:ind w:left="720"/>
      <w:contextualSpacing/>
    </w:pPr>
    <w:rPr>
      <w:rFonts w:cs="Times New Roman"/>
      <w:lang w:eastAsia="en-US"/>
    </w:rPr>
  </w:style>
  <w:style w:type="character" w:customStyle="1" w:styleId="ListParagraphChar">
    <w:name w:val="List Paragraph Char"/>
    <w:link w:val="ListParagraph"/>
    <w:locked/>
    <w:rsid w:val="007A38BA"/>
    <w:rPr>
      <w:rFonts w:ascii="Calibri" w:eastAsia="Calibri" w:hAnsi="Calibri"/>
      <w:sz w:val="22"/>
      <w:szCs w:val="22"/>
    </w:rPr>
  </w:style>
  <w:style w:type="paragraph" w:customStyle="1" w:styleId="CBRBullet1-075">
    <w:name w:val="+CBR Bullet 1 - 0.75&quot;"/>
    <w:link w:val="CBRBullet1-075Char"/>
    <w:qFormat/>
    <w:rsid w:val="007A38BA"/>
    <w:pPr>
      <w:numPr>
        <w:numId w:val="7"/>
      </w:numPr>
      <w:spacing w:before="120"/>
    </w:pPr>
    <w:rPr>
      <w:rFonts w:ascii="Calibri" w:hAnsi="Calibri"/>
      <w:color w:val="000000"/>
      <w:sz w:val="22"/>
      <w:szCs w:val="22"/>
    </w:rPr>
  </w:style>
  <w:style w:type="character" w:customStyle="1" w:styleId="CBRBullet1-075Char">
    <w:name w:val="+CBR Bullet 1 - 0.75&quot; Char"/>
    <w:link w:val="CBRBullet1-075"/>
    <w:rsid w:val="007A38BA"/>
    <w:rPr>
      <w:rFonts w:ascii="Calibri" w:hAnsi="Calibri"/>
      <w:color w:val="000000"/>
      <w:sz w:val="22"/>
      <w:szCs w:val="22"/>
    </w:rPr>
  </w:style>
  <w:style w:type="paragraph" w:customStyle="1" w:styleId="Accomplishments">
    <w:name w:val="Accomplishments"/>
    <w:basedOn w:val="Normal"/>
    <w:qFormat/>
    <w:rsid w:val="007A38BA"/>
    <w:pPr>
      <w:numPr>
        <w:numId w:val="11"/>
      </w:numPr>
      <w:suppressAutoHyphens w:val="0"/>
      <w:spacing w:after="60" w:line="240" w:lineRule="auto"/>
    </w:pPr>
    <w:rPr>
      <w:rFonts w:ascii="Trebuchet MS" w:eastAsia="Times New Roman" w:hAnsi="Trebuchet MS" w:cs="Times New Roman"/>
      <w:sz w:val="20"/>
      <w:szCs w:val="20"/>
      <w:lang w:eastAsia="en-US"/>
    </w:rPr>
  </w:style>
  <w:style w:type="character" w:customStyle="1" w:styleId="apple-converted-space">
    <w:name w:val="apple-converted-space"/>
    <w:basedOn w:val="DefaultParagraphFont"/>
    <w:rsid w:val="004E34AA"/>
  </w:style>
  <w:style w:type="paragraph" w:styleId="NormalWeb">
    <w:name w:val="Normal (Web)"/>
    <w:basedOn w:val="Normal"/>
    <w:unhideWhenUsed/>
    <w:rsid w:val="00DD7198"/>
    <w:pPr>
      <w:suppressAutoHyphens w:val="0"/>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DD7198"/>
    <w:rPr>
      <w:b/>
      <w:bCs/>
    </w:rPr>
  </w:style>
  <w:style w:type="character" w:customStyle="1" w:styleId="hl">
    <w:name w:val="hl"/>
    <w:basedOn w:val="DefaultParagraphFont"/>
    <w:rsid w:val="001070BF"/>
  </w:style>
  <w:style w:type="character" w:styleId="Emphasis">
    <w:name w:val="Emphasis"/>
    <w:basedOn w:val="DefaultParagraphFont"/>
    <w:uiPriority w:val="20"/>
    <w:qFormat/>
    <w:rsid w:val="00B933F7"/>
    <w:rPr>
      <w:i/>
      <w:iCs/>
    </w:rPr>
  </w:style>
  <w:style w:type="paragraph" w:customStyle="1" w:styleId="Default">
    <w:name w:val="Default"/>
    <w:rsid w:val="0078428B"/>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22289349">
      <w:bodyDiv w:val="1"/>
      <w:marLeft w:val="0"/>
      <w:marRight w:val="0"/>
      <w:marTop w:val="0"/>
      <w:marBottom w:val="0"/>
      <w:divBdr>
        <w:top w:val="none" w:sz="0" w:space="0" w:color="auto"/>
        <w:left w:val="none" w:sz="0" w:space="0" w:color="auto"/>
        <w:bottom w:val="none" w:sz="0" w:space="0" w:color="auto"/>
        <w:right w:val="none" w:sz="0" w:space="0" w:color="auto"/>
      </w:divBdr>
    </w:div>
    <w:div w:id="33888066">
      <w:bodyDiv w:val="1"/>
      <w:marLeft w:val="0"/>
      <w:marRight w:val="0"/>
      <w:marTop w:val="0"/>
      <w:marBottom w:val="0"/>
      <w:divBdr>
        <w:top w:val="none" w:sz="0" w:space="0" w:color="auto"/>
        <w:left w:val="none" w:sz="0" w:space="0" w:color="auto"/>
        <w:bottom w:val="none" w:sz="0" w:space="0" w:color="auto"/>
        <w:right w:val="none" w:sz="0" w:space="0" w:color="auto"/>
      </w:divBdr>
    </w:div>
    <w:div w:id="149905504">
      <w:bodyDiv w:val="1"/>
      <w:marLeft w:val="0"/>
      <w:marRight w:val="0"/>
      <w:marTop w:val="0"/>
      <w:marBottom w:val="0"/>
      <w:divBdr>
        <w:top w:val="none" w:sz="0" w:space="0" w:color="auto"/>
        <w:left w:val="none" w:sz="0" w:space="0" w:color="auto"/>
        <w:bottom w:val="none" w:sz="0" w:space="0" w:color="auto"/>
        <w:right w:val="none" w:sz="0" w:space="0" w:color="auto"/>
      </w:divBdr>
    </w:div>
    <w:div w:id="329413898">
      <w:bodyDiv w:val="1"/>
      <w:marLeft w:val="0"/>
      <w:marRight w:val="0"/>
      <w:marTop w:val="0"/>
      <w:marBottom w:val="0"/>
      <w:divBdr>
        <w:top w:val="none" w:sz="0" w:space="0" w:color="auto"/>
        <w:left w:val="none" w:sz="0" w:space="0" w:color="auto"/>
        <w:bottom w:val="none" w:sz="0" w:space="0" w:color="auto"/>
        <w:right w:val="none" w:sz="0" w:space="0" w:color="auto"/>
      </w:divBdr>
    </w:div>
    <w:div w:id="431442025">
      <w:bodyDiv w:val="1"/>
      <w:marLeft w:val="0"/>
      <w:marRight w:val="0"/>
      <w:marTop w:val="0"/>
      <w:marBottom w:val="0"/>
      <w:divBdr>
        <w:top w:val="none" w:sz="0" w:space="0" w:color="auto"/>
        <w:left w:val="none" w:sz="0" w:space="0" w:color="auto"/>
        <w:bottom w:val="none" w:sz="0" w:space="0" w:color="auto"/>
        <w:right w:val="none" w:sz="0" w:space="0" w:color="auto"/>
      </w:divBdr>
    </w:div>
    <w:div w:id="466976754">
      <w:bodyDiv w:val="1"/>
      <w:marLeft w:val="0"/>
      <w:marRight w:val="0"/>
      <w:marTop w:val="0"/>
      <w:marBottom w:val="0"/>
      <w:divBdr>
        <w:top w:val="none" w:sz="0" w:space="0" w:color="auto"/>
        <w:left w:val="none" w:sz="0" w:space="0" w:color="auto"/>
        <w:bottom w:val="none" w:sz="0" w:space="0" w:color="auto"/>
        <w:right w:val="none" w:sz="0" w:space="0" w:color="auto"/>
      </w:divBdr>
    </w:div>
    <w:div w:id="632055225">
      <w:bodyDiv w:val="1"/>
      <w:marLeft w:val="0"/>
      <w:marRight w:val="0"/>
      <w:marTop w:val="0"/>
      <w:marBottom w:val="0"/>
      <w:divBdr>
        <w:top w:val="none" w:sz="0" w:space="0" w:color="auto"/>
        <w:left w:val="none" w:sz="0" w:space="0" w:color="auto"/>
        <w:bottom w:val="none" w:sz="0" w:space="0" w:color="auto"/>
        <w:right w:val="none" w:sz="0" w:space="0" w:color="auto"/>
      </w:divBdr>
    </w:div>
    <w:div w:id="898789157">
      <w:bodyDiv w:val="1"/>
      <w:marLeft w:val="0"/>
      <w:marRight w:val="0"/>
      <w:marTop w:val="0"/>
      <w:marBottom w:val="0"/>
      <w:divBdr>
        <w:top w:val="none" w:sz="0" w:space="0" w:color="auto"/>
        <w:left w:val="none" w:sz="0" w:space="0" w:color="auto"/>
        <w:bottom w:val="none" w:sz="0" w:space="0" w:color="auto"/>
        <w:right w:val="none" w:sz="0" w:space="0" w:color="auto"/>
      </w:divBdr>
    </w:div>
    <w:div w:id="923729950">
      <w:bodyDiv w:val="1"/>
      <w:marLeft w:val="0"/>
      <w:marRight w:val="0"/>
      <w:marTop w:val="0"/>
      <w:marBottom w:val="0"/>
      <w:divBdr>
        <w:top w:val="none" w:sz="0" w:space="0" w:color="auto"/>
        <w:left w:val="none" w:sz="0" w:space="0" w:color="auto"/>
        <w:bottom w:val="none" w:sz="0" w:space="0" w:color="auto"/>
        <w:right w:val="none" w:sz="0" w:space="0" w:color="auto"/>
      </w:divBdr>
    </w:div>
    <w:div w:id="963736226">
      <w:bodyDiv w:val="1"/>
      <w:marLeft w:val="0"/>
      <w:marRight w:val="0"/>
      <w:marTop w:val="0"/>
      <w:marBottom w:val="0"/>
      <w:divBdr>
        <w:top w:val="none" w:sz="0" w:space="0" w:color="auto"/>
        <w:left w:val="none" w:sz="0" w:space="0" w:color="auto"/>
        <w:bottom w:val="none" w:sz="0" w:space="0" w:color="auto"/>
        <w:right w:val="none" w:sz="0" w:space="0" w:color="auto"/>
      </w:divBdr>
    </w:div>
    <w:div w:id="998386551">
      <w:bodyDiv w:val="1"/>
      <w:marLeft w:val="0"/>
      <w:marRight w:val="0"/>
      <w:marTop w:val="0"/>
      <w:marBottom w:val="0"/>
      <w:divBdr>
        <w:top w:val="none" w:sz="0" w:space="0" w:color="auto"/>
        <w:left w:val="none" w:sz="0" w:space="0" w:color="auto"/>
        <w:bottom w:val="none" w:sz="0" w:space="0" w:color="auto"/>
        <w:right w:val="none" w:sz="0" w:space="0" w:color="auto"/>
      </w:divBdr>
    </w:div>
    <w:div w:id="1138298299">
      <w:bodyDiv w:val="1"/>
      <w:marLeft w:val="0"/>
      <w:marRight w:val="0"/>
      <w:marTop w:val="0"/>
      <w:marBottom w:val="0"/>
      <w:divBdr>
        <w:top w:val="none" w:sz="0" w:space="0" w:color="auto"/>
        <w:left w:val="none" w:sz="0" w:space="0" w:color="auto"/>
        <w:bottom w:val="none" w:sz="0" w:space="0" w:color="auto"/>
        <w:right w:val="none" w:sz="0" w:space="0" w:color="auto"/>
      </w:divBdr>
    </w:div>
    <w:div w:id="1198355907">
      <w:bodyDiv w:val="1"/>
      <w:marLeft w:val="0"/>
      <w:marRight w:val="0"/>
      <w:marTop w:val="0"/>
      <w:marBottom w:val="0"/>
      <w:divBdr>
        <w:top w:val="none" w:sz="0" w:space="0" w:color="auto"/>
        <w:left w:val="none" w:sz="0" w:space="0" w:color="auto"/>
        <w:bottom w:val="none" w:sz="0" w:space="0" w:color="auto"/>
        <w:right w:val="none" w:sz="0" w:space="0" w:color="auto"/>
      </w:divBdr>
    </w:div>
    <w:div w:id="1234315520">
      <w:bodyDiv w:val="1"/>
      <w:marLeft w:val="0"/>
      <w:marRight w:val="0"/>
      <w:marTop w:val="0"/>
      <w:marBottom w:val="0"/>
      <w:divBdr>
        <w:top w:val="none" w:sz="0" w:space="0" w:color="auto"/>
        <w:left w:val="none" w:sz="0" w:space="0" w:color="auto"/>
        <w:bottom w:val="none" w:sz="0" w:space="0" w:color="auto"/>
        <w:right w:val="none" w:sz="0" w:space="0" w:color="auto"/>
      </w:divBdr>
    </w:div>
    <w:div w:id="1289553593">
      <w:bodyDiv w:val="1"/>
      <w:marLeft w:val="0"/>
      <w:marRight w:val="0"/>
      <w:marTop w:val="0"/>
      <w:marBottom w:val="0"/>
      <w:divBdr>
        <w:top w:val="none" w:sz="0" w:space="0" w:color="auto"/>
        <w:left w:val="none" w:sz="0" w:space="0" w:color="auto"/>
        <w:bottom w:val="none" w:sz="0" w:space="0" w:color="auto"/>
        <w:right w:val="none" w:sz="0" w:space="0" w:color="auto"/>
      </w:divBdr>
    </w:div>
    <w:div w:id="1335113867">
      <w:bodyDiv w:val="1"/>
      <w:marLeft w:val="0"/>
      <w:marRight w:val="0"/>
      <w:marTop w:val="0"/>
      <w:marBottom w:val="0"/>
      <w:divBdr>
        <w:top w:val="none" w:sz="0" w:space="0" w:color="auto"/>
        <w:left w:val="none" w:sz="0" w:space="0" w:color="auto"/>
        <w:bottom w:val="none" w:sz="0" w:space="0" w:color="auto"/>
        <w:right w:val="none" w:sz="0" w:space="0" w:color="auto"/>
      </w:divBdr>
    </w:div>
    <w:div w:id="1441947360">
      <w:bodyDiv w:val="1"/>
      <w:marLeft w:val="0"/>
      <w:marRight w:val="0"/>
      <w:marTop w:val="0"/>
      <w:marBottom w:val="0"/>
      <w:divBdr>
        <w:top w:val="none" w:sz="0" w:space="0" w:color="auto"/>
        <w:left w:val="none" w:sz="0" w:space="0" w:color="auto"/>
        <w:bottom w:val="none" w:sz="0" w:space="0" w:color="auto"/>
        <w:right w:val="none" w:sz="0" w:space="0" w:color="auto"/>
      </w:divBdr>
    </w:div>
    <w:div w:id="1442412538">
      <w:bodyDiv w:val="1"/>
      <w:marLeft w:val="0"/>
      <w:marRight w:val="0"/>
      <w:marTop w:val="0"/>
      <w:marBottom w:val="0"/>
      <w:divBdr>
        <w:top w:val="none" w:sz="0" w:space="0" w:color="auto"/>
        <w:left w:val="none" w:sz="0" w:space="0" w:color="auto"/>
        <w:bottom w:val="none" w:sz="0" w:space="0" w:color="auto"/>
        <w:right w:val="none" w:sz="0" w:space="0" w:color="auto"/>
      </w:divBdr>
    </w:div>
    <w:div w:id="1461462254">
      <w:bodyDiv w:val="1"/>
      <w:marLeft w:val="0"/>
      <w:marRight w:val="0"/>
      <w:marTop w:val="0"/>
      <w:marBottom w:val="0"/>
      <w:divBdr>
        <w:top w:val="none" w:sz="0" w:space="0" w:color="auto"/>
        <w:left w:val="none" w:sz="0" w:space="0" w:color="auto"/>
        <w:bottom w:val="none" w:sz="0" w:space="0" w:color="auto"/>
        <w:right w:val="none" w:sz="0" w:space="0" w:color="auto"/>
      </w:divBdr>
    </w:div>
    <w:div w:id="1525435660">
      <w:bodyDiv w:val="1"/>
      <w:marLeft w:val="0"/>
      <w:marRight w:val="0"/>
      <w:marTop w:val="0"/>
      <w:marBottom w:val="0"/>
      <w:divBdr>
        <w:top w:val="none" w:sz="0" w:space="0" w:color="auto"/>
        <w:left w:val="none" w:sz="0" w:space="0" w:color="auto"/>
        <w:bottom w:val="none" w:sz="0" w:space="0" w:color="auto"/>
        <w:right w:val="none" w:sz="0" w:space="0" w:color="auto"/>
      </w:divBdr>
    </w:div>
    <w:div w:id="1529558826">
      <w:bodyDiv w:val="1"/>
      <w:marLeft w:val="0"/>
      <w:marRight w:val="0"/>
      <w:marTop w:val="0"/>
      <w:marBottom w:val="0"/>
      <w:divBdr>
        <w:top w:val="none" w:sz="0" w:space="0" w:color="auto"/>
        <w:left w:val="none" w:sz="0" w:space="0" w:color="auto"/>
        <w:bottom w:val="none" w:sz="0" w:space="0" w:color="auto"/>
        <w:right w:val="none" w:sz="0" w:space="0" w:color="auto"/>
      </w:divBdr>
    </w:div>
    <w:div w:id="1541477290">
      <w:bodyDiv w:val="1"/>
      <w:marLeft w:val="0"/>
      <w:marRight w:val="0"/>
      <w:marTop w:val="0"/>
      <w:marBottom w:val="0"/>
      <w:divBdr>
        <w:top w:val="none" w:sz="0" w:space="0" w:color="auto"/>
        <w:left w:val="none" w:sz="0" w:space="0" w:color="auto"/>
        <w:bottom w:val="none" w:sz="0" w:space="0" w:color="auto"/>
        <w:right w:val="none" w:sz="0" w:space="0" w:color="auto"/>
      </w:divBdr>
    </w:div>
    <w:div w:id="1780030146">
      <w:bodyDiv w:val="1"/>
      <w:marLeft w:val="0"/>
      <w:marRight w:val="0"/>
      <w:marTop w:val="0"/>
      <w:marBottom w:val="0"/>
      <w:divBdr>
        <w:top w:val="none" w:sz="0" w:space="0" w:color="auto"/>
        <w:left w:val="none" w:sz="0" w:space="0" w:color="auto"/>
        <w:bottom w:val="none" w:sz="0" w:space="0" w:color="auto"/>
        <w:right w:val="none" w:sz="0" w:space="0" w:color="auto"/>
      </w:divBdr>
    </w:div>
    <w:div w:id="1834955542">
      <w:bodyDiv w:val="1"/>
      <w:marLeft w:val="0"/>
      <w:marRight w:val="0"/>
      <w:marTop w:val="0"/>
      <w:marBottom w:val="0"/>
      <w:divBdr>
        <w:top w:val="none" w:sz="0" w:space="0" w:color="auto"/>
        <w:left w:val="none" w:sz="0" w:space="0" w:color="auto"/>
        <w:bottom w:val="none" w:sz="0" w:space="0" w:color="auto"/>
        <w:right w:val="none" w:sz="0" w:space="0" w:color="auto"/>
      </w:divBdr>
    </w:div>
    <w:div w:id="1867717687">
      <w:bodyDiv w:val="1"/>
      <w:marLeft w:val="0"/>
      <w:marRight w:val="0"/>
      <w:marTop w:val="0"/>
      <w:marBottom w:val="0"/>
      <w:divBdr>
        <w:top w:val="none" w:sz="0" w:space="0" w:color="auto"/>
        <w:left w:val="none" w:sz="0" w:space="0" w:color="auto"/>
        <w:bottom w:val="none" w:sz="0" w:space="0" w:color="auto"/>
        <w:right w:val="none" w:sz="0" w:space="0" w:color="auto"/>
      </w:divBdr>
    </w:div>
    <w:div w:id="1939095634">
      <w:bodyDiv w:val="1"/>
      <w:marLeft w:val="0"/>
      <w:marRight w:val="0"/>
      <w:marTop w:val="0"/>
      <w:marBottom w:val="0"/>
      <w:divBdr>
        <w:top w:val="none" w:sz="0" w:space="0" w:color="auto"/>
        <w:left w:val="none" w:sz="0" w:space="0" w:color="auto"/>
        <w:bottom w:val="none" w:sz="0" w:space="0" w:color="auto"/>
        <w:right w:val="none" w:sz="0" w:space="0" w:color="auto"/>
      </w:divBdr>
    </w:div>
    <w:div w:id="197120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inashrao987@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2450B-54C1-4FF2-9689-B50DC2F1D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3812</Words>
  <Characters>21731</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SURESH SOMASUNDARAM</vt:lpstr>
    </vt:vector>
  </TitlesOfParts>
  <Company>Hewlett-Packard</Company>
  <LinksUpToDate>false</LinksUpToDate>
  <CharactersWithSpaces>25493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2015-04-28T14:51:00Z</cp:lastPrinted>
  <dcterms:created xsi:type="dcterms:W3CDTF">2016-09-28T20:13:00Z</dcterms:created>
  <dcterms:modified xsi:type="dcterms:W3CDTF">2016-09-28T20:13:00Z</dcterms:modified>
</cp:coreProperties>
</file>